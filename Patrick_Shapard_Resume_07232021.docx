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3F4A" w:rsidP="00C90588" w:rsidRDefault="00483F4A" w14:paraId="672A6659" w14:textId="77777777">
      <w:pPr>
        <w:ind w:left="720" w:hanging="720"/>
        <w:rPr>
          <w:b/>
          <w:bCs/>
          <w:iCs/>
          <w:sz w:val="24"/>
          <w:szCs w:val="24"/>
        </w:rPr>
      </w:pPr>
      <w:bookmarkStart w:name="bookmark1" w:id="0"/>
      <w:bookmarkStart w:name="OLE_LINK4" w:id="1"/>
      <w:bookmarkEnd w:id="0"/>
    </w:p>
    <w:p w:rsidRPr="00123C73" w:rsidR="00483F4A" w:rsidP="00C90588" w:rsidRDefault="00A27824" w14:paraId="7CC7D54C" w14:textId="77777777">
      <w:pPr>
        <w:ind w:left="720" w:hanging="720"/>
        <w:rPr>
          <w:b/>
          <w:bCs/>
          <w:iCs/>
          <w:sz w:val="24"/>
          <w:szCs w:val="24"/>
        </w:rPr>
      </w:pPr>
      <w:r>
        <w:rPr>
          <w:b/>
          <w:bCs/>
          <w:iCs/>
          <w:sz w:val="24"/>
          <w:szCs w:val="24"/>
        </w:rPr>
        <w:t xml:space="preserve">Mr. </w:t>
      </w:r>
      <w:r w:rsidR="005F5B7B">
        <w:rPr>
          <w:b/>
          <w:bCs/>
          <w:iCs/>
          <w:sz w:val="24"/>
          <w:szCs w:val="24"/>
        </w:rPr>
        <w:t>Patrick Shapard</w:t>
      </w:r>
    </w:p>
    <w:p w:rsidR="00C90588" w:rsidP="00C90588" w:rsidRDefault="000756F7" w14:paraId="1ACCAA9A" w14:textId="77777777">
      <w:pPr>
        <w:ind w:left="720" w:hanging="720"/>
        <w:rPr>
          <w:b/>
          <w:bCs/>
          <w:iCs/>
          <w:sz w:val="24"/>
          <w:szCs w:val="24"/>
        </w:rPr>
      </w:pPr>
      <w:r>
        <w:rPr>
          <w:b/>
          <w:bCs/>
          <w:iCs/>
          <w:sz w:val="24"/>
          <w:szCs w:val="24"/>
        </w:rPr>
        <w:t>3000 Lyme Ridge Drive</w:t>
      </w:r>
    </w:p>
    <w:p w:rsidR="00763033" w:rsidP="00C90588" w:rsidRDefault="000756F7" w14:paraId="2DBB4CC6" w14:textId="77777777">
      <w:pPr>
        <w:ind w:left="720" w:hanging="720"/>
        <w:rPr>
          <w:b/>
          <w:bCs/>
          <w:iCs/>
          <w:sz w:val="24"/>
          <w:szCs w:val="24"/>
        </w:rPr>
      </w:pPr>
      <w:r>
        <w:rPr>
          <w:b/>
          <w:bCs/>
          <w:iCs/>
          <w:sz w:val="24"/>
          <w:szCs w:val="24"/>
        </w:rPr>
        <w:t>Leander, TX.  78641</w:t>
      </w:r>
    </w:p>
    <w:p w:rsidR="00763033" w:rsidP="00763033" w:rsidRDefault="00763033" w14:paraId="3A139342" w14:textId="77777777">
      <w:pPr>
        <w:ind w:left="720" w:hanging="720"/>
        <w:rPr>
          <w:b/>
          <w:bCs/>
          <w:iCs/>
          <w:sz w:val="24"/>
          <w:szCs w:val="24"/>
        </w:rPr>
      </w:pPr>
      <w:r>
        <w:rPr>
          <w:b/>
          <w:bCs/>
          <w:iCs/>
          <w:sz w:val="24"/>
          <w:szCs w:val="24"/>
        </w:rPr>
        <w:t>714-376-7317</w:t>
      </w:r>
    </w:p>
    <w:p w:rsidR="008D5A7E" w:rsidP="00763033" w:rsidRDefault="000756F7" w14:paraId="7B5C81E9" w14:textId="77777777">
      <w:pPr>
        <w:ind w:left="720" w:hanging="720"/>
        <w:rPr>
          <w:b/>
          <w:bCs/>
          <w:iCs/>
          <w:sz w:val="24"/>
          <w:szCs w:val="24"/>
        </w:rPr>
      </w:pPr>
      <w:r>
        <w:rPr>
          <w:b/>
          <w:bCs/>
          <w:iCs/>
          <w:sz w:val="24"/>
          <w:szCs w:val="24"/>
        </w:rPr>
        <w:t>pshapard@outlook.com</w:t>
      </w:r>
    </w:p>
    <w:p w:rsidR="00C90588" w:rsidP="00DB5230" w:rsidRDefault="00C90588" w14:paraId="2AD46710" w14:textId="77777777">
      <w:pPr>
        <w:pBdr>
          <w:bottom w:val="single" w:color="auto" w:sz="4" w:space="1"/>
        </w:pBdr>
        <w:spacing w:after="120"/>
        <w:ind w:left="720" w:hanging="720"/>
        <w:rPr>
          <w:b/>
          <w:bCs/>
          <w:iCs/>
          <w:sz w:val="24"/>
          <w:szCs w:val="24"/>
        </w:rPr>
      </w:pPr>
      <w:r w:rsidRPr="00123C73">
        <w:rPr>
          <w:b/>
          <w:bCs/>
          <w:iCs/>
          <w:sz w:val="24"/>
          <w:szCs w:val="24"/>
        </w:rPr>
        <w:t xml:space="preserve">CORE </w:t>
      </w:r>
      <w:r w:rsidR="002B038B">
        <w:rPr>
          <w:b/>
          <w:bCs/>
          <w:iCs/>
          <w:sz w:val="24"/>
          <w:szCs w:val="24"/>
        </w:rPr>
        <w:t>COMPETENCIES:</w:t>
      </w:r>
    </w:p>
    <w:p w:rsidR="0060232D" w:rsidP="00E26B9F" w:rsidRDefault="003130FB" w14:paraId="3A6F0472" w14:textId="77777777">
      <w:pPr>
        <w:numPr>
          <w:ilvl w:val="0"/>
          <w:numId w:val="41"/>
        </w:numPr>
        <w:rPr>
          <w:rFonts w:cs="Arial"/>
          <w:sz w:val="24"/>
          <w:szCs w:val="22"/>
        </w:rPr>
      </w:pPr>
      <w:r>
        <w:rPr>
          <w:rFonts w:cs="Arial"/>
          <w:sz w:val="24"/>
          <w:szCs w:val="22"/>
        </w:rPr>
        <w:t>Real-world Software Quality Assurance and</w:t>
      </w:r>
      <w:r w:rsidRPr="00E26B9F" w:rsidR="00E26B9F">
        <w:rPr>
          <w:rFonts w:cs="Arial"/>
          <w:sz w:val="24"/>
          <w:szCs w:val="22"/>
        </w:rPr>
        <w:t xml:space="preserve"> development experience</w:t>
      </w:r>
      <w:r w:rsidR="0060232D">
        <w:rPr>
          <w:rFonts w:cs="Arial"/>
          <w:sz w:val="24"/>
          <w:szCs w:val="22"/>
        </w:rPr>
        <w:t>:</w:t>
      </w:r>
    </w:p>
    <w:p w:rsidRPr="00BE12AA" w:rsidR="00BE12AA" w:rsidP="00BE12AA" w:rsidRDefault="0060232D" w14:paraId="29053F70" w14:textId="5E232578">
      <w:pPr>
        <w:numPr>
          <w:ilvl w:val="1"/>
          <w:numId w:val="41"/>
        </w:numPr>
        <w:rPr>
          <w:rFonts w:cs="Arial"/>
          <w:sz w:val="24"/>
          <w:szCs w:val="24"/>
        </w:rPr>
      </w:pPr>
      <w:r w:rsidRPr="0D9DF7D2" w:rsidR="0060232D">
        <w:rPr>
          <w:rFonts w:cs="Arial"/>
          <w:sz w:val="24"/>
          <w:szCs w:val="24"/>
        </w:rPr>
        <w:t xml:space="preserve">QA software </w:t>
      </w:r>
      <w:r w:rsidRPr="0D9DF7D2" w:rsidR="00175F3F">
        <w:rPr>
          <w:rFonts w:cs="Arial"/>
          <w:sz w:val="24"/>
          <w:szCs w:val="24"/>
        </w:rPr>
        <w:t>testing</w:t>
      </w:r>
      <w:r w:rsidRPr="0D9DF7D2" w:rsidR="00BE12AA">
        <w:rPr>
          <w:rFonts w:cs="Arial"/>
          <w:sz w:val="24"/>
          <w:szCs w:val="24"/>
        </w:rPr>
        <w:t xml:space="preserve"> - </w:t>
      </w:r>
      <w:r w:rsidRPr="0D9DF7D2" w:rsidR="00F82C28">
        <w:rPr>
          <w:rFonts w:cs="Arial"/>
          <w:sz w:val="24"/>
          <w:szCs w:val="24"/>
        </w:rPr>
        <w:t>1</w:t>
      </w:r>
      <w:r w:rsidRPr="0D9DF7D2" w:rsidR="6D269230">
        <w:rPr>
          <w:rFonts w:cs="Arial"/>
          <w:sz w:val="24"/>
          <w:szCs w:val="24"/>
        </w:rPr>
        <w:t>6</w:t>
      </w:r>
      <w:r w:rsidRPr="0D9DF7D2" w:rsidR="00F82C28">
        <w:rPr>
          <w:rFonts w:cs="Arial"/>
          <w:sz w:val="24"/>
          <w:szCs w:val="24"/>
        </w:rPr>
        <w:t xml:space="preserve"> years;  </w:t>
      </w:r>
      <w:r w:rsidRPr="0D9DF7D2" w:rsidR="00BE12AA">
        <w:rPr>
          <w:rFonts w:cs="Arial"/>
          <w:sz w:val="24"/>
          <w:szCs w:val="24"/>
        </w:rPr>
        <w:t>advance</w:t>
      </w:r>
      <w:r w:rsidRPr="0D9DF7D2" w:rsidR="00F82C28">
        <w:rPr>
          <w:rFonts w:cs="Arial"/>
          <w:sz w:val="24"/>
          <w:szCs w:val="24"/>
        </w:rPr>
        <w:t xml:space="preserve"> to expert</w:t>
      </w:r>
    </w:p>
    <w:p w:rsidR="00CB6E2B" w:rsidP="00CB6E2B" w:rsidRDefault="00CB6E2B" w14:paraId="028A07F7" w14:textId="77777777">
      <w:pPr>
        <w:numPr>
          <w:ilvl w:val="1"/>
          <w:numId w:val="41"/>
        </w:numPr>
        <w:rPr>
          <w:rFonts w:cs="Arial"/>
          <w:sz w:val="24"/>
          <w:szCs w:val="22"/>
        </w:rPr>
      </w:pPr>
      <w:r w:rsidRPr="00BE12AA">
        <w:rPr>
          <w:rFonts w:cs="Arial"/>
          <w:sz w:val="24"/>
          <w:szCs w:val="22"/>
        </w:rPr>
        <w:t>Progressive experience from a Network/Systems Admin to a</w:t>
      </w:r>
      <w:r w:rsidR="000C7595">
        <w:rPr>
          <w:rFonts w:cs="Arial"/>
          <w:sz w:val="24"/>
          <w:szCs w:val="22"/>
        </w:rPr>
        <w:t xml:space="preserve"> Senior</w:t>
      </w:r>
      <w:r w:rsidRPr="00BE12AA">
        <w:rPr>
          <w:rFonts w:cs="Arial"/>
          <w:sz w:val="24"/>
          <w:szCs w:val="22"/>
        </w:rPr>
        <w:t xml:space="preserve"> QA Engineer</w:t>
      </w:r>
      <w:r w:rsidR="00162950">
        <w:rPr>
          <w:rFonts w:cs="Arial"/>
          <w:sz w:val="24"/>
          <w:szCs w:val="22"/>
        </w:rPr>
        <w:t xml:space="preserve"> to Technical Lead</w:t>
      </w:r>
    </w:p>
    <w:p w:rsidRPr="00BE12AA" w:rsidR="00CF4246" w:rsidP="00CB6E2B" w:rsidRDefault="00CF4246" w14:paraId="1642768F" w14:textId="77777777">
      <w:pPr>
        <w:numPr>
          <w:ilvl w:val="1"/>
          <w:numId w:val="41"/>
        </w:numPr>
        <w:rPr>
          <w:rFonts w:cs="Arial"/>
          <w:sz w:val="24"/>
          <w:szCs w:val="22"/>
        </w:rPr>
      </w:pPr>
      <w:r>
        <w:rPr>
          <w:rFonts w:cs="Arial"/>
          <w:sz w:val="24"/>
          <w:szCs w:val="22"/>
        </w:rPr>
        <w:t xml:space="preserve">At Emulex, was a key member of the Test Automation team responsible for automating test cases in Perl scripting language for Emulex’s broad portfolio of </w:t>
      </w:r>
      <w:r w:rsidRPr="00D219A0">
        <w:rPr>
          <w:rFonts w:cs="Arial"/>
          <w:b/>
          <w:sz w:val="24"/>
          <w:szCs w:val="22"/>
        </w:rPr>
        <w:t>Fiber Channel (HBA)</w:t>
      </w:r>
      <w:r>
        <w:rPr>
          <w:rFonts w:cs="Arial"/>
          <w:sz w:val="24"/>
          <w:szCs w:val="22"/>
        </w:rPr>
        <w:t xml:space="preserve"> and </w:t>
      </w:r>
      <w:r w:rsidRPr="00D219A0">
        <w:rPr>
          <w:rFonts w:cs="Arial"/>
          <w:b/>
          <w:sz w:val="24"/>
          <w:szCs w:val="22"/>
        </w:rPr>
        <w:t>Converged Network Adapters</w:t>
      </w:r>
      <w:r w:rsidR="00113F09">
        <w:rPr>
          <w:rFonts w:cs="Arial"/>
          <w:b/>
          <w:sz w:val="24"/>
          <w:szCs w:val="22"/>
        </w:rPr>
        <w:t xml:space="preserve"> </w:t>
      </w:r>
      <w:r w:rsidRPr="00D219A0">
        <w:rPr>
          <w:rFonts w:cs="Arial"/>
          <w:b/>
          <w:sz w:val="24"/>
          <w:szCs w:val="22"/>
        </w:rPr>
        <w:t>(NIC and FCoE)</w:t>
      </w:r>
    </w:p>
    <w:p w:rsidR="00BE12AA" w:rsidP="00BE12AA" w:rsidRDefault="00BE12AA" w14:paraId="7C409646" w14:textId="77777777">
      <w:pPr>
        <w:numPr>
          <w:ilvl w:val="1"/>
          <w:numId w:val="41"/>
        </w:numPr>
        <w:rPr>
          <w:rFonts w:cs="Arial"/>
          <w:sz w:val="24"/>
          <w:szCs w:val="22"/>
          <w:u w:val="single"/>
        </w:rPr>
      </w:pPr>
      <w:r>
        <w:rPr>
          <w:rFonts w:cs="Arial"/>
          <w:sz w:val="24"/>
          <w:szCs w:val="22"/>
        </w:rPr>
        <w:t>At Broadcom, successfully s</w:t>
      </w:r>
      <w:r w:rsidRPr="00DC7B75">
        <w:rPr>
          <w:rFonts w:cs="Arial"/>
          <w:sz w:val="24"/>
          <w:szCs w:val="22"/>
        </w:rPr>
        <w:t xml:space="preserve">erved as a key member of a software QA team for </w:t>
      </w:r>
      <w:r w:rsidRPr="004C51F8">
        <w:rPr>
          <w:rFonts w:cs="Arial"/>
          <w:sz w:val="24"/>
          <w:szCs w:val="22"/>
          <w:u w:val="single"/>
        </w:rPr>
        <w:t xml:space="preserve">client/server applications </w:t>
      </w:r>
      <w:r>
        <w:rPr>
          <w:rFonts w:cs="Arial"/>
          <w:sz w:val="24"/>
          <w:szCs w:val="22"/>
        </w:rPr>
        <w:t xml:space="preserve">- </w:t>
      </w:r>
      <w:r w:rsidRPr="00DC7B75">
        <w:rPr>
          <w:rFonts w:cs="Arial"/>
          <w:sz w:val="24"/>
          <w:szCs w:val="22"/>
        </w:rPr>
        <w:t xml:space="preserve">Broadcom Advanced Control Suit (BACS) and BACS-CLI for both </w:t>
      </w:r>
      <w:r w:rsidRPr="004C51F8">
        <w:rPr>
          <w:rFonts w:cs="Arial"/>
          <w:sz w:val="24"/>
          <w:szCs w:val="22"/>
          <w:u w:val="single"/>
        </w:rPr>
        <w:t>Windows server and Linux.</w:t>
      </w:r>
    </w:p>
    <w:p w:rsidRPr="00D465C7" w:rsidR="00D465C7" w:rsidP="00BE12AA" w:rsidRDefault="00D465C7" w14:paraId="3348B43C" w14:textId="77777777">
      <w:pPr>
        <w:numPr>
          <w:ilvl w:val="1"/>
          <w:numId w:val="41"/>
        </w:numPr>
        <w:rPr>
          <w:rFonts w:cs="Arial"/>
          <w:sz w:val="24"/>
          <w:szCs w:val="22"/>
        </w:rPr>
      </w:pPr>
      <w:r w:rsidRPr="00D465C7">
        <w:rPr>
          <w:rFonts w:cs="Arial"/>
          <w:sz w:val="24"/>
          <w:szCs w:val="22"/>
        </w:rPr>
        <w:t>Extensive experience testing Windows 2003/20</w:t>
      </w:r>
      <w:r w:rsidR="00221802">
        <w:rPr>
          <w:rFonts w:cs="Arial"/>
          <w:sz w:val="24"/>
          <w:szCs w:val="22"/>
        </w:rPr>
        <w:t>0</w:t>
      </w:r>
      <w:r w:rsidRPr="00D465C7">
        <w:rPr>
          <w:rFonts w:cs="Arial"/>
          <w:sz w:val="24"/>
          <w:szCs w:val="22"/>
        </w:rPr>
        <w:t>8/2012</w:t>
      </w:r>
      <w:r>
        <w:rPr>
          <w:rFonts w:cs="Arial"/>
          <w:sz w:val="24"/>
          <w:szCs w:val="22"/>
        </w:rPr>
        <w:t xml:space="preserve"> </w:t>
      </w:r>
      <w:r w:rsidRPr="00E10AF7">
        <w:rPr>
          <w:rFonts w:cs="Arial"/>
          <w:b/>
          <w:sz w:val="24"/>
          <w:szCs w:val="22"/>
        </w:rPr>
        <w:t>kernel mode drivers</w:t>
      </w:r>
      <w:r>
        <w:rPr>
          <w:rFonts w:cs="Arial"/>
          <w:sz w:val="24"/>
          <w:szCs w:val="22"/>
        </w:rPr>
        <w:t xml:space="preserve"> for Broadcom’</w:t>
      </w:r>
      <w:r w:rsidR="00920292">
        <w:rPr>
          <w:rFonts w:cs="Arial"/>
          <w:sz w:val="24"/>
          <w:szCs w:val="22"/>
        </w:rPr>
        <w:t>s 1 and 10Gb Converged Network Adapters(CNA)</w:t>
      </w:r>
    </w:p>
    <w:p w:rsidR="00A26533" w:rsidP="00A26533" w:rsidRDefault="00A26533" w14:paraId="75A9154F" w14:textId="77777777">
      <w:pPr>
        <w:numPr>
          <w:ilvl w:val="1"/>
          <w:numId w:val="41"/>
        </w:numPr>
        <w:rPr>
          <w:rFonts w:cs="Arial"/>
          <w:sz w:val="24"/>
          <w:szCs w:val="22"/>
        </w:rPr>
      </w:pPr>
      <w:r>
        <w:rPr>
          <w:rFonts w:cs="Arial"/>
          <w:sz w:val="24"/>
          <w:szCs w:val="22"/>
        </w:rPr>
        <w:t xml:space="preserve">Worked on a </w:t>
      </w:r>
      <w:r w:rsidRPr="00DC7B75">
        <w:rPr>
          <w:rFonts w:cs="Arial"/>
          <w:sz w:val="24"/>
          <w:szCs w:val="22"/>
        </w:rPr>
        <w:t xml:space="preserve">broad range of testing methodologies including functionality, compatibility, </w:t>
      </w:r>
      <w:r w:rsidRPr="004C51F8">
        <w:rPr>
          <w:rFonts w:cs="Arial"/>
          <w:sz w:val="24"/>
          <w:szCs w:val="22"/>
          <w:u w:val="single"/>
        </w:rPr>
        <w:t>performance,</w:t>
      </w:r>
      <w:r>
        <w:rPr>
          <w:rFonts w:cs="Arial"/>
          <w:sz w:val="24"/>
          <w:szCs w:val="22"/>
        </w:rPr>
        <w:t xml:space="preserve"> </w:t>
      </w:r>
      <w:r w:rsidRPr="00DC7B75">
        <w:rPr>
          <w:rFonts w:cs="Arial"/>
          <w:sz w:val="24"/>
          <w:szCs w:val="22"/>
        </w:rPr>
        <w:t>reliability, exploratory/ad hoc, load/stress, usability, installation,</w:t>
      </w:r>
      <w:r w:rsidR="004874F3">
        <w:rPr>
          <w:rFonts w:cs="Arial"/>
          <w:sz w:val="24"/>
          <w:szCs w:val="22"/>
        </w:rPr>
        <w:t xml:space="preserve"> and related test methodologies</w:t>
      </w:r>
    </w:p>
    <w:p w:rsidRPr="00DC7B75" w:rsidR="004874F3" w:rsidP="00A26533" w:rsidRDefault="004874F3" w14:paraId="072AE380" w14:textId="77777777">
      <w:pPr>
        <w:numPr>
          <w:ilvl w:val="1"/>
          <w:numId w:val="41"/>
        </w:numPr>
        <w:rPr>
          <w:rFonts w:cs="Arial"/>
          <w:sz w:val="24"/>
          <w:szCs w:val="22"/>
        </w:rPr>
      </w:pPr>
      <w:r>
        <w:rPr>
          <w:rFonts w:cs="Arial"/>
          <w:sz w:val="24"/>
          <w:szCs w:val="22"/>
        </w:rPr>
        <w:t xml:space="preserve">Extensive knowledge and hands experience with installation, configuration, maintaining of several storage arrays, including </w:t>
      </w:r>
      <w:r w:rsidRPr="00E43D01">
        <w:rPr>
          <w:rFonts w:cs="Arial"/>
          <w:b/>
          <w:sz w:val="24"/>
          <w:szCs w:val="22"/>
        </w:rPr>
        <w:t>3PAR</w:t>
      </w:r>
      <w:r>
        <w:rPr>
          <w:rFonts w:cs="Arial"/>
          <w:sz w:val="24"/>
          <w:szCs w:val="22"/>
        </w:rPr>
        <w:t xml:space="preserve">, </w:t>
      </w:r>
      <w:r w:rsidRPr="00E43D01">
        <w:rPr>
          <w:rFonts w:cs="Arial"/>
          <w:b/>
          <w:sz w:val="24"/>
          <w:szCs w:val="22"/>
        </w:rPr>
        <w:t>MSA 2040</w:t>
      </w:r>
      <w:r>
        <w:rPr>
          <w:rFonts w:cs="Arial"/>
          <w:sz w:val="24"/>
          <w:szCs w:val="22"/>
        </w:rPr>
        <w:t xml:space="preserve">, </w:t>
      </w:r>
      <w:r w:rsidRPr="00E43D01">
        <w:rPr>
          <w:rFonts w:cs="Arial"/>
          <w:b/>
          <w:sz w:val="24"/>
          <w:szCs w:val="22"/>
        </w:rPr>
        <w:t>Nimble</w:t>
      </w:r>
      <w:r>
        <w:rPr>
          <w:rFonts w:cs="Arial"/>
          <w:sz w:val="24"/>
          <w:szCs w:val="22"/>
        </w:rPr>
        <w:t xml:space="preserve">, </w:t>
      </w:r>
      <w:r w:rsidRPr="00800584">
        <w:rPr>
          <w:bCs/>
          <w:color w:val="000000"/>
          <w:sz w:val="24"/>
          <w:szCs w:val="24"/>
        </w:rPr>
        <w:t>and</w:t>
      </w:r>
      <w:r>
        <w:rPr>
          <w:bCs/>
          <w:color w:val="000000"/>
          <w:sz w:val="24"/>
          <w:szCs w:val="24"/>
        </w:rPr>
        <w:t xml:space="preserve"> </w:t>
      </w:r>
      <w:r w:rsidRPr="00E43D01">
        <w:rPr>
          <w:b/>
          <w:bCs/>
          <w:color w:val="000000"/>
          <w:sz w:val="24"/>
          <w:szCs w:val="24"/>
        </w:rPr>
        <w:t>Fujitsu</w:t>
      </w:r>
      <w:r>
        <w:rPr>
          <w:bCs/>
          <w:color w:val="000000"/>
          <w:sz w:val="24"/>
          <w:szCs w:val="24"/>
        </w:rPr>
        <w:t>.</w:t>
      </w:r>
    </w:p>
    <w:p w:rsidR="00E26B9F" w:rsidP="00E26B9F" w:rsidRDefault="00E26B9F" w14:paraId="64D74D52" w14:textId="77777777">
      <w:pPr>
        <w:numPr>
          <w:ilvl w:val="0"/>
          <w:numId w:val="41"/>
        </w:numPr>
        <w:rPr>
          <w:rFonts w:cs="Arial"/>
          <w:sz w:val="24"/>
          <w:szCs w:val="22"/>
        </w:rPr>
      </w:pPr>
      <w:r w:rsidRPr="00CB79F7">
        <w:rPr>
          <w:rFonts w:cs="Arial"/>
          <w:b/>
          <w:sz w:val="24"/>
          <w:szCs w:val="22"/>
        </w:rPr>
        <w:t>QA Automation</w:t>
      </w:r>
      <w:r w:rsidRPr="00E26B9F">
        <w:rPr>
          <w:rFonts w:cs="Arial"/>
          <w:sz w:val="24"/>
          <w:szCs w:val="22"/>
        </w:rPr>
        <w:t xml:space="preserve"> </w:t>
      </w:r>
      <w:r w:rsidR="00175F3F">
        <w:rPr>
          <w:rFonts w:cs="Arial"/>
          <w:sz w:val="24"/>
          <w:szCs w:val="22"/>
        </w:rPr>
        <w:t>-</w:t>
      </w:r>
      <w:r w:rsidR="00E05B92">
        <w:rPr>
          <w:rFonts w:cs="Arial"/>
          <w:sz w:val="24"/>
          <w:szCs w:val="22"/>
        </w:rPr>
        <w:t xml:space="preserve"> 6</w:t>
      </w:r>
      <w:r w:rsidR="00221802">
        <w:rPr>
          <w:rFonts w:cs="Arial"/>
          <w:sz w:val="24"/>
          <w:szCs w:val="22"/>
        </w:rPr>
        <w:t xml:space="preserve"> years using</w:t>
      </w:r>
      <w:r w:rsidR="00EA1EC6">
        <w:rPr>
          <w:rFonts w:cs="Arial"/>
          <w:sz w:val="24"/>
          <w:szCs w:val="22"/>
        </w:rPr>
        <w:t xml:space="preserve"> Python</w:t>
      </w:r>
      <w:r w:rsidR="00221802">
        <w:rPr>
          <w:rFonts w:cs="Arial"/>
          <w:sz w:val="24"/>
          <w:szCs w:val="22"/>
        </w:rPr>
        <w:t>,</w:t>
      </w:r>
      <w:r w:rsidR="00A26533">
        <w:rPr>
          <w:rFonts w:cs="Arial"/>
          <w:sz w:val="24"/>
          <w:szCs w:val="22"/>
        </w:rPr>
        <w:t xml:space="preserve"> </w:t>
      </w:r>
      <w:r w:rsidR="005D2032">
        <w:rPr>
          <w:rFonts w:cs="Arial"/>
          <w:sz w:val="24"/>
          <w:szCs w:val="22"/>
        </w:rPr>
        <w:t>Linux shell scripts,</w:t>
      </w:r>
      <w:r w:rsidR="00221802">
        <w:rPr>
          <w:rFonts w:cs="Arial"/>
          <w:sz w:val="24"/>
          <w:szCs w:val="22"/>
        </w:rPr>
        <w:t xml:space="preserve"> Perl,</w:t>
      </w:r>
      <w:r w:rsidR="00EA1EC6">
        <w:rPr>
          <w:rFonts w:cs="Arial"/>
          <w:sz w:val="24"/>
          <w:szCs w:val="22"/>
        </w:rPr>
        <w:t xml:space="preserve"> and</w:t>
      </w:r>
      <w:r w:rsidR="005D2032">
        <w:rPr>
          <w:rFonts w:cs="Arial"/>
          <w:sz w:val="24"/>
          <w:szCs w:val="22"/>
        </w:rPr>
        <w:t xml:space="preserve"> </w:t>
      </w:r>
      <w:r w:rsidR="00D219A0">
        <w:rPr>
          <w:rFonts w:cs="Arial"/>
          <w:sz w:val="24"/>
          <w:szCs w:val="22"/>
        </w:rPr>
        <w:t>DOS Batch File; intermediate</w:t>
      </w:r>
    </w:p>
    <w:p w:rsidRPr="00517515" w:rsidR="000C27F3" w:rsidP="00E26B9F" w:rsidRDefault="000C27F3" w14:paraId="23F2A9E4" w14:textId="77777777">
      <w:pPr>
        <w:numPr>
          <w:ilvl w:val="0"/>
          <w:numId w:val="41"/>
        </w:numPr>
        <w:rPr>
          <w:b/>
          <w:sz w:val="24"/>
          <w:szCs w:val="24"/>
        </w:rPr>
      </w:pPr>
      <w:r w:rsidRPr="00517515">
        <w:rPr>
          <w:rStyle w:val="Strong"/>
          <w:b w:val="0"/>
          <w:color w:val="222222"/>
          <w:sz w:val="24"/>
          <w:szCs w:val="24"/>
        </w:rPr>
        <w:t>Automation of Restful Web Services</w:t>
      </w:r>
    </w:p>
    <w:p w:rsidR="0060232D" w:rsidP="00E26B9F" w:rsidRDefault="00E26B9F" w14:paraId="4D029063" w14:textId="77777777">
      <w:pPr>
        <w:numPr>
          <w:ilvl w:val="0"/>
          <w:numId w:val="41"/>
        </w:numPr>
        <w:rPr>
          <w:rFonts w:cs="Arial"/>
          <w:sz w:val="24"/>
          <w:szCs w:val="22"/>
        </w:rPr>
      </w:pPr>
      <w:r w:rsidRPr="00E26B9F">
        <w:rPr>
          <w:rFonts w:cs="Arial"/>
          <w:sz w:val="24"/>
          <w:szCs w:val="22"/>
        </w:rPr>
        <w:t>Tester-level knowledge in Linux /UNIX</w:t>
      </w:r>
      <w:r w:rsidR="0060232D">
        <w:rPr>
          <w:rFonts w:cs="Arial"/>
          <w:sz w:val="24"/>
          <w:szCs w:val="22"/>
        </w:rPr>
        <w:t>:</w:t>
      </w:r>
    </w:p>
    <w:p w:rsidR="0060232D" w:rsidP="0060232D" w:rsidRDefault="003B3C77" w14:paraId="68EFC8B2" w14:textId="77777777">
      <w:pPr>
        <w:numPr>
          <w:ilvl w:val="1"/>
          <w:numId w:val="41"/>
        </w:numPr>
        <w:rPr>
          <w:rFonts w:cs="Arial"/>
          <w:sz w:val="24"/>
          <w:szCs w:val="22"/>
        </w:rPr>
      </w:pPr>
      <w:r>
        <w:rPr>
          <w:rFonts w:cs="Arial"/>
          <w:sz w:val="24"/>
          <w:szCs w:val="22"/>
        </w:rPr>
        <w:t>6</w:t>
      </w:r>
      <w:r w:rsidR="007D0675">
        <w:rPr>
          <w:rFonts w:cs="Arial"/>
          <w:sz w:val="24"/>
          <w:szCs w:val="22"/>
        </w:rPr>
        <w:t xml:space="preserve"> years</w:t>
      </w:r>
      <w:r w:rsidRPr="00E26B9F" w:rsidR="00E26B9F">
        <w:rPr>
          <w:rFonts w:cs="Arial"/>
          <w:sz w:val="24"/>
          <w:szCs w:val="22"/>
        </w:rPr>
        <w:t xml:space="preserve">; </w:t>
      </w:r>
      <w:r w:rsidR="005D2032">
        <w:rPr>
          <w:rFonts w:cs="Arial"/>
          <w:sz w:val="24"/>
          <w:szCs w:val="22"/>
        </w:rPr>
        <w:t>intermediate</w:t>
      </w:r>
    </w:p>
    <w:p w:rsidRPr="00E26B9F" w:rsidR="00E26B9F" w:rsidP="0060232D" w:rsidRDefault="0060232D" w14:paraId="7714B9D2" w14:textId="77777777">
      <w:pPr>
        <w:numPr>
          <w:ilvl w:val="1"/>
          <w:numId w:val="41"/>
        </w:numPr>
        <w:rPr>
          <w:rFonts w:cs="Arial"/>
          <w:sz w:val="24"/>
          <w:szCs w:val="22"/>
        </w:rPr>
      </w:pPr>
      <w:r>
        <w:rPr>
          <w:rFonts w:cs="Arial"/>
          <w:sz w:val="24"/>
          <w:szCs w:val="22"/>
        </w:rPr>
        <w:t xml:space="preserve">Ability to </w:t>
      </w:r>
      <w:r w:rsidRPr="00E26B9F" w:rsidR="00E26B9F">
        <w:rPr>
          <w:rFonts w:cs="Arial"/>
          <w:sz w:val="24"/>
          <w:szCs w:val="22"/>
        </w:rPr>
        <w:t>set up, install and configure Linux</w:t>
      </w:r>
      <w:r w:rsidR="00A26533">
        <w:rPr>
          <w:rFonts w:cs="Arial"/>
          <w:sz w:val="24"/>
          <w:szCs w:val="22"/>
        </w:rPr>
        <w:t xml:space="preserve"> servers</w:t>
      </w:r>
      <w:r w:rsidR="00EA1EC6">
        <w:rPr>
          <w:rFonts w:cs="Arial"/>
          <w:sz w:val="24"/>
          <w:szCs w:val="22"/>
        </w:rPr>
        <w:t xml:space="preserve"> ver 5, 6, 7 and Suse 11.3 and 12.0</w:t>
      </w:r>
    </w:p>
    <w:p w:rsidRPr="00E26B9F" w:rsidR="00E26B9F" w:rsidP="00E26B9F" w:rsidRDefault="0060232D" w14:paraId="20758041" w14:textId="77777777">
      <w:pPr>
        <w:numPr>
          <w:ilvl w:val="0"/>
          <w:numId w:val="41"/>
        </w:numPr>
        <w:rPr>
          <w:rFonts w:cs="Arial"/>
          <w:sz w:val="24"/>
          <w:szCs w:val="22"/>
        </w:rPr>
      </w:pPr>
      <w:r>
        <w:rPr>
          <w:rFonts w:cs="Arial"/>
          <w:sz w:val="24"/>
          <w:szCs w:val="22"/>
        </w:rPr>
        <w:t>N</w:t>
      </w:r>
      <w:r w:rsidRPr="00E26B9F" w:rsidR="00E26B9F">
        <w:rPr>
          <w:rFonts w:cs="Arial"/>
          <w:sz w:val="24"/>
          <w:szCs w:val="22"/>
        </w:rPr>
        <w:t xml:space="preserve">etwork principles (7 layer OSI model/subnetting) - “hands on” all 7 layers working experience </w:t>
      </w:r>
      <w:r w:rsidR="00E34148">
        <w:rPr>
          <w:rFonts w:cs="Arial"/>
          <w:sz w:val="24"/>
          <w:szCs w:val="22"/>
        </w:rPr>
        <w:t>-</w:t>
      </w:r>
      <w:r w:rsidRPr="00E26B9F" w:rsidR="00E26B9F">
        <w:rPr>
          <w:rFonts w:cs="Arial"/>
          <w:sz w:val="24"/>
          <w:szCs w:val="22"/>
        </w:rPr>
        <w:t xml:space="preserve"> </w:t>
      </w:r>
      <w:r w:rsidR="00F82C28">
        <w:rPr>
          <w:rFonts w:cs="Arial"/>
          <w:sz w:val="24"/>
          <w:szCs w:val="22"/>
        </w:rPr>
        <w:t>15</w:t>
      </w:r>
      <w:r w:rsidRPr="00E26B9F" w:rsidR="00E26B9F">
        <w:rPr>
          <w:rFonts w:cs="Arial"/>
          <w:sz w:val="24"/>
          <w:szCs w:val="22"/>
        </w:rPr>
        <w:t>+ years; intermediate to advance</w:t>
      </w:r>
    </w:p>
    <w:p w:rsidR="00E26B9F" w:rsidP="00E26B9F" w:rsidRDefault="00D9669E" w14:paraId="25F21700" w14:textId="77777777">
      <w:pPr>
        <w:numPr>
          <w:ilvl w:val="0"/>
          <w:numId w:val="41"/>
        </w:numPr>
        <w:rPr>
          <w:rFonts w:cs="Arial"/>
          <w:sz w:val="24"/>
          <w:szCs w:val="22"/>
        </w:rPr>
      </w:pPr>
      <w:r>
        <w:rPr>
          <w:rFonts w:cs="Arial"/>
          <w:sz w:val="24"/>
          <w:szCs w:val="22"/>
        </w:rPr>
        <w:t>TCP/</w:t>
      </w:r>
      <w:r w:rsidRPr="00E26B9F" w:rsidR="00E26B9F">
        <w:rPr>
          <w:rFonts w:cs="Arial"/>
          <w:sz w:val="24"/>
          <w:szCs w:val="22"/>
        </w:rPr>
        <w:t>IP</w:t>
      </w:r>
      <w:r>
        <w:rPr>
          <w:rFonts w:cs="Arial"/>
          <w:sz w:val="24"/>
          <w:szCs w:val="22"/>
        </w:rPr>
        <w:t>/UDP</w:t>
      </w:r>
      <w:r w:rsidRPr="00E26B9F" w:rsidR="00E26B9F">
        <w:rPr>
          <w:rFonts w:cs="Arial"/>
          <w:sz w:val="24"/>
          <w:szCs w:val="22"/>
        </w:rPr>
        <w:t xml:space="preserve"> technology </w:t>
      </w:r>
      <w:r w:rsidR="0060232D">
        <w:rPr>
          <w:rFonts w:cs="Arial"/>
          <w:sz w:val="24"/>
          <w:szCs w:val="22"/>
        </w:rPr>
        <w:t>/troubleshooting</w:t>
      </w:r>
      <w:r w:rsidR="00175F3F">
        <w:rPr>
          <w:rFonts w:cs="Arial"/>
          <w:sz w:val="24"/>
          <w:szCs w:val="22"/>
        </w:rPr>
        <w:t xml:space="preserve"> -</w:t>
      </w:r>
      <w:r w:rsidR="00740E1B">
        <w:rPr>
          <w:rFonts w:cs="Arial"/>
          <w:sz w:val="24"/>
          <w:szCs w:val="22"/>
        </w:rPr>
        <w:t xml:space="preserve"> 15</w:t>
      </w:r>
      <w:r w:rsidRPr="00E26B9F" w:rsidR="00E26B9F">
        <w:rPr>
          <w:rFonts w:cs="Arial"/>
          <w:sz w:val="24"/>
          <w:szCs w:val="22"/>
        </w:rPr>
        <w:t>+ years; advance</w:t>
      </w:r>
    </w:p>
    <w:p w:rsidRPr="00DC7B75" w:rsidR="00A26533" w:rsidP="00A26533" w:rsidRDefault="00A26533" w14:paraId="5D41B7B5" w14:textId="77777777">
      <w:pPr>
        <w:numPr>
          <w:ilvl w:val="1"/>
          <w:numId w:val="41"/>
        </w:numPr>
        <w:rPr>
          <w:rFonts w:cs="Arial"/>
          <w:sz w:val="24"/>
          <w:szCs w:val="22"/>
        </w:rPr>
      </w:pPr>
      <w:r w:rsidRPr="00DC7B75">
        <w:rPr>
          <w:rFonts w:cs="Arial"/>
          <w:sz w:val="24"/>
          <w:szCs w:val="22"/>
        </w:rPr>
        <w:t>In-depth knowledge of TCP/IP protocol suite, including subnetting, VLSM,</w:t>
      </w:r>
      <w:r w:rsidR="00E5716C">
        <w:rPr>
          <w:rFonts w:cs="Arial"/>
          <w:sz w:val="24"/>
          <w:szCs w:val="22"/>
        </w:rPr>
        <w:t xml:space="preserve"> CIDR, layer 2,3,4 packet header/trailer</w:t>
      </w:r>
      <w:r w:rsidRPr="00DC7B75">
        <w:rPr>
          <w:rFonts w:cs="Arial"/>
          <w:sz w:val="24"/>
          <w:szCs w:val="22"/>
        </w:rPr>
        <w:t>, VLANs, ACLs,</w:t>
      </w:r>
      <w:r w:rsidR="00D9669E">
        <w:rPr>
          <w:rFonts w:cs="Arial"/>
          <w:sz w:val="24"/>
          <w:szCs w:val="22"/>
        </w:rPr>
        <w:t xml:space="preserve">7 layer OSI reference model. Good understanding of what broadcast, collision domains, routing concepts, including routing protocols RIPv1/v2, OSPFv2, EIGRP.  </w:t>
      </w:r>
    </w:p>
    <w:p w:rsidR="00E26B9F" w:rsidP="00E26B9F" w:rsidRDefault="0060232D" w14:paraId="0E7C2408" w14:textId="77777777">
      <w:pPr>
        <w:numPr>
          <w:ilvl w:val="0"/>
          <w:numId w:val="41"/>
        </w:numPr>
        <w:rPr>
          <w:rFonts w:cs="Arial"/>
          <w:sz w:val="24"/>
          <w:szCs w:val="22"/>
        </w:rPr>
      </w:pPr>
      <w:r w:rsidRPr="0060232D">
        <w:rPr>
          <w:rFonts w:cs="Arial"/>
          <w:sz w:val="24"/>
          <w:szCs w:val="22"/>
        </w:rPr>
        <w:t>N</w:t>
      </w:r>
      <w:r w:rsidRPr="0060232D" w:rsidR="00E26B9F">
        <w:rPr>
          <w:rFonts w:cs="Arial"/>
          <w:sz w:val="24"/>
          <w:szCs w:val="22"/>
        </w:rPr>
        <w:t>etwork ca</w:t>
      </w:r>
      <w:r w:rsidRPr="0060232D">
        <w:rPr>
          <w:rFonts w:cs="Arial"/>
          <w:sz w:val="24"/>
          <w:szCs w:val="22"/>
        </w:rPr>
        <w:t xml:space="preserve">pture analysis tools using </w:t>
      </w:r>
      <w:r w:rsidRPr="0060232D" w:rsidR="00E26B9F">
        <w:rPr>
          <w:rFonts w:cs="Arial"/>
          <w:sz w:val="24"/>
          <w:szCs w:val="22"/>
        </w:rPr>
        <w:t xml:space="preserve">Wireshark </w:t>
      </w:r>
      <w:r w:rsidR="00175F3F">
        <w:rPr>
          <w:rFonts w:cs="Arial"/>
          <w:sz w:val="24"/>
          <w:szCs w:val="22"/>
        </w:rPr>
        <w:t>-</w:t>
      </w:r>
      <w:r w:rsidR="00F82C28">
        <w:rPr>
          <w:rFonts w:cs="Arial"/>
          <w:sz w:val="24"/>
          <w:szCs w:val="22"/>
        </w:rPr>
        <w:t xml:space="preserve"> 10</w:t>
      </w:r>
      <w:r w:rsidRPr="0060232D" w:rsidR="00E26B9F">
        <w:rPr>
          <w:rFonts w:cs="Arial"/>
          <w:sz w:val="24"/>
          <w:szCs w:val="22"/>
        </w:rPr>
        <w:t>+ years’ intermediate</w:t>
      </w:r>
    </w:p>
    <w:p w:rsidRPr="00DC7B75" w:rsidR="002F00EC" w:rsidP="002F00EC" w:rsidRDefault="002F00EC" w14:paraId="6DCBE082" w14:textId="77777777">
      <w:pPr>
        <w:numPr>
          <w:ilvl w:val="1"/>
          <w:numId w:val="41"/>
        </w:numPr>
        <w:rPr>
          <w:rFonts w:cs="Arial"/>
          <w:sz w:val="24"/>
          <w:szCs w:val="22"/>
        </w:rPr>
      </w:pPr>
      <w:r>
        <w:rPr>
          <w:rFonts w:cs="Arial"/>
          <w:sz w:val="24"/>
          <w:szCs w:val="22"/>
        </w:rPr>
        <w:t>“</w:t>
      </w:r>
      <w:r w:rsidRPr="00DC7B75">
        <w:rPr>
          <w:rFonts w:cs="Arial"/>
          <w:sz w:val="24"/>
          <w:szCs w:val="22"/>
        </w:rPr>
        <w:t>Hands-on</w:t>
      </w:r>
      <w:r>
        <w:rPr>
          <w:rFonts w:cs="Arial"/>
          <w:sz w:val="24"/>
          <w:szCs w:val="22"/>
        </w:rPr>
        <w:t>”</w:t>
      </w:r>
      <w:r w:rsidRPr="00DC7B75">
        <w:rPr>
          <w:rFonts w:cs="Arial"/>
          <w:sz w:val="24"/>
          <w:szCs w:val="22"/>
        </w:rPr>
        <w:t xml:space="preserve"> experience with network analyzer HW/SW tools such as Xgig network analyzer and </w:t>
      </w:r>
      <w:r w:rsidRPr="004C51F8">
        <w:rPr>
          <w:rFonts w:cs="Arial"/>
          <w:sz w:val="24"/>
          <w:szCs w:val="22"/>
          <w:u w:val="single"/>
        </w:rPr>
        <w:t xml:space="preserve">Wireshark </w:t>
      </w:r>
      <w:r w:rsidRPr="00DC7B75">
        <w:rPr>
          <w:rFonts w:cs="Arial"/>
          <w:sz w:val="24"/>
          <w:szCs w:val="22"/>
        </w:rPr>
        <w:t xml:space="preserve">network protocol analyzer to help debug/troubleshoot network packet and data corruption issues. </w:t>
      </w:r>
    </w:p>
    <w:p w:rsidRPr="00E26B9F" w:rsidR="00E26B9F" w:rsidP="00E26B9F" w:rsidRDefault="00E26B9F" w14:paraId="34741CE8" w14:textId="77777777">
      <w:pPr>
        <w:numPr>
          <w:ilvl w:val="0"/>
          <w:numId w:val="41"/>
        </w:numPr>
        <w:rPr>
          <w:rFonts w:cs="Arial"/>
          <w:sz w:val="24"/>
          <w:szCs w:val="22"/>
        </w:rPr>
      </w:pPr>
      <w:r w:rsidRPr="00E26B9F">
        <w:rPr>
          <w:rFonts w:cs="Arial"/>
          <w:sz w:val="24"/>
          <w:szCs w:val="22"/>
        </w:rPr>
        <w:t xml:space="preserve">Typical software engineering practices: </w:t>
      </w:r>
    </w:p>
    <w:p w:rsidRPr="00E26B9F" w:rsidR="00E26B9F" w:rsidP="0060232D" w:rsidRDefault="00E26B9F" w14:paraId="18480D6F" w14:textId="77777777">
      <w:pPr>
        <w:numPr>
          <w:ilvl w:val="1"/>
          <w:numId w:val="41"/>
        </w:numPr>
        <w:rPr>
          <w:rFonts w:cs="Arial"/>
          <w:sz w:val="24"/>
          <w:szCs w:val="22"/>
        </w:rPr>
      </w:pPr>
      <w:r w:rsidRPr="00E26B9F">
        <w:rPr>
          <w:rFonts w:cs="Arial"/>
          <w:sz w:val="24"/>
          <w:szCs w:val="22"/>
        </w:rPr>
        <w:t xml:space="preserve">Defect Tracking </w:t>
      </w:r>
      <w:r w:rsidR="00175F3F">
        <w:rPr>
          <w:rFonts w:cs="Arial"/>
          <w:sz w:val="24"/>
          <w:szCs w:val="22"/>
        </w:rPr>
        <w:t>-</w:t>
      </w:r>
      <w:r w:rsidRPr="00E26B9F">
        <w:rPr>
          <w:rFonts w:cs="Arial"/>
          <w:sz w:val="24"/>
          <w:szCs w:val="22"/>
        </w:rPr>
        <w:t xml:space="preserve"> 7 ½ years using IBM Rational</w:t>
      </w:r>
      <w:r w:rsidR="00120AA3">
        <w:rPr>
          <w:rFonts w:cs="Arial"/>
          <w:sz w:val="24"/>
          <w:szCs w:val="22"/>
        </w:rPr>
        <w:t xml:space="preserve"> Clearquest</w:t>
      </w:r>
      <w:r w:rsidR="00D54586">
        <w:rPr>
          <w:rFonts w:cs="Arial"/>
          <w:sz w:val="24"/>
          <w:szCs w:val="22"/>
        </w:rPr>
        <w:t xml:space="preserve"> tool</w:t>
      </w:r>
      <w:r w:rsidR="00245589">
        <w:rPr>
          <w:rFonts w:cs="Arial"/>
          <w:sz w:val="24"/>
          <w:szCs w:val="22"/>
        </w:rPr>
        <w:t>; Bugzilla</w:t>
      </w:r>
      <w:r w:rsidR="00D54586">
        <w:rPr>
          <w:rFonts w:cs="Arial"/>
          <w:sz w:val="24"/>
          <w:szCs w:val="22"/>
        </w:rPr>
        <w:t>, advance</w:t>
      </w:r>
    </w:p>
    <w:p w:rsidR="00E26B9F" w:rsidP="0060232D" w:rsidRDefault="00E26B9F" w14:paraId="20DE3792" w14:textId="77777777">
      <w:pPr>
        <w:numPr>
          <w:ilvl w:val="1"/>
          <w:numId w:val="41"/>
        </w:numPr>
        <w:rPr>
          <w:rFonts w:cs="Arial"/>
          <w:sz w:val="24"/>
          <w:szCs w:val="22"/>
        </w:rPr>
      </w:pPr>
      <w:r w:rsidRPr="00E26B9F">
        <w:rPr>
          <w:rFonts w:cs="Arial"/>
          <w:sz w:val="24"/>
          <w:szCs w:val="22"/>
        </w:rPr>
        <w:t>Test Case Management - 7 ½ years using in-house proprietary tool; advance</w:t>
      </w:r>
    </w:p>
    <w:p w:rsidR="00B8647C" w:rsidP="00B8647C" w:rsidRDefault="00E54A81" w14:paraId="4A763E62" w14:textId="77777777">
      <w:pPr>
        <w:numPr>
          <w:ilvl w:val="3"/>
          <w:numId w:val="41"/>
        </w:numPr>
        <w:rPr>
          <w:rFonts w:cs="Arial"/>
          <w:sz w:val="24"/>
          <w:szCs w:val="22"/>
        </w:rPr>
      </w:pPr>
      <w:r>
        <w:rPr>
          <w:rFonts w:cs="Arial"/>
          <w:sz w:val="24"/>
          <w:szCs w:val="22"/>
        </w:rPr>
        <w:t>2</w:t>
      </w:r>
      <w:r w:rsidR="00B8647C">
        <w:rPr>
          <w:rFonts w:cs="Arial"/>
          <w:sz w:val="24"/>
          <w:szCs w:val="22"/>
        </w:rPr>
        <w:t xml:space="preserve"> year using Hewlett Packard Quality Center</w:t>
      </w:r>
    </w:p>
    <w:p w:rsidRPr="00E26B9F" w:rsidR="003B54E7" w:rsidP="00B8647C" w:rsidRDefault="00D54586" w14:paraId="67A3384F" w14:textId="77777777">
      <w:pPr>
        <w:numPr>
          <w:ilvl w:val="3"/>
          <w:numId w:val="41"/>
        </w:numPr>
        <w:rPr>
          <w:rFonts w:cs="Arial"/>
          <w:sz w:val="24"/>
          <w:szCs w:val="24"/>
        </w:rPr>
      </w:pPr>
      <w:r w:rsidRPr="0D9DF7D2" w:rsidR="00D54586">
        <w:rPr>
          <w:rFonts w:cs="Arial"/>
          <w:sz w:val="24"/>
          <w:szCs w:val="24"/>
        </w:rPr>
        <w:t>5</w:t>
      </w:r>
      <w:r w:rsidRPr="0D9DF7D2" w:rsidR="003B54E7">
        <w:rPr>
          <w:rFonts w:cs="Arial"/>
          <w:sz w:val="24"/>
          <w:szCs w:val="24"/>
        </w:rPr>
        <w:t xml:space="preserve"> years using CA’s </w:t>
      </w:r>
      <w:r w:rsidRPr="0D9DF7D2" w:rsidR="003B54E7">
        <w:rPr>
          <w:rFonts w:cs="Arial"/>
          <w:b w:val="1"/>
          <w:bCs w:val="1"/>
          <w:sz w:val="24"/>
          <w:szCs w:val="24"/>
        </w:rPr>
        <w:t xml:space="preserve">Rally </w:t>
      </w:r>
      <w:r w:rsidRPr="0D9DF7D2" w:rsidR="003B54E7">
        <w:rPr>
          <w:rFonts w:cs="Arial"/>
          <w:sz w:val="24"/>
          <w:szCs w:val="24"/>
        </w:rPr>
        <w:t>online total project management tool</w:t>
      </w:r>
    </w:p>
    <w:p w:rsidR="37DC18C9" w:rsidP="0D9DF7D2" w:rsidRDefault="37DC18C9" w14:paraId="2A496972" w14:textId="525A21B6">
      <w:pPr>
        <w:pStyle w:val="Normal"/>
        <w:numPr>
          <w:ilvl w:val="3"/>
          <w:numId w:val="41"/>
        </w:numPr>
        <w:rPr>
          <w:sz w:val="24"/>
          <w:szCs w:val="24"/>
        </w:rPr>
      </w:pPr>
      <w:r w:rsidRPr="0D9DF7D2" w:rsidR="37DC18C9">
        <w:rPr>
          <w:rFonts w:cs="Arial"/>
          <w:sz w:val="24"/>
          <w:szCs w:val="24"/>
        </w:rPr>
        <w:t xml:space="preserve">3 years using </w:t>
      </w:r>
      <w:r w:rsidRPr="0D9DF7D2" w:rsidR="37DC18C9">
        <w:rPr>
          <w:rFonts w:cs="Arial"/>
          <w:b w:val="1"/>
          <w:bCs w:val="1"/>
          <w:sz w:val="24"/>
          <w:szCs w:val="24"/>
        </w:rPr>
        <w:t xml:space="preserve">Jira </w:t>
      </w:r>
      <w:r w:rsidRPr="0D9DF7D2" w:rsidR="37DC18C9">
        <w:rPr>
          <w:rFonts w:cs="Arial"/>
          <w:sz w:val="24"/>
          <w:szCs w:val="24"/>
        </w:rPr>
        <w:t>Defect and Project tracking</w:t>
      </w:r>
    </w:p>
    <w:p w:rsidRPr="00E26B9F" w:rsidR="00E26B9F" w:rsidP="0060232D" w:rsidRDefault="00E26B9F" w14:paraId="34FA95E7" w14:textId="2F3C0F25">
      <w:pPr>
        <w:numPr>
          <w:ilvl w:val="1"/>
          <w:numId w:val="41"/>
        </w:numPr>
        <w:rPr>
          <w:rFonts w:cs="Arial"/>
          <w:sz w:val="24"/>
          <w:szCs w:val="24"/>
        </w:rPr>
      </w:pPr>
      <w:r w:rsidRPr="0D9DF7D2" w:rsidR="40EAABB0">
        <w:rPr>
          <w:rFonts w:cs="Arial"/>
          <w:sz w:val="24"/>
          <w:szCs w:val="24"/>
        </w:rPr>
        <w:t xml:space="preserve">Software Development </w:t>
      </w:r>
      <w:r w:rsidRPr="0D9DF7D2" w:rsidR="00E26B9F">
        <w:rPr>
          <w:rFonts w:cs="Arial"/>
          <w:sz w:val="24"/>
          <w:szCs w:val="24"/>
        </w:rPr>
        <w:t>Lifecycle models</w:t>
      </w:r>
      <w:r w:rsidRPr="0D9DF7D2" w:rsidR="703109B0">
        <w:rPr>
          <w:rFonts w:cs="Arial"/>
          <w:sz w:val="24"/>
          <w:szCs w:val="24"/>
        </w:rPr>
        <w:t xml:space="preserve"> – </w:t>
      </w:r>
      <w:r w:rsidRPr="0D9DF7D2" w:rsidR="00E26B9F">
        <w:rPr>
          <w:rFonts w:cs="Arial"/>
          <w:sz w:val="24"/>
          <w:szCs w:val="24"/>
        </w:rPr>
        <w:t>Agile</w:t>
      </w:r>
      <w:r w:rsidRPr="0D9DF7D2" w:rsidR="703109B0">
        <w:rPr>
          <w:rFonts w:cs="Arial"/>
          <w:sz w:val="24"/>
          <w:szCs w:val="24"/>
        </w:rPr>
        <w:t>/</w:t>
      </w:r>
      <w:proofErr w:type="spellStart"/>
      <w:r w:rsidRPr="0D9DF7D2" w:rsidR="703109B0">
        <w:rPr>
          <w:rFonts w:cs="Arial"/>
          <w:sz w:val="24"/>
          <w:szCs w:val="24"/>
        </w:rPr>
        <w:t>SaFE</w:t>
      </w:r>
      <w:proofErr w:type="spellEnd"/>
      <w:r w:rsidRPr="0D9DF7D2" w:rsidR="00E26B9F">
        <w:rPr>
          <w:rFonts w:cs="Arial"/>
          <w:sz w:val="24"/>
          <w:szCs w:val="24"/>
        </w:rPr>
        <w:t xml:space="preserve"> </w:t>
      </w:r>
      <w:r w:rsidRPr="0D9DF7D2" w:rsidR="00A26533">
        <w:rPr>
          <w:rFonts w:cs="Arial"/>
          <w:sz w:val="24"/>
          <w:szCs w:val="24"/>
        </w:rPr>
        <w:t>-</w:t>
      </w:r>
      <w:r w:rsidRPr="0D9DF7D2" w:rsidR="00782CB3">
        <w:rPr>
          <w:rFonts w:cs="Arial"/>
          <w:sz w:val="24"/>
          <w:szCs w:val="24"/>
        </w:rPr>
        <w:t xml:space="preserve"> 1</w:t>
      </w:r>
      <w:r w:rsidRPr="0D9DF7D2" w:rsidR="05C4DD4E">
        <w:rPr>
          <w:rFonts w:cs="Arial"/>
          <w:sz w:val="24"/>
          <w:szCs w:val="24"/>
        </w:rPr>
        <w:t>6</w:t>
      </w:r>
      <w:r w:rsidRPr="0D9DF7D2" w:rsidR="00E26B9F">
        <w:rPr>
          <w:rFonts w:cs="Arial"/>
          <w:sz w:val="24"/>
          <w:szCs w:val="24"/>
        </w:rPr>
        <w:t xml:space="preserve"> years; advance </w:t>
      </w:r>
    </w:p>
    <w:p w:rsidR="00175F3F" w:rsidP="0060232D" w:rsidRDefault="0060232D" w14:paraId="5020D207" w14:textId="77777777">
      <w:pPr>
        <w:numPr>
          <w:ilvl w:val="0"/>
          <w:numId w:val="41"/>
        </w:numPr>
        <w:rPr>
          <w:rFonts w:cs="Arial"/>
          <w:sz w:val="24"/>
          <w:szCs w:val="22"/>
        </w:rPr>
      </w:pPr>
      <w:r w:rsidRPr="00E26B9F">
        <w:rPr>
          <w:rFonts w:cs="Arial"/>
          <w:sz w:val="24"/>
          <w:szCs w:val="22"/>
        </w:rPr>
        <w:t>Backend/Application Servers (+++)</w:t>
      </w:r>
      <w:r w:rsidR="00175F3F">
        <w:rPr>
          <w:rFonts w:cs="Arial"/>
          <w:sz w:val="24"/>
          <w:szCs w:val="22"/>
        </w:rPr>
        <w:t xml:space="preserve"> :</w:t>
      </w:r>
    </w:p>
    <w:p w:rsidRPr="00E26B9F" w:rsidR="0060232D" w:rsidP="00175F3F" w:rsidRDefault="0060232D" w14:paraId="1C14460E" w14:textId="77777777">
      <w:pPr>
        <w:numPr>
          <w:ilvl w:val="1"/>
          <w:numId w:val="41"/>
        </w:numPr>
        <w:rPr>
          <w:rFonts w:cs="Arial"/>
          <w:sz w:val="24"/>
          <w:szCs w:val="22"/>
        </w:rPr>
      </w:pPr>
      <w:r w:rsidRPr="00E26B9F">
        <w:rPr>
          <w:rFonts w:cs="Arial"/>
          <w:sz w:val="24"/>
          <w:szCs w:val="22"/>
        </w:rPr>
        <w:t xml:space="preserve">used BACS, a proprietary tool to test back end applications </w:t>
      </w:r>
      <w:r w:rsidR="00175F3F">
        <w:rPr>
          <w:rFonts w:cs="Arial"/>
          <w:sz w:val="24"/>
          <w:szCs w:val="22"/>
        </w:rPr>
        <w:t>-</w:t>
      </w:r>
      <w:r w:rsidRPr="00E26B9F">
        <w:rPr>
          <w:rFonts w:cs="Arial"/>
          <w:sz w:val="24"/>
          <w:szCs w:val="22"/>
        </w:rPr>
        <w:t xml:space="preserve"> 7+ years; advance level on this tool</w:t>
      </w:r>
    </w:p>
    <w:p w:rsidR="00175F3F" w:rsidP="0060232D" w:rsidRDefault="000B705C" w14:paraId="67EBA8BA" w14:textId="77777777">
      <w:pPr>
        <w:numPr>
          <w:ilvl w:val="0"/>
          <w:numId w:val="41"/>
        </w:numPr>
        <w:rPr>
          <w:rFonts w:cs="Arial"/>
          <w:sz w:val="24"/>
          <w:szCs w:val="22"/>
        </w:rPr>
      </w:pPr>
      <w:r>
        <w:rPr>
          <w:rFonts w:cs="Arial"/>
          <w:sz w:val="24"/>
          <w:szCs w:val="22"/>
        </w:rPr>
        <w:t>A</w:t>
      </w:r>
      <w:r w:rsidRPr="00E26B9F" w:rsidR="0060232D">
        <w:rPr>
          <w:rFonts w:cs="Arial"/>
          <w:sz w:val="24"/>
          <w:szCs w:val="22"/>
        </w:rPr>
        <w:t xml:space="preserve">dministration of Linux </w:t>
      </w:r>
      <w:r w:rsidR="00175F3F">
        <w:rPr>
          <w:rFonts w:cs="Arial"/>
          <w:sz w:val="24"/>
          <w:szCs w:val="22"/>
        </w:rPr>
        <w:t>(++) :</w:t>
      </w:r>
    </w:p>
    <w:p w:rsidRPr="00E26B9F" w:rsidR="0060232D" w:rsidP="00175F3F" w:rsidRDefault="00175F3F" w14:paraId="4CC8EE3B" w14:textId="77777777">
      <w:pPr>
        <w:numPr>
          <w:ilvl w:val="1"/>
          <w:numId w:val="41"/>
        </w:numPr>
        <w:rPr>
          <w:rFonts w:cs="Arial"/>
          <w:sz w:val="24"/>
          <w:szCs w:val="22"/>
        </w:rPr>
      </w:pPr>
      <w:r>
        <w:rPr>
          <w:rFonts w:cs="Arial"/>
          <w:sz w:val="24"/>
          <w:szCs w:val="22"/>
        </w:rPr>
        <w:t xml:space="preserve">Ability to </w:t>
      </w:r>
      <w:r w:rsidRPr="00E26B9F" w:rsidR="0060232D">
        <w:rPr>
          <w:rFonts w:cs="Arial"/>
          <w:sz w:val="24"/>
          <w:szCs w:val="22"/>
        </w:rPr>
        <w:t>set up, configure and install Linux servers</w:t>
      </w:r>
    </w:p>
    <w:p w:rsidRPr="00E26B9F" w:rsidR="0060232D" w:rsidP="0060232D" w:rsidRDefault="000B705C" w14:paraId="427DC6AD" w14:textId="77777777">
      <w:pPr>
        <w:numPr>
          <w:ilvl w:val="0"/>
          <w:numId w:val="41"/>
        </w:numPr>
        <w:rPr>
          <w:rFonts w:cs="Arial"/>
          <w:sz w:val="24"/>
          <w:szCs w:val="22"/>
        </w:rPr>
      </w:pPr>
      <w:r>
        <w:rPr>
          <w:rFonts w:cs="Arial"/>
          <w:sz w:val="24"/>
          <w:szCs w:val="22"/>
        </w:rPr>
        <w:lastRenderedPageBreak/>
        <w:t>E</w:t>
      </w:r>
      <w:r w:rsidRPr="00E26B9F" w:rsidR="0060232D">
        <w:rPr>
          <w:rFonts w:cs="Arial"/>
          <w:sz w:val="24"/>
          <w:szCs w:val="22"/>
        </w:rPr>
        <w:t>xperience managing redundant systems</w:t>
      </w:r>
      <w:r w:rsidR="00175F3F">
        <w:rPr>
          <w:rFonts w:cs="Arial"/>
          <w:sz w:val="24"/>
          <w:szCs w:val="22"/>
        </w:rPr>
        <w:t xml:space="preserve"> </w:t>
      </w:r>
      <w:r w:rsidRPr="00E26B9F" w:rsidR="0060232D">
        <w:rPr>
          <w:rFonts w:cs="Arial"/>
          <w:sz w:val="24"/>
          <w:szCs w:val="22"/>
        </w:rPr>
        <w:t>(+)</w:t>
      </w:r>
      <w:r w:rsidR="00175F3F">
        <w:rPr>
          <w:rFonts w:cs="Arial"/>
          <w:sz w:val="24"/>
          <w:szCs w:val="22"/>
        </w:rPr>
        <w:t xml:space="preserve"> :</w:t>
      </w:r>
    </w:p>
    <w:p w:rsidRPr="00E26B9F" w:rsidR="0060232D" w:rsidP="0060232D" w:rsidRDefault="0060232D" w14:paraId="6B716E3A" w14:textId="77777777">
      <w:pPr>
        <w:numPr>
          <w:ilvl w:val="1"/>
          <w:numId w:val="41"/>
        </w:numPr>
        <w:rPr>
          <w:rFonts w:cs="Arial"/>
          <w:sz w:val="24"/>
          <w:szCs w:val="22"/>
        </w:rPr>
      </w:pPr>
      <w:r w:rsidRPr="00E26B9F">
        <w:rPr>
          <w:rFonts w:cs="Arial"/>
          <w:sz w:val="24"/>
          <w:szCs w:val="22"/>
        </w:rPr>
        <w:t xml:space="preserve">Windows </w:t>
      </w:r>
      <w:r w:rsidR="00D54586">
        <w:rPr>
          <w:rFonts w:cs="Arial"/>
          <w:sz w:val="24"/>
          <w:szCs w:val="22"/>
        </w:rPr>
        <w:t>– 20+</w:t>
      </w:r>
      <w:r w:rsidRPr="00E26B9F">
        <w:rPr>
          <w:rFonts w:cs="Arial"/>
          <w:sz w:val="24"/>
          <w:szCs w:val="22"/>
        </w:rPr>
        <w:t xml:space="preserve"> years; advance</w:t>
      </w:r>
    </w:p>
    <w:p w:rsidRPr="00E26B9F" w:rsidR="0060232D" w:rsidP="0060232D" w:rsidRDefault="0060232D" w14:paraId="41564D76" w14:textId="77777777">
      <w:pPr>
        <w:numPr>
          <w:ilvl w:val="1"/>
          <w:numId w:val="41"/>
        </w:numPr>
        <w:rPr>
          <w:rFonts w:cs="Arial"/>
          <w:sz w:val="24"/>
          <w:szCs w:val="22"/>
        </w:rPr>
      </w:pPr>
      <w:r w:rsidRPr="00E26B9F">
        <w:rPr>
          <w:rFonts w:cs="Arial"/>
          <w:sz w:val="24"/>
          <w:szCs w:val="22"/>
        </w:rPr>
        <w:t xml:space="preserve">Linux </w:t>
      </w:r>
      <w:r w:rsidR="00D54586">
        <w:rPr>
          <w:rFonts w:cs="Arial"/>
          <w:sz w:val="24"/>
          <w:szCs w:val="22"/>
        </w:rPr>
        <w:t>– 8</w:t>
      </w:r>
      <w:r w:rsidR="009A3331">
        <w:rPr>
          <w:rFonts w:cs="Arial"/>
          <w:sz w:val="24"/>
          <w:szCs w:val="22"/>
        </w:rPr>
        <w:t xml:space="preserve"> years;</w:t>
      </w:r>
      <w:r w:rsidRPr="00E26B9F">
        <w:rPr>
          <w:rFonts w:cs="Arial"/>
          <w:sz w:val="24"/>
          <w:szCs w:val="22"/>
        </w:rPr>
        <w:t xml:space="preserve"> intermediate</w:t>
      </w:r>
    </w:p>
    <w:p w:rsidR="0060232D" w:rsidP="0060232D" w:rsidRDefault="0060232D" w14:paraId="407B545B" w14:textId="77777777">
      <w:pPr>
        <w:numPr>
          <w:ilvl w:val="1"/>
          <w:numId w:val="41"/>
        </w:numPr>
        <w:rPr>
          <w:rFonts w:cs="Arial"/>
          <w:sz w:val="24"/>
          <w:szCs w:val="22"/>
        </w:rPr>
      </w:pPr>
      <w:r w:rsidRPr="00E26B9F">
        <w:rPr>
          <w:rFonts w:cs="Arial"/>
          <w:sz w:val="24"/>
          <w:szCs w:val="22"/>
        </w:rPr>
        <w:t>configuring load balancers - 7 ½ years; intermediate to advance</w:t>
      </w:r>
    </w:p>
    <w:p w:rsidRPr="002F00EC" w:rsidR="002F00EC" w:rsidP="002F00EC" w:rsidRDefault="002F00EC" w14:paraId="21AA8006" w14:textId="77777777">
      <w:pPr>
        <w:numPr>
          <w:ilvl w:val="2"/>
          <w:numId w:val="41"/>
        </w:numPr>
        <w:rPr>
          <w:rFonts w:cs="Arial"/>
          <w:sz w:val="24"/>
          <w:szCs w:val="22"/>
        </w:rPr>
      </w:pPr>
      <w:r w:rsidRPr="002F00EC">
        <w:rPr>
          <w:rFonts w:cs="Arial"/>
          <w:sz w:val="24"/>
          <w:szCs w:val="22"/>
        </w:rPr>
        <w:t>In-depth knowledge of and extensive testing experience of Converged Network Adapters (1Gb/10Gb) teaming technologies such as Smart Load Balancing and Failover, Link Aggregation Control Protocol 802.3ad, Generic Trunking (FEC/GEC)/802.3ad-Draft Static, and LiveLink for the Microsoft Windows server platform.</w:t>
      </w:r>
    </w:p>
    <w:p w:rsidR="000B705C" w:rsidP="000B705C" w:rsidRDefault="000B705C" w14:paraId="0A37501D" w14:textId="77777777">
      <w:pPr>
        <w:rPr>
          <w:rFonts w:cs="Arial"/>
          <w:sz w:val="24"/>
          <w:szCs w:val="22"/>
        </w:rPr>
      </w:pPr>
    </w:p>
    <w:p w:rsidR="0060232D" w:rsidP="0060232D" w:rsidRDefault="000B705C" w14:paraId="4B4F2AB6" w14:textId="77777777">
      <w:pPr>
        <w:numPr>
          <w:ilvl w:val="0"/>
          <w:numId w:val="41"/>
        </w:numPr>
        <w:rPr>
          <w:rFonts w:cs="Arial"/>
          <w:sz w:val="24"/>
          <w:szCs w:val="22"/>
        </w:rPr>
      </w:pPr>
      <w:r>
        <w:rPr>
          <w:rFonts w:cs="Arial"/>
          <w:sz w:val="24"/>
          <w:szCs w:val="22"/>
        </w:rPr>
        <w:t>P</w:t>
      </w:r>
      <w:r w:rsidRPr="00E26B9F" w:rsidR="0060232D">
        <w:rPr>
          <w:rFonts w:cs="Arial"/>
          <w:sz w:val="24"/>
          <w:szCs w:val="22"/>
        </w:rPr>
        <w:t>erformance testing (measuring performance, analyzing</w:t>
      </w:r>
      <w:r w:rsidR="0060232D">
        <w:rPr>
          <w:rFonts w:cs="Arial"/>
          <w:sz w:val="24"/>
          <w:szCs w:val="22"/>
        </w:rPr>
        <w:t>, and presenting results) [+] :</w:t>
      </w:r>
    </w:p>
    <w:p w:rsidR="0060232D" w:rsidP="0060232D" w:rsidRDefault="00175F3F" w14:paraId="6A0134A7" w14:textId="77777777">
      <w:pPr>
        <w:numPr>
          <w:ilvl w:val="1"/>
          <w:numId w:val="41"/>
        </w:numPr>
        <w:rPr>
          <w:rFonts w:cs="Arial"/>
          <w:sz w:val="24"/>
          <w:szCs w:val="22"/>
        </w:rPr>
      </w:pPr>
      <w:r>
        <w:rPr>
          <w:rFonts w:cs="Arial"/>
          <w:sz w:val="24"/>
          <w:szCs w:val="22"/>
        </w:rPr>
        <w:t>N</w:t>
      </w:r>
      <w:r w:rsidRPr="00E26B9F" w:rsidR="0060232D">
        <w:rPr>
          <w:rFonts w:cs="Arial"/>
          <w:sz w:val="24"/>
          <w:szCs w:val="22"/>
        </w:rPr>
        <w:t>etwork/</w:t>
      </w:r>
      <w:r w:rsidR="00A26533">
        <w:rPr>
          <w:rFonts w:cs="Arial"/>
          <w:sz w:val="24"/>
          <w:szCs w:val="22"/>
        </w:rPr>
        <w:t>S</w:t>
      </w:r>
      <w:r w:rsidRPr="00E26B9F" w:rsidR="0060232D">
        <w:rPr>
          <w:rFonts w:cs="Arial"/>
          <w:sz w:val="24"/>
          <w:szCs w:val="22"/>
        </w:rPr>
        <w:t xml:space="preserve">ystem  </w:t>
      </w:r>
      <w:r>
        <w:rPr>
          <w:rFonts w:cs="Arial"/>
          <w:sz w:val="24"/>
          <w:szCs w:val="22"/>
        </w:rPr>
        <w:t>-</w:t>
      </w:r>
      <w:r w:rsidR="00D54586">
        <w:rPr>
          <w:rFonts w:cs="Arial"/>
          <w:sz w:val="24"/>
          <w:szCs w:val="22"/>
        </w:rPr>
        <w:t xml:space="preserve"> 15</w:t>
      </w:r>
      <w:r w:rsidRPr="00E26B9F" w:rsidR="0060232D">
        <w:rPr>
          <w:rFonts w:cs="Arial"/>
          <w:sz w:val="24"/>
          <w:szCs w:val="22"/>
        </w:rPr>
        <w:t xml:space="preserve"> years; advance</w:t>
      </w:r>
    </w:p>
    <w:p w:rsidR="0060232D" w:rsidP="0060232D" w:rsidRDefault="00175F3F" w14:paraId="509835C1" w14:textId="77777777">
      <w:pPr>
        <w:numPr>
          <w:ilvl w:val="1"/>
          <w:numId w:val="41"/>
        </w:numPr>
        <w:rPr>
          <w:rFonts w:cs="Arial"/>
          <w:sz w:val="24"/>
          <w:szCs w:val="22"/>
        </w:rPr>
      </w:pPr>
      <w:r>
        <w:rPr>
          <w:rFonts w:cs="Arial"/>
          <w:sz w:val="24"/>
          <w:szCs w:val="22"/>
        </w:rPr>
        <w:t>C</w:t>
      </w:r>
      <w:r w:rsidRPr="00E26B9F" w:rsidR="0060232D">
        <w:rPr>
          <w:rFonts w:cs="Arial"/>
          <w:sz w:val="24"/>
          <w:szCs w:val="22"/>
        </w:rPr>
        <w:t xml:space="preserve">lient </w:t>
      </w:r>
      <w:r>
        <w:rPr>
          <w:rFonts w:cs="Arial"/>
          <w:sz w:val="24"/>
          <w:szCs w:val="22"/>
        </w:rPr>
        <w:t>S</w:t>
      </w:r>
      <w:r w:rsidRPr="00E26B9F" w:rsidR="0060232D">
        <w:rPr>
          <w:rFonts w:cs="Arial"/>
          <w:sz w:val="24"/>
          <w:szCs w:val="22"/>
        </w:rPr>
        <w:t xml:space="preserve">erver applications </w:t>
      </w:r>
      <w:r>
        <w:rPr>
          <w:rFonts w:cs="Arial"/>
          <w:sz w:val="24"/>
          <w:szCs w:val="22"/>
        </w:rPr>
        <w:t>-</w:t>
      </w:r>
      <w:r w:rsidR="00D54586">
        <w:rPr>
          <w:rFonts w:cs="Arial"/>
          <w:sz w:val="24"/>
          <w:szCs w:val="22"/>
        </w:rPr>
        <w:t xml:space="preserve"> 10</w:t>
      </w:r>
      <w:r w:rsidRPr="00E26B9F" w:rsidR="0060232D">
        <w:rPr>
          <w:rFonts w:cs="Arial"/>
          <w:sz w:val="24"/>
          <w:szCs w:val="22"/>
        </w:rPr>
        <w:t xml:space="preserve"> years; intermediate</w:t>
      </w:r>
    </w:p>
    <w:p w:rsidR="002F00EC" w:rsidP="002F00EC" w:rsidRDefault="002F00EC" w14:paraId="2E66F756" w14:textId="77777777">
      <w:pPr>
        <w:numPr>
          <w:ilvl w:val="1"/>
          <w:numId w:val="41"/>
        </w:numPr>
        <w:rPr>
          <w:rFonts w:cs="Arial"/>
          <w:sz w:val="24"/>
          <w:szCs w:val="22"/>
        </w:rPr>
      </w:pPr>
      <w:r w:rsidRPr="00DC7B75">
        <w:rPr>
          <w:rFonts w:cs="Arial"/>
          <w:sz w:val="24"/>
          <w:szCs w:val="22"/>
        </w:rPr>
        <w:t xml:space="preserve">Conducted </w:t>
      </w:r>
      <w:r w:rsidRPr="004C51F8">
        <w:rPr>
          <w:rFonts w:cs="Arial"/>
          <w:sz w:val="24"/>
          <w:szCs w:val="22"/>
          <w:u w:val="single"/>
        </w:rPr>
        <w:t>extensive performance testing</w:t>
      </w:r>
      <w:r w:rsidRPr="00DC7B75">
        <w:rPr>
          <w:rFonts w:cs="Arial"/>
          <w:sz w:val="24"/>
          <w:szCs w:val="22"/>
        </w:rPr>
        <w:t xml:space="preserve"> on </w:t>
      </w:r>
      <w:r w:rsidRPr="00DC7B75" w:rsidR="00206F87">
        <w:rPr>
          <w:rFonts w:cs="Arial"/>
          <w:sz w:val="24"/>
          <w:szCs w:val="22"/>
        </w:rPr>
        <w:t>1 GB</w:t>
      </w:r>
      <w:r w:rsidRPr="00DC7B75">
        <w:rPr>
          <w:rFonts w:cs="Arial"/>
          <w:sz w:val="24"/>
          <w:szCs w:val="22"/>
        </w:rPr>
        <w:t xml:space="preserve"> and </w:t>
      </w:r>
      <w:r w:rsidRPr="00DC7B75" w:rsidR="00206F87">
        <w:rPr>
          <w:rFonts w:cs="Arial"/>
          <w:sz w:val="24"/>
          <w:szCs w:val="22"/>
        </w:rPr>
        <w:t>10 GB</w:t>
      </w:r>
      <w:r w:rsidRPr="00DC7B75">
        <w:rPr>
          <w:rFonts w:cs="Arial"/>
          <w:sz w:val="24"/>
          <w:szCs w:val="22"/>
        </w:rPr>
        <w:t xml:space="preserve"> CNA’s using </w:t>
      </w:r>
      <w:r w:rsidRPr="00CB79F7">
        <w:rPr>
          <w:rFonts w:cs="Arial"/>
          <w:b/>
          <w:sz w:val="24"/>
          <w:szCs w:val="22"/>
        </w:rPr>
        <w:t>Ixia chariot</w:t>
      </w:r>
      <w:r w:rsidRPr="00DC7B75">
        <w:rPr>
          <w:rFonts w:cs="Arial"/>
          <w:sz w:val="24"/>
          <w:szCs w:val="22"/>
        </w:rPr>
        <w:t xml:space="preserve"> and sockdie stress TOE connections for both IPv4 and IPv6.</w:t>
      </w:r>
    </w:p>
    <w:p w:rsidRPr="00DC7B75" w:rsidR="00140AE2" w:rsidP="002F00EC" w:rsidRDefault="00140AE2" w14:paraId="3DEB53B5" w14:textId="77777777">
      <w:pPr>
        <w:numPr>
          <w:ilvl w:val="1"/>
          <w:numId w:val="41"/>
        </w:numPr>
        <w:rPr>
          <w:rFonts w:cs="Arial"/>
          <w:sz w:val="24"/>
          <w:szCs w:val="22"/>
        </w:rPr>
      </w:pPr>
      <w:r>
        <w:rPr>
          <w:rFonts w:cs="Arial"/>
          <w:sz w:val="24"/>
          <w:szCs w:val="22"/>
        </w:rPr>
        <w:t xml:space="preserve">Conducted stress tests on Fiber Channel and </w:t>
      </w:r>
      <w:r w:rsidR="00206F87">
        <w:rPr>
          <w:rFonts w:cs="Arial"/>
          <w:sz w:val="24"/>
          <w:szCs w:val="22"/>
        </w:rPr>
        <w:t>FCoE (</w:t>
      </w:r>
      <w:r>
        <w:rPr>
          <w:rFonts w:cs="Arial"/>
          <w:sz w:val="24"/>
          <w:szCs w:val="22"/>
        </w:rPr>
        <w:t>CNA) adapters in Windows and Linux OSes using Medusa Labs and DT.</w:t>
      </w:r>
    </w:p>
    <w:p w:rsidR="0060232D" w:rsidP="0060232D" w:rsidRDefault="0060232D" w14:paraId="1DA4ABA6" w14:textId="77777777">
      <w:pPr>
        <w:numPr>
          <w:ilvl w:val="0"/>
          <w:numId w:val="41"/>
        </w:numPr>
        <w:rPr>
          <w:rFonts w:cs="Arial"/>
          <w:sz w:val="24"/>
          <w:szCs w:val="22"/>
        </w:rPr>
      </w:pPr>
      <w:r w:rsidRPr="00E26B9F">
        <w:rPr>
          <w:rFonts w:cs="Arial"/>
          <w:sz w:val="24"/>
          <w:szCs w:val="22"/>
        </w:rPr>
        <w:t>Knowledge of processor architectures and software architectures  (+)</w:t>
      </w:r>
      <w:r>
        <w:rPr>
          <w:rFonts w:cs="Arial"/>
          <w:sz w:val="24"/>
          <w:szCs w:val="22"/>
        </w:rPr>
        <w:t xml:space="preserve"> :</w:t>
      </w:r>
    </w:p>
    <w:p w:rsidR="0060232D" w:rsidP="0060232D" w:rsidRDefault="0060232D" w14:paraId="663955EF" w14:textId="77777777">
      <w:pPr>
        <w:numPr>
          <w:ilvl w:val="1"/>
          <w:numId w:val="41"/>
        </w:numPr>
        <w:rPr>
          <w:rFonts w:cs="Arial"/>
          <w:sz w:val="24"/>
          <w:szCs w:val="22"/>
        </w:rPr>
      </w:pPr>
      <w:r w:rsidRPr="00E26B9F">
        <w:rPr>
          <w:rFonts w:cs="Arial"/>
          <w:sz w:val="24"/>
          <w:szCs w:val="22"/>
        </w:rPr>
        <w:t xml:space="preserve">processor architectures </w:t>
      </w:r>
      <w:r w:rsidR="00175F3F">
        <w:rPr>
          <w:rFonts w:cs="Arial"/>
          <w:sz w:val="24"/>
          <w:szCs w:val="22"/>
        </w:rPr>
        <w:t>-</w:t>
      </w:r>
      <w:r w:rsidR="00135FC8">
        <w:rPr>
          <w:rFonts w:cs="Arial"/>
          <w:sz w:val="24"/>
          <w:szCs w:val="22"/>
        </w:rPr>
        <w:t xml:space="preserve"> 15</w:t>
      </w:r>
      <w:r w:rsidRPr="00E26B9F">
        <w:rPr>
          <w:rFonts w:cs="Arial"/>
          <w:sz w:val="24"/>
          <w:szCs w:val="22"/>
        </w:rPr>
        <w:t xml:space="preserve"> years; intermediate</w:t>
      </w:r>
    </w:p>
    <w:p w:rsidRPr="00E26B9F" w:rsidR="0060232D" w:rsidP="0060232D" w:rsidRDefault="0060232D" w14:paraId="36D0411A" w14:textId="77777777">
      <w:pPr>
        <w:numPr>
          <w:ilvl w:val="1"/>
          <w:numId w:val="41"/>
        </w:numPr>
        <w:rPr>
          <w:rFonts w:cs="Arial"/>
          <w:sz w:val="24"/>
          <w:szCs w:val="22"/>
        </w:rPr>
      </w:pPr>
      <w:r w:rsidRPr="00E26B9F">
        <w:rPr>
          <w:rFonts w:cs="Arial"/>
          <w:sz w:val="24"/>
          <w:szCs w:val="22"/>
        </w:rPr>
        <w:t xml:space="preserve">software architecture - </w:t>
      </w:r>
      <w:r w:rsidRPr="00E26B9F" w:rsidR="008A12A8">
        <w:rPr>
          <w:rFonts w:cs="Arial"/>
          <w:sz w:val="24"/>
          <w:szCs w:val="22"/>
        </w:rPr>
        <w:t>intermediate</w:t>
      </w:r>
    </w:p>
    <w:p w:rsidR="0060232D" w:rsidP="0060232D" w:rsidRDefault="0060232D" w14:paraId="4B659767" w14:textId="77777777">
      <w:pPr>
        <w:numPr>
          <w:ilvl w:val="0"/>
          <w:numId w:val="41"/>
        </w:numPr>
        <w:rPr>
          <w:rFonts w:cs="Arial"/>
          <w:sz w:val="24"/>
          <w:szCs w:val="22"/>
        </w:rPr>
      </w:pPr>
      <w:r>
        <w:rPr>
          <w:rFonts w:cs="Arial"/>
          <w:sz w:val="24"/>
          <w:szCs w:val="22"/>
        </w:rPr>
        <w:t>S</w:t>
      </w:r>
      <w:r w:rsidRPr="00E26B9F">
        <w:rPr>
          <w:rFonts w:cs="Arial"/>
          <w:sz w:val="24"/>
          <w:szCs w:val="22"/>
        </w:rPr>
        <w:t xml:space="preserve">cripting </w:t>
      </w:r>
      <w:r w:rsidRPr="00E26B9F" w:rsidR="00206F87">
        <w:rPr>
          <w:rFonts w:cs="Arial"/>
          <w:sz w:val="24"/>
          <w:szCs w:val="22"/>
        </w:rPr>
        <w:t>language</w:t>
      </w:r>
      <w:r w:rsidR="00206F87">
        <w:rPr>
          <w:rFonts w:cs="Arial"/>
          <w:sz w:val="24"/>
          <w:szCs w:val="22"/>
        </w:rPr>
        <w:t xml:space="preserve"> </w:t>
      </w:r>
      <w:r w:rsidR="00335B9C">
        <w:rPr>
          <w:rFonts w:cs="Arial"/>
          <w:sz w:val="24"/>
          <w:szCs w:val="22"/>
        </w:rPr>
        <w:t>–</w:t>
      </w:r>
      <w:r w:rsidR="00B67533">
        <w:rPr>
          <w:rFonts w:cs="Arial"/>
          <w:sz w:val="24"/>
          <w:szCs w:val="22"/>
        </w:rPr>
        <w:t xml:space="preserve"> </w:t>
      </w:r>
      <w:r w:rsidR="00335B9C">
        <w:rPr>
          <w:rFonts w:cs="Arial"/>
          <w:sz w:val="24"/>
          <w:szCs w:val="22"/>
        </w:rPr>
        <w:t xml:space="preserve">Linux </w:t>
      </w:r>
      <w:r w:rsidR="00B67533">
        <w:rPr>
          <w:rFonts w:cs="Arial"/>
          <w:sz w:val="24"/>
          <w:szCs w:val="22"/>
        </w:rPr>
        <w:t>shell, Perl,</w:t>
      </w:r>
      <w:r w:rsidRPr="00E26B9F">
        <w:rPr>
          <w:rFonts w:cs="Arial"/>
          <w:sz w:val="24"/>
          <w:szCs w:val="22"/>
        </w:rPr>
        <w:t xml:space="preserve"> </w:t>
      </w:r>
      <w:r w:rsidR="00335B9C">
        <w:rPr>
          <w:rFonts w:cs="Arial"/>
          <w:sz w:val="24"/>
          <w:szCs w:val="22"/>
        </w:rPr>
        <w:t xml:space="preserve">Python, </w:t>
      </w:r>
      <w:r w:rsidR="005070DD">
        <w:rPr>
          <w:rFonts w:cs="Arial"/>
          <w:sz w:val="24"/>
          <w:szCs w:val="22"/>
        </w:rPr>
        <w:t>etc.</w:t>
      </w:r>
      <w:r w:rsidRPr="00E26B9F">
        <w:rPr>
          <w:rFonts w:cs="Arial"/>
          <w:sz w:val="24"/>
          <w:szCs w:val="22"/>
        </w:rPr>
        <w:t xml:space="preserve"> (+)</w:t>
      </w:r>
      <w:r>
        <w:rPr>
          <w:rFonts w:cs="Arial"/>
          <w:sz w:val="24"/>
          <w:szCs w:val="22"/>
        </w:rPr>
        <w:t xml:space="preserve"> :</w:t>
      </w:r>
    </w:p>
    <w:p w:rsidR="0060232D" w:rsidP="0060232D" w:rsidRDefault="0060232D" w14:paraId="4D05C7E7" w14:textId="2C646A6A">
      <w:pPr>
        <w:numPr>
          <w:ilvl w:val="1"/>
          <w:numId w:val="41"/>
        </w:numPr>
        <w:rPr>
          <w:rFonts w:cs="Arial"/>
          <w:sz w:val="24"/>
          <w:szCs w:val="24"/>
        </w:rPr>
      </w:pPr>
      <w:r w:rsidRPr="0D9DF7D2" w:rsidR="0060232D">
        <w:rPr>
          <w:rFonts w:cs="Arial"/>
          <w:sz w:val="24"/>
          <w:szCs w:val="24"/>
        </w:rPr>
        <w:t xml:space="preserve">Python </w:t>
      </w:r>
      <w:r w:rsidRPr="0D9DF7D2" w:rsidR="00AC7320">
        <w:rPr>
          <w:rFonts w:cs="Arial"/>
          <w:sz w:val="24"/>
          <w:szCs w:val="24"/>
        </w:rPr>
        <w:t xml:space="preserve">– </w:t>
      </w:r>
      <w:r w:rsidRPr="0D9DF7D2" w:rsidR="002435CB">
        <w:rPr>
          <w:rFonts w:cs="Arial"/>
          <w:sz w:val="24"/>
          <w:szCs w:val="24"/>
        </w:rPr>
        <w:t>version 2.7.1</w:t>
      </w:r>
      <w:r w:rsidRPr="0D9DF7D2" w:rsidR="40BF0FA5">
        <w:rPr>
          <w:rFonts w:cs="Arial"/>
          <w:sz w:val="24"/>
          <w:szCs w:val="24"/>
        </w:rPr>
        <w:t>8</w:t>
      </w:r>
      <w:r w:rsidRPr="0D9DF7D2" w:rsidR="002435CB">
        <w:rPr>
          <w:rFonts w:cs="Arial"/>
          <w:sz w:val="24"/>
          <w:szCs w:val="24"/>
        </w:rPr>
        <w:t xml:space="preserve"> and 3.</w:t>
      </w:r>
      <w:r w:rsidRPr="0D9DF7D2" w:rsidR="670BD4AF">
        <w:rPr>
          <w:rFonts w:cs="Arial"/>
          <w:sz w:val="24"/>
          <w:szCs w:val="24"/>
        </w:rPr>
        <w:t>9.6</w:t>
      </w:r>
      <w:r w:rsidRPr="0D9DF7D2" w:rsidR="006504FD">
        <w:rPr>
          <w:rFonts w:cs="Arial"/>
          <w:sz w:val="24"/>
          <w:szCs w:val="24"/>
        </w:rPr>
        <w:t xml:space="preserve">, </w:t>
      </w:r>
      <w:r w:rsidRPr="0D9DF7D2" w:rsidR="0BBCFBFE">
        <w:rPr>
          <w:rFonts w:cs="Arial"/>
          <w:sz w:val="24"/>
          <w:szCs w:val="24"/>
        </w:rPr>
        <w:t>6</w:t>
      </w:r>
      <w:r w:rsidRPr="0D9DF7D2" w:rsidR="00F510EC">
        <w:rPr>
          <w:rFonts w:cs="Arial"/>
          <w:sz w:val="24"/>
          <w:szCs w:val="24"/>
        </w:rPr>
        <w:t xml:space="preserve"> years</w:t>
      </w:r>
      <w:r w:rsidRPr="0D9DF7D2" w:rsidR="003B11BE">
        <w:rPr>
          <w:rFonts w:cs="Arial"/>
          <w:sz w:val="24"/>
          <w:szCs w:val="24"/>
        </w:rPr>
        <w:t>; intermediate</w:t>
      </w:r>
    </w:p>
    <w:p w:rsidR="0060232D" w:rsidP="0060232D" w:rsidRDefault="0060232D" w14:paraId="5DED8F05" w14:textId="77777777">
      <w:pPr>
        <w:numPr>
          <w:ilvl w:val="1"/>
          <w:numId w:val="41"/>
        </w:numPr>
        <w:rPr>
          <w:rFonts w:cs="Arial"/>
          <w:sz w:val="24"/>
          <w:szCs w:val="22"/>
        </w:rPr>
      </w:pPr>
      <w:r w:rsidRPr="00E34148">
        <w:rPr>
          <w:rFonts w:cs="Arial"/>
          <w:sz w:val="24"/>
          <w:szCs w:val="22"/>
        </w:rPr>
        <w:t>Perl</w:t>
      </w:r>
      <w:r w:rsidRPr="00E34148" w:rsidR="00175F3F">
        <w:rPr>
          <w:rFonts w:cs="Arial"/>
          <w:sz w:val="24"/>
          <w:szCs w:val="22"/>
        </w:rPr>
        <w:t xml:space="preserve"> </w:t>
      </w:r>
      <w:r w:rsidRPr="00E34148" w:rsidR="00E34148">
        <w:rPr>
          <w:rFonts w:cs="Arial"/>
          <w:sz w:val="24"/>
          <w:szCs w:val="22"/>
        </w:rPr>
        <w:t>–</w:t>
      </w:r>
      <w:r w:rsidRPr="00E34148" w:rsidR="00175F3F">
        <w:rPr>
          <w:rFonts w:cs="Arial"/>
          <w:sz w:val="24"/>
          <w:szCs w:val="22"/>
        </w:rPr>
        <w:t xml:space="preserve"> </w:t>
      </w:r>
      <w:r w:rsidR="00221802">
        <w:rPr>
          <w:rFonts w:cs="Arial"/>
          <w:sz w:val="24"/>
          <w:szCs w:val="22"/>
        </w:rPr>
        <w:t>2</w:t>
      </w:r>
      <w:r w:rsidR="00F510EC">
        <w:rPr>
          <w:rFonts w:cs="Arial"/>
          <w:sz w:val="24"/>
          <w:szCs w:val="22"/>
        </w:rPr>
        <w:t xml:space="preserve"> years</w:t>
      </w:r>
      <w:r w:rsidR="003B11BE">
        <w:rPr>
          <w:rFonts w:cs="Arial"/>
          <w:sz w:val="24"/>
          <w:szCs w:val="22"/>
        </w:rPr>
        <w:t>; intermediate</w:t>
      </w:r>
    </w:p>
    <w:p w:rsidR="00245589" w:rsidP="0060232D" w:rsidRDefault="00245589" w14:paraId="77ADB86F" w14:textId="77777777">
      <w:pPr>
        <w:numPr>
          <w:ilvl w:val="1"/>
          <w:numId w:val="41"/>
        </w:numPr>
        <w:rPr>
          <w:rFonts w:cs="Arial"/>
          <w:sz w:val="24"/>
          <w:szCs w:val="22"/>
        </w:rPr>
      </w:pPr>
      <w:r>
        <w:rPr>
          <w:rFonts w:cs="Arial"/>
          <w:sz w:val="24"/>
          <w:szCs w:val="22"/>
        </w:rPr>
        <w:t>Linux Shell</w:t>
      </w:r>
      <w:r w:rsidR="00413D5A">
        <w:rPr>
          <w:rFonts w:cs="Arial"/>
          <w:sz w:val="24"/>
          <w:szCs w:val="22"/>
        </w:rPr>
        <w:t xml:space="preserve"> scripts</w:t>
      </w:r>
      <w:r w:rsidR="00AC7320">
        <w:rPr>
          <w:rFonts w:cs="Arial"/>
          <w:sz w:val="24"/>
          <w:szCs w:val="22"/>
        </w:rPr>
        <w:t xml:space="preserve"> – 6</w:t>
      </w:r>
      <w:r>
        <w:rPr>
          <w:rFonts w:cs="Arial"/>
          <w:sz w:val="24"/>
          <w:szCs w:val="22"/>
        </w:rPr>
        <w:t xml:space="preserve"> year</w:t>
      </w:r>
      <w:r w:rsidR="00B71700">
        <w:rPr>
          <w:rFonts w:cs="Arial"/>
          <w:sz w:val="24"/>
          <w:szCs w:val="22"/>
        </w:rPr>
        <w:t>s</w:t>
      </w:r>
    </w:p>
    <w:p w:rsidR="00255C32" w:rsidP="0060232D" w:rsidRDefault="00AC7320" w14:paraId="544E0439" w14:textId="77777777">
      <w:pPr>
        <w:numPr>
          <w:ilvl w:val="1"/>
          <w:numId w:val="41"/>
        </w:numPr>
        <w:rPr>
          <w:rFonts w:cs="Arial"/>
          <w:sz w:val="24"/>
          <w:szCs w:val="22"/>
        </w:rPr>
      </w:pPr>
      <w:r>
        <w:rPr>
          <w:rFonts w:cs="Arial"/>
          <w:sz w:val="24"/>
          <w:szCs w:val="22"/>
        </w:rPr>
        <w:t>ReST API – 5</w:t>
      </w:r>
      <w:r w:rsidR="00221802">
        <w:rPr>
          <w:rFonts w:cs="Arial"/>
          <w:sz w:val="24"/>
          <w:szCs w:val="22"/>
        </w:rPr>
        <w:t xml:space="preserve"> year: Intermediate</w:t>
      </w:r>
    </w:p>
    <w:p w:rsidR="0060232D" w:rsidP="0060232D" w:rsidRDefault="0060232D" w14:paraId="1E9EF833" w14:textId="77777777">
      <w:pPr>
        <w:numPr>
          <w:ilvl w:val="0"/>
          <w:numId w:val="41"/>
        </w:numPr>
        <w:rPr>
          <w:rFonts w:cs="Arial"/>
          <w:sz w:val="24"/>
          <w:szCs w:val="22"/>
        </w:rPr>
      </w:pPr>
      <w:r w:rsidRPr="00E26B9F">
        <w:rPr>
          <w:rFonts w:cs="Arial"/>
          <w:sz w:val="24"/>
          <w:szCs w:val="22"/>
        </w:rPr>
        <w:t>Competence with Excel is useful</w:t>
      </w:r>
      <w:r>
        <w:rPr>
          <w:rFonts w:cs="Arial"/>
          <w:sz w:val="24"/>
          <w:szCs w:val="22"/>
        </w:rPr>
        <w:t xml:space="preserve">. </w:t>
      </w:r>
      <w:r w:rsidRPr="00E26B9F">
        <w:rPr>
          <w:rFonts w:cs="Arial"/>
          <w:sz w:val="24"/>
          <w:szCs w:val="22"/>
        </w:rPr>
        <w:t xml:space="preserve"> (+)</w:t>
      </w:r>
      <w:r>
        <w:rPr>
          <w:rFonts w:cs="Arial"/>
          <w:sz w:val="24"/>
          <w:szCs w:val="22"/>
        </w:rPr>
        <w:t xml:space="preserve"> :</w:t>
      </w:r>
    </w:p>
    <w:p w:rsidRPr="00F05E64" w:rsidR="00F05E64" w:rsidP="00F05E64" w:rsidRDefault="0060232D" w14:paraId="540317A7" w14:textId="77777777">
      <w:pPr>
        <w:numPr>
          <w:ilvl w:val="1"/>
          <w:numId w:val="41"/>
        </w:numPr>
        <w:rPr>
          <w:rFonts w:cs="Arial"/>
          <w:sz w:val="24"/>
          <w:szCs w:val="22"/>
        </w:rPr>
      </w:pPr>
      <w:r w:rsidRPr="00E26B9F">
        <w:rPr>
          <w:rFonts w:cs="Arial"/>
          <w:sz w:val="24"/>
          <w:szCs w:val="22"/>
        </w:rPr>
        <w:t>10 years; intermediate</w:t>
      </w:r>
    </w:p>
    <w:p w:rsidR="00E26B9F" w:rsidP="00E26B9F" w:rsidRDefault="00E26B9F" w14:paraId="5B30F335" w14:textId="77777777">
      <w:pPr>
        <w:numPr>
          <w:ilvl w:val="0"/>
          <w:numId w:val="41"/>
        </w:numPr>
        <w:rPr>
          <w:rFonts w:cs="Arial"/>
          <w:sz w:val="24"/>
          <w:szCs w:val="22"/>
        </w:rPr>
      </w:pPr>
      <w:r w:rsidRPr="00E26B9F">
        <w:rPr>
          <w:rFonts w:cs="Arial"/>
          <w:sz w:val="24"/>
          <w:szCs w:val="22"/>
        </w:rPr>
        <w:t>Excellent analytical, troubleshooting skills; proactive and passionate about work</w:t>
      </w:r>
      <w:r w:rsidR="00BE12AA">
        <w:rPr>
          <w:rFonts w:cs="Arial"/>
          <w:sz w:val="24"/>
          <w:szCs w:val="22"/>
        </w:rPr>
        <w:t xml:space="preserve"> (</w:t>
      </w:r>
      <w:r w:rsidRPr="00E26B9F">
        <w:rPr>
          <w:rFonts w:cs="Arial"/>
          <w:sz w:val="24"/>
          <w:szCs w:val="22"/>
        </w:rPr>
        <w:t>did not have any QA experience when hired at Broadcom, learned on the job by training,</w:t>
      </w:r>
      <w:r w:rsidR="00800584">
        <w:rPr>
          <w:rFonts w:cs="Arial"/>
          <w:sz w:val="24"/>
          <w:szCs w:val="22"/>
        </w:rPr>
        <w:t xml:space="preserve"> researching and working with S</w:t>
      </w:r>
      <w:r w:rsidRPr="00E26B9F">
        <w:rPr>
          <w:rFonts w:cs="Arial"/>
          <w:sz w:val="24"/>
          <w:szCs w:val="22"/>
        </w:rPr>
        <w:t>E’s</w:t>
      </w:r>
      <w:r w:rsidR="00BE12AA">
        <w:rPr>
          <w:rFonts w:cs="Arial"/>
          <w:sz w:val="24"/>
          <w:szCs w:val="22"/>
        </w:rPr>
        <w:t>)</w:t>
      </w:r>
    </w:p>
    <w:p w:rsidR="00F05E64" w:rsidP="00E26B9F" w:rsidRDefault="00F05E64" w14:paraId="0A215318" w14:textId="77777777">
      <w:pPr>
        <w:numPr>
          <w:ilvl w:val="0"/>
          <w:numId w:val="41"/>
        </w:numPr>
        <w:rPr>
          <w:rFonts w:cs="Arial"/>
          <w:sz w:val="24"/>
          <w:szCs w:val="22"/>
        </w:rPr>
      </w:pPr>
      <w:r>
        <w:rPr>
          <w:rFonts w:cs="Arial"/>
          <w:sz w:val="24"/>
          <w:szCs w:val="22"/>
        </w:rPr>
        <w:t>Version Control Software:</w:t>
      </w:r>
    </w:p>
    <w:p w:rsidR="00F05E64" w:rsidP="00F05E64" w:rsidRDefault="00F05E64" w14:paraId="39278207" w14:textId="77777777">
      <w:pPr>
        <w:numPr>
          <w:ilvl w:val="1"/>
          <w:numId w:val="41"/>
        </w:numPr>
        <w:rPr>
          <w:rFonts w:cs="Arial"/>
          <w:sz w:val="24"/>
          <w:szCs w:val="22"/>
        </w:rPr>
      </w:pPr>
      <w:r w:rsidRPr="00F05E64">
        <w:rPr>
          <w:rFonts w:cs="Arial"/>
          <w:sz w:val="24"/>
          <w:szCs w:val="22"/>
        </w:rPr>
        <w:t>TortoiseSVN</w:t>
      </w:r>
      <w:r>
        <w:rPr>
          <w:rFonts w:cs="Arial"/>
          <w:sz w:val="24"/>
          <w:szCs w:val="22"/>
        </w:rPr>
        <w:t xml:space="preserve"> – 4 years</w:t>
      </w:r>
    </w:p>
    <w:p w:rsidR="00D3519B" w:rsidP="00D3519B" w:rsidRDefault="003130FB" w14:paraId="3347F62E" w14:textId="77777777">
      <w:pPr>
        <w:numPr>
          <w:ilvl w:val="1"/>
          <w:numId w:val="41"/>
        </w:numPr>
        <w:rPr>
          <w:rFonts w:cs="Arial"/>
          <w:sz w:val="24"/>
          <w:szCs w:val="22"/>
        </w:rPr>
      </w:pPr>
      <w:r>
        <w:rPr>
          <w:rFonts w:cs="Arial"/>
          <w:sz w:val="24"/>
          <w:szCs w:val="22"/>
        </w:rPr>
        <w:t>Git/</w:t>
      </w:r>
      <w:r w:rsidR="00335B9C">
        <w:rPr>
          <w:rFonts w:cs="Arial"/>
          <w:sz w:val="24"/>
          <w:szCs w:val="22"/>
        </w:rPr>
        <w:t>GitHub – 5</w:t>
      </w:r>
      <w:r w:rsidR="00F05E64">
        <w:rPr>
          <w:rFonts w:cs="Arial"/>
          <w:sz w:val="24"/>
          <w:szCs w:val="22"/>
        </w:rPr>
        <w:t xml:space="preserve"> years</w:t>
      </w:r>
    </w:p>
    <w:p w:rsidR="00D3519B" w:rsidP="00D3519B" w:rsidRDefault="00D3519B" w14:paraId="45B65F10" w14:textId="77777777">
      <w:pPr>
        <w:pStyle w:val="ListParagraph"/>
        <w:numPr>
          <w:ilvl w:val="0"/>
          <w:numId w:val="41"/>
        </w:numPr>
        <w:rPr>
          <w:rFonts w:cs="Arial"/>
          <w:sz w:val="24"/>
          <w:szCs w:val="22"/>
        </w:rPr>
      </w:pPr>
      <w:r>
        <w:rPr>
          <w:rFonts w:cs="Arial"/>
          <w:sz w:val="24"/>
          <w:szCs w:val="22"/>
        </w:rPr>
        <w:t>IDE Environment:</w:t>
      </w:r>
    </w:p>
    <w:p w:rsidRPr="00F001E9" w:rsidR="00F001E9" w:rsidP="00F001E9" w:rsidRDefault="00D3519B" w14:paraId="600B498E" w14:textId="77777777">
      <w:pPr>
        <w:pStyle w:val="ListParagraph"/>
        <w:numPr>
          <w:ilvl w:val="1"/>
          <w:numId w:val="41"/>
        </w:numPr>
        <w:rPr>
          <w:rFonts w:cs="Arial"/>
          <w:sz w:val="24"/>
          <w:szCs w:val="22"/>
        </w:rPr>
      </w:pPr>
      <w:r>
        <w:rPr>
          <w:rFonts w:cs="Arial"/>
          <w:sz w:val="24"/>
          <w:szCs w:val="22"/>
        </w:rPr>
        <w:t>PyCharm – 5 years</w:t>
      </w:r>
    </w:p>
    <w:p w:rsidR="00D3519B" w:rsidP="00D3519B" w:rsidRDefault="00D3519B" w14:paraId="6895BE3E" w14:textId="77777777">
      <w:pPr>
        <w:pStyle w:val="ListParagraph"/>
        <w:numPr>
          <w:ilvl w:val="1"/>
          <w:numId w:val="41"/>
        </w:numPr>
        <w:rPr>
          <w:rFonts w:cs="Arial"/>
          <w:sz w:val="24"/>
          <w:szCs w:val="22"/>
        </w:rPr>
      </w:pPr>
      <w:r>
        <w:rPr>
          <w:rFonts w:cs="Arial"/>
          <w:sz w:val="24"/>
          <w:szCs w:val="22"/>
        </w:rPr>
        <w:t>Notepad++ - 7 years</w:t>
      </w:r>
    </w:p>
    <w:p w:rsidR="00D3519B" w:rsidP="00D3519B" w:rsidRDefault="00D3519B" w14:paraId="75A8B679" w14:textId="77777777">
      <w:pPr>
        <w:pStyle w:val="ListParagraph"/>
        <w:numPr>
          <w:ilvl w:val="1"/>
          <w:numId w:val="41"/>
        </w:numPr>
        <w:rPr>
          <w:rFonts w:cs="Arial"/>
          <w:sz w:val="24"/>
          <w:szCs w:val="22"/>
        </w:rPr>
      </w:pPr>
      <w:r>
        <w:rPr>
          <w:rFonts w:cs="Arial"/>
          <w:sz w:val="24"/>
          <w:szCs w:val="22"/>
        </w:rPr>
        <w:t>WinMerge – 7 years</w:t>
      </w:r>
    </w:p>
    <w:p w:rsidR="00D3519B" w:rsidP="00D3519B" w:rsidRDefault="00D3519B" w14:paraId="111B44BC" w14:textId="77777777">
      <w:pPr>
        <w:pStyle w:val="ListParagraph"/>
        <w:numPr>
          <w:ilvl w:val="1"/>
          <w:numId w:val="41"/>
        </w:numPr>
        <w:rPr>
          <w:rFonts w:cs="Arial"/>
          <w:sz w:val="24"/>
          <w:szCs w:val="22"/>
        </w:rPr>
      </w:pPr>
      <w:r>
        <w:rPr>
          <w:rFonts w:cs="Arial"/>
          <w:sz w:val="24"/>
          <w:szCs w:val="22"/>
        </w:rPr>
        <w:t>Postman – 5 years</w:t>
      </w:r>
    </w:p>
    <w:p w:rsidR="003836AC" w:rsidP="00D3519B" w:rsidRDefault="003836AC" w14:paraId="3208693C" w14:textId="77777777">
      <w:pPr>
        <w:pStyle w:val="ListParagraph"/>
        <w:numPr>
          <w:ilvl w:val="1"/>
          <w:numId w:val="41"/>
        </w:numPr>
        <w:rPr>
          <w:rFonts w:cs="Arial"/>
          <w:sz w:val="24"/>
          <w:szCs w:val="22"/>
        </w:rPr>
      </w:pPr>
      <w:r>
        <w:rPr>
          <w:rFonts w:cs="Arial"/>
          <w:sz w:val="24"/>
          <w:szCs w:val="22"/>
        </w:rPr>
        <w:t>Jenkins – 5 years</w:t>
      </w:r>
    </w:p>
    <w:p w:rsidRPr="001E3ACD" w:rsidR="004C51F8" w:rsidP="002B1D53" w:rsidRDefault="0060232D" w14:paraId="44EB9AD2" w14:textId="77777777">
      <w:pPr>
        <w:numPr>
          <w:ilvl w:val="0"/>
          <w:numId w:val="41"/>
        </w:numPr>
        <w:rPr>
          <w:rFonts w:cs="Arial"/>
          <w:sz w:val="24"/>
          <w:szCs w:val="22"/>
          <w:u w:val="single"/>
        </w:rPr>
      </w:pPr>
      <w:r w:rsidRPr="001E3ACD">
        <w:rPr>
          <w:rFonts w:cs="Arial"/>
          <w:sz w:val="24"/>
          <w:szCs w:val="22"/>
        </w:rPr>
        <w:t xml:space="preserve">A </w:t>
      </w:r>
      <w:r w:rsidRPr="001E3ACD" w:rsidR="00E26B9F">
        <w:rPr>
          <w:rFonts w:cs="Arial"/>
          <w:sz w:val="24"/>
          <w:szCs w:val="22"/>
        </w:rPr>
        <w:t>team player</w:t>
      </w:r>
      <w:r w:rsidRPr="001E3ACD" w:rsidR="00BE12AA">
        <w:rPr>
          <w:rFonts w:cs="Arial"/>
          <w:sz w:val="24"/>
          <w:szCs w:val="22"/>
        </w:rPr>
        <w:t xml:space="preserve"> and</w:t>
      </w:r>
      <w:r w:rsidRPr="001E3ACD">
        <w:rPr>
          <w:rFonts w:cs="Arial"/>
          <w:sz w:val="24"/>
          <w:szCs w:val="22"/>
        </w:rPr>
        <w:t xml:space="preserve"> </w:t>
      </w:r>
      <w:r w:rsidRPr="001E3ACD" w:rsidR="00E26B9F">
        <w:rPr>
          <w:rFonts w:cs="Arial"/>
          <w:sz w:val="24"/>
          <w:szCs w:val="22"/>
        </w:rPr>
        <w:t>a self-starter</w:t>
      </w:r>
      <w:r w:rsidRPr="001E3ACD">
        <w:rPr>
          <w:rFonts w:cs="Arial"/>
          <w:sz w:val="24"/>
          <w:szCs w:val="22"/>
        </w:rPr>
        <w:t xml:space="preserve">  with s</w:t>
      </w:r>
      <w:r w:rsidRPr="001E3ACD" w:rsidR="00E26B9F">
        <w:rPr>
          <w:rFonts w:cs="Arial"/>
          <w:sz w:val="24"/>
          <w:szCs w:val="22"/>
        </w:rPr>
        <w:t xml:space="preserve">trong </w:t>
      </w:r>
      <w:r w:rsidRPr="001E3ACD">
        <w:rPr>
          <w:rFonts w:cs="Arial"/>
          <w:sz w:val="24"/>
          <w:szCs w:val="22"/>
        </w:rPr>
        <w:t xml:space="preserve">interpersonal, </w:t>
      </w:r>
      <w:r w:rsidRPr="001E3ACD" w:rsidR="00E26B9F">
        <w:rPr>
          <w:rFonts w:cs="Arial"/>
          <w:sz w:val="24"/>
          <w:szCs w:val="22"/>
        </w:rPr>
        <w:t>written, verbal, and presentation skills</w:t>
      </w:r>
      <w:r w:rsidRPr="001E3ACD">
        <w:rPr>
          <w:rFonts w:cs="Arial"/>
          <w:sz w:val="24"/>
          <w:szCs w:val="22"/>
        </w:rPr>
        <w:t xml:space="preserve">; </w:t>
      </w:r>
      <w:r w:rsidRPr="001E3ACD" w:rsidR="00E26B9F">
        <w:rPr>
          <w:rFonts w:cs="Arial"/>
          <w:sz w:val="24"/>
          <w:szCs w:val="22"/>
        </w:rPr>
        <w:t>comfortable with white board presentations</w:t>
      </w:r>
      <w:r w:rsidRPr="001E3ACD">
        <w:rPr>
          <w:rFonts w:cs="Arial"/>
          <w:sz w:val="24"/>
          <w:szCs w:val="22"/>
        </w:rPr>
        <w:t xml:space="preserve">; </w:t>
      </w:r>
      <w:r w:rsidRPr="001E3ACD" w:rsidR="00E26B9F">
        <w:rPr>
          <w:rFonts w:cs="Arial"/>
          <w:sz w:val="24"/>
          <w:szCs w:val="22"/>
        </w:rPr>
        <w:t>communicat</w:t>
      </w:r>
      <w:r w:rsidRPr="001E3ACD">
        <w:rPr>
          <w:rFonts w:cs="Arial"/>
          <w:sz w:val="24"/>
          <w:szCs w:val="22"/>
        </w:rPr>
        <w:t xml:space="preserve">es very well </w:t>
      </w:r>
      <w:r w:rsidRPr="001E3ACD" w:rsidR="00E26B9F">
        <w:rPr>
          <w:rFonts w:cs="Arial"/>
          <w:sz w:val="24"/>
          <w:szCs w:val="22"/>
        </w:rPr>
        <w:t>with all levels of staff and management</w:t>
      </w:r>
    </w:p>
    <w:p w:rsidR="000C44B4" w:rsidP="00AA6C97" w:rsidRDefault="000C44B4" w14:paraId="5DAB6C7B" w14:textId="77777777">
      <w:pPr>
        <w:rPr>
          <w:bCs/>
          <w:iCs/>
          <w:sz w:val="24"/>
          <w:szCs w:val="24"/>
        </w:rPr>
      </w:pPr>
    </w:p>
    <w:p w:rsidRPr="004102F2" w:rsidR="004C51F8" w:rsidP="004C51F8" w:rsidRDefault="004C51F8" w14:paraId="6A462F82" w14:textId="77777777">
      <w:pPr>
        <w:pBdr>
          <w:bottom w:val="single" w:color="auto" w:sz="4" w:space="1"/>
        </w:pBdr>
        <w:rPr>
          <w:rFonts w:cs="Arial"/>
          <w:b/>
          <w:sz w:val="24"/>
          <w:szCs w:val="22"/>
        </w:rPr>
      </w:pPr>
      <w:r w:rsidRPr="004102F2">
        <w:rPr>
          <w:rFonts w:cs="Arial"/>
          <w:b/>
          <w:sz w:val="24"/>
          <w:szCs w:val="22"/>
        </w:rPr>
        <w:t>EDUCATION:</w:t>
      </w:r>
    </w:p>
    <w:p w:rsidR="004C51F8" w:rsidP="004C51F8" w:rsidRDefault="004C51F8" w14:paraId="4EE19C0D" w14:textId="77777777">
      <w:pPr>
        <w:numPr>
          <w:ilvl w:val="0"/>
          <w:numId w:val="46"/>
        </w:numPr>
        <w:rPr>
          <w:rFonts w:cs="Arial"/>
          <w:sz w:val="24"/>
          <w:szCs w:val="22"/>
        </w:rPr>
      </w:pPr>
      <w:r>
        <w:rPr>
          <w:rFonts w:cs="Arial"/>
          <w:sz w:val="24"/>
          <w:szCs w:val="22"/>
        </w:rPr>
        <w:t xml:space="preserve">25 units away of completing a B S in </w:t>
      </w:r>
      <w:r w:rsidRPr="00DC7B75">
        <w:rPr>
          <w:rFonts w:cs="Arial"/>
          <w:sz w:val="24"/>
          <w:szCs w:val="22"/>
        </w:rPr>
        <w:t>B</w:t>
      </w:r>
      <w:r>
        <w:rPr>
          <w:rFonts w:cs="Arial"/>
          <w:sz w:val="24"/>
          <w:szCs w:val="22"/>
        </w:rPr>
        <w:t>usiness</w:t>
      </w:r>
      <w:r w:rsidRPr="00DC7B75">
        <w:rPr>
          <w:rFonts w:cs="Arial"/>
          <w:sz w:val="24"/>
          <w:szCs w:val="22"/>
        </w:rPr>
        <w:t xml:space="preserve"> A</w:t>
      </w:r>
      <w:r>
        <w:rPr>
          <w:rFonts w:cs="Arial"/>
          <w:sz w:val="24"/>
          <w:szCs w:val="22"/>
        </w:rPr>
        <w:t>dministration</w:t>
      </w:r>
    </w:p>
    <w:p w:rsidRPr="00DC7B75" w:rsidR="004C51F8" w:rsidP="004C51F8" w:rsidRDefault="004C51F8" w14:paraId="063FA2ED" w14:textId="77777777">
      <w:pPr>
        <w:ind w:firstLine="720"/>
        <w:rPr>
          <w:rFonts w:cs="Arial"/>
          <w:sz w:val="24"/>
          <w:szCs w:val="22"/>
        </w:rPr>
      </w:pPr>
      <w:r w:rsidRPr="00DC7B75">
        <w:rPr>
          <w:rFonts w:cs="Arial"/>
          <w:sz w:val="24"/>
          <w:szCs w:val="22"/>
        </w:rPr>
        <w:t>U</w:t>
      </w:r>
      <w:r>
        <w:rPr>
          <w:rFonts w:cs="Arial"/>
          <w:sz w:val="24"/>
          <w:szCs w:val="22"/>
        </w:rPr>
        <w:t>niversity of Southern CA, Los Angeles, CA</w:t>
      </w:r>
    </w:p>
    <w:p w:rsidRPr="00DC7B75" w:rsidR="004C51F8" w:rsidP="004C51F8" w:rsidRDefault="004C51F8" w14:paraId="37F02446" w14:textId="77777777">
      <w:pPr>
        <w:ind w:firstLine="720"/>
        <w:rPr>
          <w:rFonts w:cs="Arial"/>
          <w:sz w:val="24"/>
          <w:szCs w:val="22"/>
        </w:rPr>
      </w:pPr>
      <w:r>
        <w:rPr>
          <w:rFonts w:cs="Arial"/>
          <w:sz w:val="24"/>
          <w:szCs w:val="22"/>
        </w:rPr>
        <w:t>(</w:t>
      </w:r>
      <w:r w:rsidRPr="00DC7B75">
        <w:rPr>
          <w:rFonts w:cs="Arial"/>
          <w:sz w:val="24"/>
          <w:szCs w:val="22"/>
        </w:rPr>
        <w:t>Completed coursew</w:t>
      </w:r>
      <w:r>
        <w:rPr>
          <w:rFonts w:cs="Arial"/>
          <w:sz w:val="24"/>
          <w:szCs w:val="22"/>
        </w:rPr>
        <w:t xml:space="preserve">ork to achieve </w:t>
      </w:r>
      <w:r w:rsidR="00BB1F4F">
        <w:rPr>
          <w:rFonts w:cs="Arial"/>
          <w:sz w:val="24"/>
          <w:szCs w:val="22"/>
        </w:rPr>
        <w:t>senior</w:t>
      </w:r>
      <w:r>
        <w:rPr>
          <w:rFonts w:cs="Arial"/>
          <w:sz w:val="24"/>
          <w:szCs w:val="22"/>
        </w:rPr>
        <w:t xml:space="preserve"> standing)</w:t>
      </w:r>
      <w:r w:rsidR="00F016B9">
        <w:rPr>
          <w:rFonts w:cs="Arial"/>
          <w:sz w:val="24"/>
          <w:szCs w:val="22"/>
        </w:rPr>
        <w:t>, May, 1995</w:t>
      </w:r>
    </w:p>
    <w:p w:rsidR="004C51F8" w:rsidP="004C51F8" w:rsidRDefault="004C51F8" w14:paraId="2DAA2E91" w14:textId="77777777">
      <w:pPr>
        <w:numPr>
          <w:ilvl w:val="0"/>
          <w:numId w:val="46"/>
        </w:numPr>
        <w:rPr>
          <w:rFonts w:cs="Arial"/>
          <w:sz w:val="24"/>
          <w:szCs w:val="22"/>
        </w:rPr>
      </w:pPr>
      <w:r w:rsidRPr="00DC7B75">
        <w:rPr>
          <w:rFonts w:cs="Arial"/>
          <w:sz w:val="24"/>
          <w:szCs w:val="22"/>
        </w:rPr>
        <w:t>A</w:t>
      </w:r>
      <w:r>
        <w:rPr>
          <w:rFonts w:cs="Arial"/>
          <w:sz w:val="24"/>
          <w:szCs w:val="22"/>
        </w:rPr>
        <w:t>ssociate</w:t>
      </w:r>
      <w:r w:rsidRPr="00DC7B75">
        <w:rPr>
          <w:rFonts w:cs="Arial"/>
          <w:sz w:val="24"/>
          <w:szCs w:val="22"/>
        </w:rPr>
        <w:t xml:space="preserve"> </w:t>
      </w:r>
      <w:r>
        <w:rPr>
          <w:rFonts w:cs="Arial"/>
          <w:sz w:val="24"/>
          <w:szCs w:val="22"/>
        </w:rPr>
        <w:t>of</w:t>
      </w:r>
      <w:r w:rsidRPr="00DC7B75">
        <w:rPr>
          <w:rFonts w:cs="Arial"/>
          <w:sz w:val="24"/>
          <w:szCs w:val="22"/>
        </w:rPr>
        <w:t xml:space="preserve"> A</w:t>
      </w:r>
      <w:r>
        <w:rPr>
          <w:rFonts w:cs="Arial"/>
          <w:sz w:val="24"/>
          <w:szCs w:val="22"/>
        </w:rPr>
        <w:t>rts</w:t>
      </w:r>
      <w:r w:rsidRPr="00DC7B75">
        <w:rPr>
          <w:rFonts w:cs="Arial"/>
          <w:sz w:val="24"/>
          <w:szCs w:val="22"/>
        </w:rPr>
        <w:t xml:space="preserve"> D</w:t>
      </w:r>
      <w:r>
        <w:rPr>
          <w:rFonts w:cs="Arial"/>
          <w:sz w:val="24"/>
          <w:szCs w:val="22"/>
        </w:rPr>
        <w:t>egree in Business</w:t>
      </w:r>
      <w:r w:rsidR="00F016B9">
        <w:rPr>
          <w:rFonts w:cs="Arial"/>
          <w:sz w:val="24"/>
          <w:szCs w:val="22"/>
        </w:rPr>
        <w:t xml:space="preserve">  January, 1993</w:t>
      </w:r>
    </w:p>
    <w:p w:rsidRPr="00DC7B75" w:rsidR="004C51F8" w:rsidP="004C51F8" w:rsidRDefault="004C51F8" w14:paraId="6B168F46" w14:textId="77777777">
      <w:pPr>
        <w:ind w:firstLine="720"/>
        <w:rPr>
          <w:rFonts w:cs="Arial"/>
          <w:sz w:val="24"/>
          <w:szCs w:val="22"/>
        </w:rPr>
      </w:pPr>
      <w:r w:rsidRPr="00DC7B75">
        <w:rPr>
          <w:rFonts w:cs="Arial"/>
          <w:sz w:val="24"/>
          <w:szCs w:val="22"/>
        </w:rPr>
        <w:t>O</w:t>
      </w:r>
      <w:r>
        <w:rPr>
          <w:rFonts w:cs="Arial"/>
          <w:sz w:val="24"/>
          <w:szCs w:val="22"/>
        </w:rPr>
        <w:t>range</w:t>
      </w:r>
      <w:r w:rsidRPr="00DC7B75">
        <w:rPr>
          <w:rFonts w:cs="Arial"/>
          <w:sz w:val="24"/>
          <w:szCs w:val="22"/>
        </w:rPr>
        <w:t xml:space="preserve"> C</w:t>
      </w:r>
      <w:r>
        <w:rPr>
          <w:rFonts w:cs="Arial"/>
          <w:sz w:val="24"/>
          <w:szCs w:val="22"/>
        </w:rPr>
        <w:t>oast</w:t>
      </w:r>
      <w:r w:rsidRPr="00DC7B75">
        <w:rPr>
          <w:rFonts w:cs="Arial"/>
          <w:sz w:val="24"/>
          <w:szCs w:val="22"/>
        </w:rPr>
        <w:t xml:space="preserve"> C</w:t>
      </w:r>
      <w:r>
        <w:rPr>
          <w:rFonts w:cs="Arial"/>
          <w:sz w:val="24"/>
          <w:szCs w:val="22"/>
        </w:rPr>
        <w:t>ollege, Costa Mesa, CA</w:t>
      </w:r>
    </w:p>
    <w:p w:rsidR="004C51F8" w:rsidP="004C51F8" w:rsidRDefault="004C51F8" w14:paraId="02EB378F" w14:textId="77777777">
      <w:pPr>
        <w:rPr>
          <w:rFonts w:cs="Arial"/>
          <w:sz w:val="24"/>
          <w:szCs w:val="22"/>
        </w:rPr>
      </w:pPr>
    </w:p>
    <w:p w:rsidR="00712829" w:rsidP="004C51F8" w:rsidRDefault="00712829" w14:paraId="6A05A809" w14:textId="77777777">
      <w:pPr>
        <w:rPr>
          <w:rFonts w:cs="Arial"/>
          <w:sz w:val="24"/>
          <w:szCs w:val="22"/>
        </w:rPr>
      </w:pPr>
    </w:p>
    <w:p w:rsidRPr="00DC7B75" w:rsidR="00712829" w:rsidP="004C51F8" w:rsidRDefault="00712829" w14:paraId="5A39BBE3" w14:textId="77777777">
      <w:pPr>
        <w:rPr>
          <w:rFonts w:cs="Arial"/>
          <w:sz w:val="24"/>
          <w:szCs w:val="22"/>
        </w:rPr>
      </w:pPr>
    </w:p>
    <w:p w:rsidR="004C51F8" w:rsidP="004C51F8" w:rsidRDefault="004C51F8" w14:paraId="0D32E9D9" w14:textId="77777777">
      <w:pPr>
        <w:pBdr>
          <w:bottom w:val="single" w:color="auto" w:sz="4" w:space="1"/>
        </w:pBdr>
        <w:rPr>
          <w:rFonts w:cs="Arial"/>
          <w:b/>
          <w:sz w:val="24"/>
          <w:szCs w:val="22"/>
        </w:rPr>
      </w:pPr>
      <w:r>
        <w:rPr>
          <w:rFonts w:cs="Arial"/>
          <w:b/>
          <w:sz w:val="24"/>
          <w:szCs w:val="22"/>
        </w:rPr>
        <w:lastRenderedPageBreak/>
        <w:t>CERTIFICATION:</w:t>
      </w:r>
    </w:p>
    <w:p w:rsidRPr="00DC7B75" w:rsidR="004C51F8" w:rsidP="004C51F8" w:rsidRDefault="004C51F8" w14:paraId="4409B4F3" w14:textId="77777777">
      <w:pPr>
        <w:numPr>
          <w:ilvl w:val="0"/>
          <w:numId w:val="47"/>
        </w:numPr>
        <w:rPr>
          <w:rFonts w:cs="Arial"/>
          <w:sz w:val="24"/>
          <w:szCs w:val="22"/>
        </w:rPr>
      </w:pPr>
      <w:r>
        <w:rPr>
          <w:rFonts w:cs="Arial"/>
          <w:sz w:val="24"/>
          <w:szCs w:val="22"/>
        </w:rPr>
        <w:t>A</w:t>
      </w:r>
      <w:r w:rsidRPr="00DC7B75">
        <w:rPr>
          <w:rFonts w:cs="Arial"/>
          <w:sz w:val="24"/>
          <w:szCs w:val="22"/>
        </w:rPr>
        <w:t>+ Certification – Core Technologies   3-23-01</w:t>
      </w:r>
    </w:p>
    <w:p w:rsidRPr="00DC7B75" w:rsidR="004C51F8" w:rsidP="004C51F8" w:rsidRDefault="004C51F8" w14:paraId="4D889971" w14:textId="77777777">
      <w:pPr>
        <w:numPr>
          <w:ilvl w:val="0"/>
          <w:numId w:val="47"/>
        </w:numPr>
        <w:rPr>
          <w:rFonts w:cs="Arial"/>
          <w:sz w:val="24"/>
          <w:szCs w:val="22"/>
        </w:rPr>
      </w:pPr>
      <w:r w:rsidRPr="00DC7B75">
        <w:rPr>
          <w:rFonts w:cs="Arial"/>
          <w:sz w:val="24"/>
          <w:szCs w:val="22"/>
        </w:rPr>
        <w:t>CCNA – Exam 640-507  5-10-02  Cisco ID: CSCO10467946</w:t>
      </w:r>
    </w:p>
    <w:p w:rsidRPr="00DC7B75" w:rsidR="004C51F8" w:rsidP="004C51F8" w:rsidRDefault="004C51F8" w14:paraId="5B8594EA" w14:textId="77777777">
      <w:pPr>
        <w:numPr>
          <w:ilvl w:val="0"/>
          <w:numId w:val="47"/>
        </w:numPr>
        <w:rPr>
          <w:rFonts w:cs="Arial"/>
          <w:sz w:val="24"/>
          <w:szCs w:val="22"/>
        </w:rPr>
      </w:pPr>
      <w:r w:rsidRPr="00DC7B75">
        <w:rPr>
          <w:rFonts w:cs="Arial"/>
          <w:sz w:val="24"/>
          <w:szCs w:val="22"/>
        </w:rPr>
        <w:t>MCP – Exam 70-210 10-25-02 MCP ID: 2793834</w:t>
      </w:r>
    </w:p>
    <w:p w:rsidR="004C51F8" w:rsidP="004C51F8" w:rsidRDefault="004C51F8" w14:paraId="1A4FFF57" w14:textId="77777777">
      <w:pPr>
        <w:numPr>
          <w:ilvl w:val="0"/>
          <w:numId w:val="47"/>
        </w:numPr>
        <w:rPr>
          <w:rFonts w:cs="Arial"/>
          <w:sz w:val="24"/>
          <w:szCs w:val="22"/>
        </w:rPr>
      </w:pPr>
      <w:r w:rsidRPr="00DC7B75">
        <w:rPr>
          <w:rFonts w:cs="Arial"/>
          <w:sz w:val="24"/>
          <w:szCs w:val="22"/>
        </w:rPr>
        <w:t>MCSA – (Win2k) – 01-02-04</w:t>
      </w:r>
    </w:p>
    <w:p w:rsidR="004C51F8" w:rsidP="004C51F8" w:rsidRDefault="004C51F8" w14:paraId="41C8F396" w14:textId="77777777">
      <w:pPr>
        <w:rPr>
          <w:rFonts w:cs="Arial"/>
          <w:b/>
          <w:sz w:val="24"/>
          <w:szCs w:val="22"/>
        </w:rPr>
      </w:pPr>
    </w:p>
    <w:p w:rsidRPr="004102F2" w:rsidR="004C51F8" w:rsidP="004C51F8" w:rsidRDefault="004C51F8" w14:paraId="190C5FF0" w14:textId="77777777">
      <w:pPr>
        <w:pBdr>
          <w:bottom w:val="single" w:color="auto" w:sz="4" w:space="1"/>
        </w:pBdr>
        <w:rPr>
          <w:rFonts w:cs="Arial"/>
          <w:b/>
          <w:sz w:val="24"/>
          <w:szCs w:val="22"/>
        </w:rPr>
      </w:pPr>
      <w:r w:rsidRPr="004102F2">
        <w:rPr>
          <w:rFonts w:cs="Arial"/>
          <w:b/>
          <w:sz w:val="24"/>
          <w:szCs w:val="22"/>
        </w:rPr>
        <w:t>TRAINING:</w:t>
      </w:r>
    </w:p>
    <w:p w:rsidR="004C51F8" w:rsidP="004C51F8" w:rsidRDefault="004C51F8" w14:paraId="31E2F86B" w14:textId="77777777">
      <w:pPr>
        <w:rPr>
          <w:rFonts w:cs="Arial"/>
          <w:sz w:val="24"/>
          <w:szCs w:val="22"/>
        </w:rPr>
      </w:pPr>
      <w:r w:rsidRPr="00DC7B75">
        <w:rPr>
          <w:rFonts w:cs="Arial"/>
          <w:sz w:val="24"/>
          <w:szCs w:val="22"/>
        </w:rPr>
        <w:t>C</w:t>
      </w:r>
      <w:r>
        <w:rPr>
          <w:rFonts w:cs="Arial"/>
          <w:sz w:val="24"/>
          <w:szCs w:val="22"/>
        </w:rPr>
        <w:t>isco</w:t>
      </w:r>
      <w:r w:rsidRPr="00DC7B75">
        <w:rPr>
          <w:rFonts w:cs="Arial"/>
          <w:sz w:val="24"/>
          <w:szCs w:val="22"/>
        </w:rPr>
        <w:t xml:space="preserve"> N</w:t>
      </w:r>
      <w:r>
        <w:rPr>
          <w:rFonts w:cs="Arial"/>
          <w:sz w:val="24"/>
          <w:szCs w:val="22"/>
        </w:rPr>
        <w:t>etworking</w:t>
      </w:r>
      <w:r w:rsidRPr="00DC7B75">
        <w:rPr>
          <w:rFonts w:cs="Arial"/>
          <w:sz w:val="24"/>
          <w:szCs w:val="22"/>
        </w:rPr>
        <w:t xml:space="preserve"> A</w:t>
      </w:r>
      <w:r>
        <w:rPr>
          <w:rFonts w:cs="Arial"/>
          <w:sz w:val="24"/>
          <w:szCs w:val="22"/>
        </w:rPr>
        <w:t>cademy</w:t>
      </w:r>
    </w:p>
    <w:p w:rsidRPr="00DC7B75" w:rsidR="004C51F8" w:rsidP="004C51F8" w:rsidRDefault="004C51F8" w14:paraId="2BE9A550" w14:textId="77777777">
      <w:pPr>
        <w:rPr>
          <w:rFonts w:cs="Arial"/>
          <w:sz w:val="24"/>
          <w:szCs w:val="22"/>
        </w:rPr>
      </w:pPr>
      <w:r w:rsidRPr="00DC7B75">
        <w:rPr>
          <w:rFonts w:cs="Arial"/>
          <w:sz w:val="24"/>
          <w:szCs w:val="22"/>
        </w:rPr>
        <w:t>G</w:t>
      </w:r>
      <w:r>
        <w:rPr>
          <w:rFonts w:cs="Arial"/>
          <w:sz w:val="24"/>
          <w:szCs w:val="22"/>
        </w:rPr>
        <w:t>oldenwest</w:t>
      </w:r>
      <w:r w:rsidRPr="00DC7B75">
        <w:rPr>
          <w:rFonts w:cs="Arial"/>
          <w:sz w:val="24"/>
          <w:szCs w:val="22"/>
        </w:rPr>
        <w:t xml:space="preserve"> C</w:t>
      </w:r>
      <w:r>
        <w:rPr>
          <w:rFonts w:cs="Arial"/>
          <w:sz w:val="24"/>
          <w:szCs w:val="22"/>
        </w:rPr>
        <w:t>ommunity</w:t>
      </w:r>
      <w:r w:rsidRPr="00DC7B75">
        <w:rPr>
          <w:rFonts w:cs="Arial"/>
          <w:sz w:val="24"/>
          <w:szCs w:val="22"/>
        </w:rPr>
        <w:t xml:space="preserve"> C</w:t>
      </w:r>
      <w:r>
        <w:rPr>
          <w:rFonts w:cs="Arial"/>
          <w:sz w:val="24"/>
          <w:szCs w:val="22"/>
        </w:rPr>
        <w:t>ollege</w:t>
      </w:r>
    </w:p>
    <w:p w:rsidR="004C51F8" w:rsidP="004C51F8" w:rsidRDefault="004C51F8" w14:paraId="340EA8F3" w14:textId="77777777">
      <w:pPr>
        <w:rPr>
          <w:rFonts w:cs="Arial"/>
          <w:sz w:val="24"/>
          <w:szCs w:val="22"/>
        </w:rPr>
      </w:pPr>
      <w:r w:rsidRPr="00DC7B75">
        <w:rPr>
          <w:rFonts w:cs="Arial"/>
          <w:sz w:val="24"/>
          <w:szCs w:val="22"/>
        </w:rPr>
        <w:t>Completed required courses (IT 201, IT 202,</w:t>
      </w:r>
      <w:r>
        <w:rPr>
          <w:rFonts w:cs="Arial"/>
          <w:sz w:val="24"/>
          <w:szCs w:val="22"/>
        </w:rPr>
        <w:t xml:space="preserve"> </w:t>
      </w:r>
      <w:r w:rsidRPr="00DC7B75">
        <w:rPr>
          <w:rFonts w:cs="Arial"/>
          <w:sz w:val="24"/>
          <w:szCs w:val="22"/>
        </w:rPr>
        <w:t>&amp; IT 203) in Huntington Beach, CA</w:t>
      </w:r>
    </w:p>
    <w:p w:rsidR="00993D6C" w:rsidP="004C51F8" w:rsidRDefault="00993D6C" w14:paraId="72A3D3EC" w14:textId="77777777">
      <w:pPr>
        <w:rPr>
          <w:rFonts w:cs="Arial"/>
          <w:sz w:val="24"/>
          <w:szCs w:val="22"/>
        </w:rPr>
      </w:pPr>
    </w:p>
    <w:p w:rsidRPr="000542F0" w:rsidR="00993D6C" w:rsidP="000542F0" w:rsidRDefault="000542F0" w14:paraId="7DBB7CA5" w14:textId="77777777">
      <w:pPr>
        <w:pBdr>
          <w:bottom w:val="single" w:color="auto" w:sz="4" w:space="1"/>
        </w:pBdr>
        <w:jc w:val="both"/>
        <w:rPr>
          <w:rFonts w:cs="Arial"/>
          <w:b/>
          <w:sz w:val="24"/>
          <w:szCs w:val="22"/>
        </w:rPr>
      </w:pPr>
      <w:r>
        <w:rPr>
          <w:rFonts w:cs="Arial"/>
          <w:b/>
          <w:sz w:val="24"/>
          <w:szCs w:val="22"/>
        </w:rPr>
        <w:t>MILITARY EXPERIENCE:</w:t>
      </w:r>
    </w:p>
    <w:p w:rsidR="000542F0" w:rsidP="00BA1CE6" w:rsidRDefault="000542F0" w14:paraId="205CD605" w14:textId="77777777">
      <w:pPr>
        <w:jc w:val="both"/>
        <w:rPr>
          <w:rFonts w:cs="Arial"/>
          <w:b/>
          <w:sz w:val="24"/>
          <w:szCs w:val="22"/>
        </w:rPr>
      </w:pPr>
      <w:r>
        <w:rPr>
          <w:rFonts w:cs="Arial"/>
          <w:b/>
          <w:sz w:val="24"/>
          <w:szCs w:val="22"/>
        </w:rPr>
        <w:t>U.S. ARMY, BAUMHOLDER, WEST GERMANY</w:t>
      </w:r>
      <w:r>
        <w:rPr>
          <w:rFonts w:cs="Arial"/>
          <w:b/>
          <w:sz w:val="24"/>
          <w:szCs w:val="22"/>
        </w:rPr>
        <w:tab/>
      </w:r>
      <w:r>
        <w:rPr>
          <w:rFonts w:cs="Arial"/>
          <w:b/>
          <w:sz w:val="24"/>
          <w:szCs w:val="22"/>
        </w:rPr>
        <w:tab/>
      </w:r>
      <w:r>
        <w:rPr>
          <w:rFonts w:cs="Arial"/>
          <w:b/>
          <w:sz w:val="24"/>
          <w:szCs w:val="22"/>
        </w:rPr>
        <w:tab/>
      </w:r>
      <w:r>
        <w:rPr>
          <w:rFonts w:cs="Arial"/>
          <w:b/>
          <w:sz w:val="24"/>
          <w:szCs w:val="22"/>
        </w:rPr>
        <w:tab/>
      </w:r>
      <w:r>
        <w:rPr>
          <w:rFonts w:cs="Arial"/>
          <w:b/>
          <w:sz w:val="24"/>
          <w:szCs w:val="22"/>
        </w:rPr>
        <w:t>July 1986 – July, 1990</w:t>
      </w:r>
    </w:p>
    <w:p w:rsidRPr="00000F55" w:rsidR="001E3ACD" w:rsidP="00BA1CE6" w:rsidRDefault="00000F55" w14:paraId="45282CD8" w14:textId="77777777">
      <w:pPr>
        <w:jc w:val="both"/>
        <w:rPr>
          <w:rFonts w:cs="Arial"/>
          <w:sz w:val="24"/>
          <w:szCs w:val="22"/>
        </w:rPr>
      </w:pPr>
      <w:r>
        <w:rPr>
          <w:rFonts w:cs="Arial"/>
          <w:sz w:val="24"/>
          <w:szCs w:val="22"/>
        </w:rPr>
        <w:t>C. C</w:t>
      </w:r>
      <w:r w:rsidRPr="00000F55" w:rsidR="003B21AA">
        <w:rPr>
          <w:rFonts w:cs="Arial"/>
          <w:sz w:val="24"/>
          <w:szCs w:val="22"/>
        </w:rPr>
        <w:t xml:space="preserve">ompany, </w:t>
      </w:r>
      <w:r w:rsidRPr="00000F55" w:rsidR="001E3ACD">
        <w:rPr>
          <w:rFonts w:cs="Arial"/>
          <w:sz w:val="24"/>
          <w:szCs w:val="22"/>
        </w:rPr>
        <w:t>208</w:t>
      </w:r>
      <w:r w:rsidRPr="00000F55" w:rsidR="001E3ACD">
        <w:rPr>
          <w:rFonts w:cs="Arial"/>
          <w:sz w:val="24"/>
          <w:szCs w:val="22"/>
          <w:vertAlign w:val="superscript"/>
        </w:rPr>
        <w:t>TH</w:t>
      </w:r>
      <w:r w:rsidRPr="00000F55" w:rsidR="001E3ACD">
        <w:rPr>
          <w:rFonts w:cs="Arial"/>
          <w:sz w:val="24"/>
          <w:szCs w:val="22"/>
        </w:rPr>
        <w:t xml:space="preserve"> </w:t>
      </w:r>
      <w:r w:rsidRPr="00000F55" w:rsidR="003B21AA">
        <w:rPr>
          <w:rFonts w:cs="Arial"/>
          <w:sz w:val="24"/>
          <w:szCs w:val="22"/>
        </w:rPr>
        <w:t>Support Battalion</w:t>
      </w:r>
    </w:p>
    <w:p w:rsidRPr="00000F55" w:rsidR="001E3ACD" w:rsidP="00BA1CE6" w:rsidRDefault="001E3ACD" w14:paraId="63EB52E9" w14:textId="77777777">
      <w:pPr>
        <w:jc w:val="both"/>
        <w:rPr>
          <w:rFonts w:cs="Arial"/>
          <w:sz w:val="24"/>
          <w:szCs w:val="22"/>
        </w:rPr>
      </w:pPr>
      <w:r w:rsidRPr="00000F55">
        <w:rPr>
          <w:rFonts w:cs="Arial"/>
          <w:sz w:val="24"/>
          <w:szCs w:val="22"/>
        </w:rPr>
        <w:t>8</w:t>
      </w:r>
      <w:r w:rsidRPr="00000F55">
        <w:rPr>
          <w:rFonts w:cs="Arial"/>
          <w:sz w:val="24"/>
          <w:szCs w:val="22"/>
          <w:vertAlign w:val="superscript"/>
        </w:rPr>
        <w:t>TH</w:t>
      </w:r>
      <w:r w:rsidRPr="00000F55" w:rsidR="003B21AA">
        <w:rPr>
          <w:rFonts w:cs="Arial"/>
          <w:sz w:val="24"/>
          <w:szCs w:val="22"/>
        </w:rPr>
        <w:t xml:space="preserve"> Infantry Division</w:t>
      </w:r>
    </w:p>
    <w:p w:rsidRPr="00000F55" w:rsidR="000542F0" w:rsidP="00BA1CE6" w:rsidRDefault="000542F0" w14:paraId="0B8E1972" w14:textId="77777777">
      <w:pPr>
        <w:jc w:val="both"/>
        <w:rPr>
          <w:rFonts w:cs="Arial"/>
          <w:sz w:val="24"/>
          <w:szCs w:val="22"/>
        </w:rPr>
      </w:pPr>
      <w:r w:rsidRPr="00000F55">
        <w:rPr>
          <w:rFonts w:cs="Arial"/>
          <w:sz w:val="24"/>
          <w:szCs w:val="22"/>
        </w:rPr>
        <w:t>MOS: 76C –</w:t>
      </w:r>
      <w:r w:rsidRPr="00000F55" w:rsidR="003B21AA">
        <w:rPr>
          <w:rFonts w:cs="Arial"/>
          <w:sz w:val="24"/>
          <w:szCs w:val="22"/>
        </w:rPr>
        <w:t xml:space="preserve"> Equipment Records and Parts Specialist</w:t>
      </w:r>
    </w:p>
    <w:p w:rsidRPr="00000F55" w:rsidR="000542F0" w:rsidP="00BA1CE6" w:rsidRDefault="003B21AA" w14:paraId="4629A0BB" w14:textId="77777777">
      <w:pPr>
        <w:jc w:val="both"/>
        <w:rPr>
          <w:rFonts w:cs="Arial"/>
          <w:sz w:val="24"/>
          <w:szCs w:val="22"/>
        </w:rPr>
      </w:pPr>
      <w:r w:rsidRPr="00000F55">
        <w:rPr>
          <w:rFonts w:cs="Arial"/>
          <w:sz w:val="24"/>
          <w:szCs w:val="22"/>
        </w:rPr>
        <w:t>RANK: E-4, Specialist</w:t>
      </w:r>
    </w:p>
    <w:p w:rsidRPr="00000F55" w:rsidR="000542F0" w:rsidP="00BA1CE6" w:rsidRDefault="003B21AA" w14:paraId="355C373F" w14:textId="77777777">
      <w:pPr>
        <w:jc w:val="both"/>
        <w:rPr>
          <w:rFonts w:cs="Arial"/>
          <w:sz w:val="24"/>
          <w:szCs w:val="22"/>
        </w:rPr>
      </w:pPr>
      <w:r w:rsidRPr="00000F55">
        <w:rPr>
          <w:rFonts w:cs="Arial"/>
          <w:sz w:val="24"/>
          <w:szCs w:val="22"/>
        </w:rPr>
        <w:t>Honorable Discharge</w:t>
      </w:r>
    </w:p>
    <w:p w:rsidR="00BB6051" w:rsidP="00BA1CE6" w:rsidRDefault="00BB6051" w14:paraId="0D0B940D" w14:textId="77777777">
      <w:pPr>
        <w:jc w:val="both"/>
        <w:rPr>
          <w:rFonts w:cs="Arial"/>
          <w:b/>
          <w:sz w:val="24"/>
          <w:szCs w:val="22"/>
        </w:rPr>
      </w:pPr>
    </w:p>
    <w:p w:rsidR="00BB6051" w:rsidP="00BA1CE6" w:rsidRDefault="00BB6051" w14:paraId="0E27B00A" w14:textId="77777777">
      <w:pPr>
        <w:jc w:val="both"/>
        <w:rPr>
          <w:rFonts w:cs="Arial"/>
          <w:b/>
          <w:sz w:val="24"/>
          <w:szCs w:val="22"/>
        </w:rPr>
      </w:pPr>
    </w:p>
    <w:p w:rsidR="002B5CE0" w:rsidP="002B5CE0" w:rsidRDefault="2A1AE229" w14:paraId="42D6BC39" w14:textId="77777777">
      <w:pPr>
        <w:pBdr>
          <w:bottom w:val="single" w:color="auto" w:sz="4" w:space="1"/>
        </w:pBdr>
        <w:rPr>
          <w:rFonts w:cs="Arial"/>
          <w:b/>
          <w:sz w:val="24"/>
          <w:szCs w:val="22"/>
        </w:rPr>
      </w:pPr>
      <w:r w:rsidRPr="2A1AE229">
        <w:rPr>
          <w:rFonts w:cs="Arial"/>
          <w:b/>
          <w:bCs/>
          <w:sz w:val="24"/>
          <w:szCs w:val="24"/>
        </w:rPr>
        <w:t>PROFESSIONAL EXPERIENCE:</w:t>
      </w:r>
    </w:p>
    <w:p w:rsidR="2A1AE229" w:rsidP="2A1AE229" w:rsidRDefault="2A1AE229" w14:paraId="7B4F6707" w14:textId="13BFD489">
      <w:pPr>
        <w:rPr>
          <w:rFonts w:cs="Arial"/>
          <w:b/>
          <w:bCs/>
          <w:sz w:val="24"/>
          <w:szCs w:val="24"/>
        </w:rPr>
      </w:pPr>
    </w:p>
    <w:p w:rsidR="008A6072" w:rsidP="2A1AE229" w:rsidRDefault="2A1AE229" w14:paraId="729AD778" w14:textId="4C6CF482">
      <w:pPr>
        <w:rPr>
          <w:rFonts w:cs="Arial"/>
          <w:b/>
          <w:bCs/>
          <w:sz w:val="24"/>
          <w:szCs w:val="24"/>
        </w:rPr>
      </w:pPr>
      <w:r w:rsidRPr="2A1AE229">
        <w:rPr>
          <w:rFonts w:cs="Arial"/>
          <w:b/>
          <w:bCs/>
          <w:sz w:val="24"/>
          <w:szCs w:val="24"/>
        </w:rPr>
        <w:t xml:space="preserve">WIPRO, AUSTIN, TEXAS (ONSITE AT HPE)                                                 June 2015 – </w:t>
      </w:r>
      <w:r w:rsidR="003A1705">
        <w:rPr>
          <w:rFonts w:cs="Arial"/>
          <w:b/>
          <w:bCs/>
          <w:sz w:val="24"/>
          <w:szCs w:val="24"/>
        </w:rPr>
        <w:t>Present</w:t>
      </w:r>
      <w:bookmarkStart w:name="_GoBack" w:id="2"/>
      <w:bookmarkEnd w:id="2"/>
    </w:p>
    <w:p w:rsidR="008A6072" w:rsidP="0D9DF7D2" w:rsidRDefault="00BA2F76" w14:paraId="2A2F1172" w14:textId="2E18E031">
      <w:pPr>
        <w:rPr>
          <w:rFonts w:cs="Arial"/>
          <w:b w:val="1"/>
          <w:bCs w:val="1"/>
          <w:sz w:val="24"/>
          <w:szCs w:val="24"/>
        </w:rPr>
      </w:pPr>
      <w:r w:rsidRPr="0D9DF7D2" w:rsidR="00BA2F76">
        <w:rPr>
          <w:rFonts w:cs="Arial"/>
          <w:b w:val="1"/>
          <w:bCs w:val="1"/>
          <w:sz w:val="24"/>
          <w:szCs w:val="24"/>
        </w:rPr>
        <w:t>TECHNICAL LEAD/</w:t>
      </w:r>
      <w:r w:rsidRPr="0D9DF7D2" w:rsidR="24C2D099">
        <w:rPr>
          <w:rFonts w:cs="Arial"/>
          <w:b w:val="1"/>
          <w:bCs w:val="1"/>
          <w:sz w:val="24"/>
          <w:szCs w:val="24"/>
        </w:rPr>
        <w:t>CLOUD INFRASTRUCTURE</w:t>
      </w:r>
      <w:r w:rsidRPr="0D9DF7D2" w:rsidR="003763D4">
        <w:rPr>
          <w:rFonts w:cs="Arial"/>
          <w:b w:val="1"/>
          <w:bCs w:val="1"/>
          <w:sz w:val="24"/>
          <w:szCs w:val="24"/>
        </w:rPr>
        <w:t xml:space="preserve"> AUTOMATION</w:t>
      </w:r>
      <w:r w:rsidRPr="0D9DF7D2" w:rsidR="008E08A3">
        <w:rPr>
          <w:rFonts w:cs="Arial"/>
          <w:b w:val="1"/>
          <w:bCs w:val="1"/>
          <w:sz w:val="24"/>
          <w:szCs w:val="24"/>
        </w:rPr>
        <w:t xml:space="preserve"> QA</w:t>
      </w:r>
      <w:r w:rsidRPr="0D9DF7D2" w:rsidR="008A6072">
        <w:rPr>
          <w:rFonts w:cs="Arial"/>
          <w:b w:val="1"/>
          <w:bCs w:val="1"/>
          <w:sz w:val="24"/>
          <w:szCs w:val="24"/>
        </w:rPr>
        <w:t xml:space="preserve"> ENGINEER</w:t>
      </w:r>
      <w:r w:rsidRPr="0D9DF7D2" w:rsidR="00A41852">
        <w:rPr>
          <w:rFonts w:cs="Arial"/>
          <w:b w:val="1"/>
          <w:bCs w:val="1"/>
          <w:sz w:val="24"/>
          <w:szCs w:val="24"/>
        </w:rPr>
        <w:t xml:space="preserve"> (contract)</w:t>
      </w:r>
    </w:p>
    <w:p w:rsidR="008A6072" w:rsidP="00221802" w:rsidRDefault="008A6072" w14:paraId="25319AFA" w14:textId="77777777">
      <w:pPr>
        <w:pStyle w:val="ListParagraph"/>
        <w:numPr>
          <w:ilvl w:val="0"/>
          <w:numId w:val="50"/>
        </w:numPr>
        <w:rPr>
          <w:rFonts w:cs="Arial"/>
          <w:sz w:val="24"/>
          <w:szCs w:val="22"/>
        </w:rPr>
      </w:pPr>
      <w:r w:rsidRPr="008A6072">
        <w:rPr>
          <w:rFonts w:cs="Arial"/>
          <w:sz w:val="24"/>
          <w:szCs w:val="22"/>
        </w:rPr>
        <w:t>Team member</w:t>
      </w:r>
      <w:r w:rsidR="00221802">
        <w:rPr>
          <w:rFonts w:cs="Arial"/>
          <w:sz w:val="24"/>
          <w:szCs w:val="22"/>
        </w:rPr>
        <w:t xml:space="preserve"> of the CRM-FVT</w:t>
      </w:r>
      <w:r w:rsidRPr="008A6072">
        <w:rPr>
          <w:rFonts w:cs="Arial"/>
          <w:sz w:val="24"/>
          <w:szCs w:val="22"/>
        </w:rPr>
        <w:t xml:space="preserve"> responsible for testing Oneview</w:t>
      </w:r>
      <w:r>
        <w:rPr>
          <w:rFonts w:cs="Arial"/>
          <w:sz w:val="24"/>
          <w:szCs w:val="22"/>
        </w:rPr>
        <w:t xml:space="preserve"> </w:t>
      </w:r>
      <w:r w:rsidRPr="008A6072">
        <w:rPr>
          <w:rFonts w:cs="Arial"/>
          <w:sz w:val="24"/>
          <w:szCs w:val="22"/>
        </w:rPr>
        <w:t>(</w:t>
      </w:r>
      <w:r w:rsidRPr="00221802" w:rsidR="00221802">
        <w:rPr>
          <w:rFonts w:cs="Arial"/>
          <w:sz w:val="24"/>
          <w:szCs w:val="22"/>
        </w:rPr>
        <w:t>Hewlett Packard Enterprise's OneView</w:t>
      </w:r>
      <w:r w:rsidR="00585987">
        <w:rPr>
          <w:rFonts w:cs="Arial"/>
          <w:sz w:val="24"/>
          <w:szCs w:val="22"/>
        </w:rPr>
        <w:t>, which manages</w:t>
      </w:r>
      <w:r w:rsidRPr="00221802" w:rsidR="00221802">
        <w:rPr>
          <w:rFonts w:cs="Arial"/>
          <w:sz w:val="24"/>
          <w:szCs w:val="22"/>
        </w:rPr>
        <w:t xml:space="preserve"> </w:t>
      </w:r>
      <w:r w:rsidRPr="00585987" w:rsidR="003836AC">
        <w:rPr>
          <w:rFonts w:cs="Arial"/>
          <w:b/>
          <w:sz w:val="24"/>
          <w:szCs w:val="22"/>
        </w:rPr>
        <w:t xml:space="preserve">Hyperconverged </w:t>
      </w:r>
      <w:r w:rsidRPr="00221802" w:rsidR="00221802">
        <w:rPr>
          <w:rFonts w:cs="Arial"/>
          <w:sz w:val="24"/>
          <w:szCs w:val="22"/>
        </w:rPr>
        <w:t>IT in</w:t>
      </w:r>
      <w:r w:rsidR="00585987">
        <w:rPr>
          <w:rFonts w:cs="Arial"/>
          <w:sz w:val="24"/>
          <w:szCs w:val="22"/>
        </w:rPr>
        <w:t>frastructure by using software-defined storage, compute, and networking solutions</w:t>
      </w:r>
      <w:r w:rsidRPr="008A6072">
        <w:rPr>
          <w:rFonts w:cs="Arial"/>
          <w:sz w:val="24"/>
          <w:szCs w:val="22"/>
        </w:rPr>
        <w:t>)</w:t>
      </w:r>
      <w:r>
        <w:rPr>
          <w:rFonts w:cs="Arial"/>
          <w:sz w:val="24"/>
          <w:szCs w:val="22"/>
        </w:rPr>
        <w:t xml:space="preserve"> in conjunction with </w:t>
      </w:r>
      <w:r w:rsidR="00B77C23">
        <w:rPr>
          <w:rFonts w:cs="Arial"/>
          <w:sz w:val="24"/>
          <w:szCs w:val="22"/>
        </w:rPr>
        <w:t>16 Gb/32Gb</w:t>
      </w:r>
      <w:r>
        <w:rPr>
          <w:rFonts w:cs="Arial"/>
          <w:sz w:val="24"/>
          <w:szCs w:val="22"/>
        </w:rPr>
        <w:t xml:space="preserve"> Fibre Channel interconnect module</w:t>
      </w:r>
      <w:r w:rsidR="003740B8">
        <w:rPr>
          <w:rFonts w:cs="Arial"/>
          <w:sz w:val="24"/>
          <w:szCs w:val="22"/>
        </w:rPr>
        <w:t>s</w:t>
      </w:r>
      <w:r w:rsidR="00221802">
        <w:rPr>
          <w:rFonts w:cs="Arial"/>
          <w:sz w:val="24"/>
          <w:szCs w:val="22"/>
        </w:rPr>
        <w:t xml:space="preserve"> for the C7000 and Synergy</w:t>
      </w:r>
      <w:r>
        <w:rPr>
          <w:rFonts w:cs="Arial"/>
          <w:sz w:val="24"/>
          <w:szCs w:val="22"/>
        </w:rPr>
        <w:t xml:space="preserve"> chassis.</w:t>
      </w:r>
    </w:p>
    <w:p w:rsidR="00B85A27" w:rsidP="00CC06DD" w:rsidRDefault="00221802" w14:paraId="435E432C" w14:textId="77777777">
      <w:pPr>
        <w:pStyle w:val="ListParagraph"/>
        <w:numPr>
          <w:ilvl w:val="0"/>
          <w:numId w:val="50"/>
        </w:numPr>
        <w:rPr>
          <w:rFonts w:cs="Arial"/>
          <w:sz w:val="24"/>
          <w:szCs w:val="22"/>
        </w:rPr>
      </w:pPr>
      <w:r>
        <w:rPr>
          <w:rFonts w:cs="Arial"/>
          <w:sz w:val="24"/>
          <w:szCs w:val="22"/>
        </w:rPr>
        <w:t>In-depth</w:t>
      </w:r>
      <w:r w:rsidRPr="00B85A27" w:rsidR="00B85A27">
        <w:rPr>
          <w:rFonts w:cs="Arial"/>
          <w:sz w:val="24"/>
          <w:szCs w:val="22"/>
        </w:rPr>
        <w:t xml:space="preserve"> experience working with Brocade FC 6510 switches, including creating FC zones.</w:t>
      </w:r>
    </w:p>
    <w:p w:rsidR="00657D59" w:rsidP="00CC06DD" w:rsidRDefault="00221802" w14:paraId="3738128D" w14:textId="77777777">
      <w:pPr>
        <w:pStyle w:val="ListParagraph"/>
        <w:numPr>
          <w:ilvl w:val="0"/>
          <w:numId w:val="50"/>
        </w:numPr>
        <w:rPr>
          <w:rFonts w:cs="Arial"/>
          <w:sz w:val="24"/>
          <w:szCs w:val="22"/>
        </w:rPr>
      </w:pPr>
      <w:r>
        <w:rPr>
          <w:rFonts w:cs="Arial"/>
          <w:sz w:val="24"/>
          <w:szCs w:val="22"/>
        </w:rPr>
        <w:t>In-depth</w:t>
      </w:r>
      <w:r w:rsidR="00657D59">
        <w:rPr>
          <w:rFonts w:cs="Arial"/>
          <w:sz w:val="24"/>
          <w:szCs w:val="22"/>
        </w:rPr>
        <w:t xml:space="preserve"> experience with creating end-to-end</w:t>
      </w:r>
      <w:r w:rsidR="00AA0EE2">
        <w:rPr>
          <w:rFonts w:cs="Arial"/>
          <w:sz w:val="24"/>
          <w:szCs w:val="22"/>
        </w:rPr>
        <w:t xml:space="preserve"> Fibre Channel</w:t>
      </w:r>
      <w:r w:rsidR="00657D59">
        <w:rPr>
          <w:rFonts w:cs="Arial"/>
          <w:sz w:val="24"/>
          <w:szCs w:val="22"/>
        </w:rPr>
        <w:t xml:space="preserve"> connectivity from blade server to storage ar</w:t>
      </w:r>
      <w:r w:rsidR="00A67162">
        <w:rPr>
          <w:rFonts w:cs="Arial"/>
          <w:sz w:val="24"/>
          <w:szCs w:val="22"/>
        </w:rPr>
        <w:t>r</w:t>
      </w:r>
      <w:r w:rsidR="00657D59">
        <w:rPr>
          <w:rFonts w:cs="Arial"/>
          <w:sz w:val="24"/>
          <w:szCs w:val="22"/>
        </w:rPr>
        <w:t>ay.</w:t>
      </w:r>
    </w:p>
    <w:p w:rsidR="00E43D01" w:rsidP="00CC06DD" w:rsidRDefault="00E43D01" w14:paraId="1C50EEDC" w14:textId="77777777">
      <w:pPr>
        <w:pStyle w:val="ListParagraph"/>
        <w:numPr>
          <w:ilvl w:val="0"/>
          <w:numId w:val="50"/>
        </w:numPr>
        <w:rPr>
          <w:rFonts w:cs="Arial"/>
          <w:sz w:val="24"/>
          <w:szCs w:val="22"/>
        </w:rPr>
      </w:pPr>
      <w:r>
        <w:rPr>
          <w:rFonts w:cs="Arial"/>
          <w:sz w:val="24"/>
          <w:szCs w:val="22"/>
        </w:rPr>
        <w:t>In-dept</w:t>
      </w:r>
      <w:r w:rsidR="00FC65A6">
        <w:rPr>
          <w:rFonts w:cs="Arial"/>
          <w:sz w:val="24"/>
          <w:szCs w:val="22"/>
        </w:rPr>
        <w:t>h experience working with HPE rack mounted</w:t>
      </w:r>
      <w:r>
        <w:rPr>
          <w:rFonts w:cs="Arial"/>
          <w:sz w:val="24"/>
          <w:szCs w:val="22"/>
        </w:rPr>
        <w:t xml:space="preserve"> and blade servers</w:t>
      </w:r>
    </w:p>
    <w:p w:rsidR="009D2866" w:rsidP="00CC06DD" w:rsidRDefault="00221802" w14:paraId="163F807A" w14:textId="77777777">
      <w:pPr>
        <w:pStyle w:val="ListParagraph"/>
        <w:numPr>
          <w:ilvl w:val="0"/>
          <w:numId w:val="50"/>
        </w:numPr>
        <w:rPr>
          <w:rFonts w:cs="Arial"/>
          <w:sz w:val="24"/>
          <w:szCs w:val="22"/>
        </w:rPr>
      </w:pPr>
      <w:r>
        <w:rPr>
          <w:rFonts w:cs="Arial"/>
          <w:sz w:val="24"/>
          <w:szCs w:val="22"/>
        </w:rPr>
        <w:t>In-depth</w:t>
      </w:r>
      <w:r w:rsidR="00E642CE">
        <w:rPr>
          <w:rFonts w:cs="Arial"/>
          <w:sz w:val="24"/>
          <w:szCs w:val="22"/>
        </w:rPr>
        <w:t xml:space="preserve"> experience with install/configure/admin</w:t>
      </w:r>
      <w:r w:rsidR="00A67162">
        <w:rPr>
          <w:rFonts w:cs="Arial"/>
          <w:sz w:val="24"/>
          <w:szCs w:val="22"/>
        </w:rPr>
        <w:t xml:space="preserve"> </w:t>
      </w:r>
      <w:r w:rsidRPr="002A6857" w:rsidR="00A67162">
        <w:rPr>
          <w:rFonts w:cs="Arial"/>
          <w:b/>
          <w:sz w:val="24"/>
          <w:szCs w:val="22"/>
        </w:rPr>
        <w:t>Windows Server</w:t>
      </w:r>
      <w:r w:rsidR="00A67162">
        <w:rPr>
          <w:rFonts w:cs="Arial"/>
          <w:sz w:val="24"/>
          <w:szCs w:val="22"/>
        </w:rPr>
        <w:t xml:space="preserve"> 2012 R2</w:t>
      </w:r>
      <w:r w:rsidR="00B77C23">
        <w:rPr>
          <w:rFonts w:cs="Arial"/>
          <w:sz w:val="24"/>
          <w:szCs w:val="22"/>
        </w:rPr>
        <w:t>/Windows 2016</w:t>
      </w:r>
      <w:r w:rsidR="00FF1209">
        <w:rPr>
          <w:rFonts w:cs="Arial"/>
          <w:sz w:val="24"/>
          <w:szCs w:val="22"/>
        </w:rPr>
        <w:t xml:space="preserve">, </w:t>
      </w:r>
      <w:r w:rsidRPr="002A6857" w:rsidR="00FF1209">
        <w:rPr>
          <w:rFonts w:cs="Arial"/>
          <w:b/>
          <w:sz w:val="24"/>
          <w:szCs w:val="22"/>
        </w:rPr>
        <w:t>RHEL</w:t>
      </w:r>
      <w:r w:rsidR="00A67162">
        <w:rPr>
          <w:rFonts w:cs="Arial"/>
          <w:sz w:val="24"/>
          <w:szCs w:val="22"/>
        </w:rPr>
        <w:t>ver 6 and 7</w:t>
      </w:r>
      <w:r w:rsidR="00FF1209">
        <w:rPr>
          <w:rFonts w:cs="Arial"/>
          <w:sz w:val="24"/>
          <w:szCs w:val="22"/>
        </w:rPr>
        <w:t xml:space="preserve">, and </w:t>
      </w:r>
      <w:r w:rsidRPr="002A6857" w:rsidR="00FF1209">
        <w:rPr>
          <w:rFonts w:cs="Arial"/>
          <w:b/>
          <w:sz w:val="24"/>
          <w:szCs w:val="22"/>
        </w:rPr>
        <w:t>ESXi</w:t>
      </w:r>
      <w:r w:rsidR="00FF1209">
        <w:rPr>
          <w:rFonts w:cs="Arial"/>
          <w:sz w:val="24"/>
          <w:szCs w:val="22"/>
        </w:rPr>
        <w:t xml:space="preserve"> hosts.</w:t>
      </w:r>
    </w:p>
    <w:p w:rsidRPr="00B85A27" w:rsidR="00A67162" w:rsidP="00CC06DD" w:rsidRDefault="009D2866" w14:paraId="5A7A8249" w14:textId="77777777">
      <w:pPr>
        <w:pStyle w:val="ListParagraph"/>
        <w:numPr>
          <w:ilvl w:val="0"/>
          <w:numId w:val="50"/>
        </w:numPr>
        <w:rPr>
          <w:rFonts w:cs="Arial"/>
          <w:sz w:val="24"/>
          <w:szCs w:val="22"/>
        </w:rPr>
      </w:pPr>
      <w:r>
        <w:rPr>
          <w:rFonts w:cs="Arial"/>
          <w:sz w:val="24"/>
          <w:szCs w:val="22"/>
        </w:rPr>
        <w:t>Hands on experience using WMWare</w:t>
      </w:r>
      <w:r w:rsidR="00F83612">
        <w:rPr>
          <w:rFonts w:cs="Arial"/>
          <w:sz w:val="24"/>
          <w:szCs w:val="22"/>
        </w:rPr>
        <w:t>’s</w:t>
      </w:r>
      <w:r w:rsidR="00A01601">
        <w:rPr>
          <w:rFonts w:cs="Arial"/>
          <w:sz w:val="24"/>
          <w:szCs w:val="22"/>
        </w:rPr>
        <w:t xml:space="preserve"> vSphere</w:t>
      </w:r>
      <w:r>
        <w:rPr>
          <w:rFonts w:cs="Arial"/>
          <w:sz w:val="24"/>
          <w:szCs w:val="22"/>
        </w:rPr>
        <w:t xml:space="preserve"> to manage VM</w:t>
      </w:r>
      <w:r w:rsidR="00930619">
        <w:rPr>
          <w:rFonts w:cs="Arial"/>
          <w:sz w:val="24"/>
          <w:szCs w:val="22"/>
        </w:rPr>
        <w:t>(OVF</w:t>
      </w:r>
      <w:r w:rsidR="00942C71">
        <w:rPr>
          <w:rFonts w:cs="Arial"/>
          <w:sz w:val="24"/>
          <w:szCs w:val="22"/>
        </w:rPr>
        <w:t>’s)</w:t>
      </w:r>
      <w:r>
        <w:rPr>
          <w:rFonts w:cs="Arial"/>
          <w:sz w:val="24"/>
          <w:szCs w:val="22"/>
        </w:rPr>
        <w:t xml:space="preserve"> and configure them for HPE Oneview</w:t>
      </w:r>
      <w:r w:rsidR="00A67162">
        <w:rPr>
          <w:rFonts w:cs="Arial"/>
          <w:sz w:val="24"/>
          <w:szCs w:val="22"/>
        </w:rPr>
        <w:t xml:space="preserve"> </w:t>
      </w:r>
    </w:p>
    <w:p w:rsidR="008A6072" w:rsidP="008A6072" w:rsidRDefault="008A6072" w14:paraId="514616E0" w14:textId="77777777">
      <w:pPr>
        <w:pStyle w:val="ListParagraph"/>
        <w:numPr>
          <w:ilvl w:val="0"/>
          <w:numId w:val="50"/>
        </w:numPr>
        <w:rPr>
          <w:rFonts w:cs="Arial"/>
          <w:sz w:val="24"/>
          <w:szCs w:val="22"/>
        </w:rPr>
      </w:pPr>
      <w:r>
        <w:rPr>
          <w:rFonts w:cs="Arial"/>
          <w:sz w:val="24"/>
          <w:szCs w:val="22"/>
        </w:rPr>
        <w:t xml:space="preserve">Responsible for creating test </w:t>
      </w:r>
      <w:r w:rsidR="00612E11">
        <w:rPr>
          <w:rFonts w:cs="Arial"/>
          <w:sz w:val="24"/>
          <w:szCs w:val="22"/>
        </w:rPr>
        <w:t>plans based on</w:t>
      </w:r>
      <w:r w:rsidR="00406247">
        <w:rPr>
          <w:rFonts w:cs="Arial"/>
          <w:sz w:val="24"/>
          <w:szCs w:val="22"/>
        </w:rPr>
        <w:t xml:space="preserve"> feature</w:t>
      </w:r>
      <w:r>
        <w:rPr>
          <w:rFonts w:cs="Arial"/>
          <w:sz w:val="24"/>
          <w:szCs w:val="22"/>
        </w:rPr>
        <w:t xml:space="preserve"> specification</w:t>
      </w:r>
      <w:r w:rsidR="00612E11">
        <w:rPr>
          <w:rFonts w:cs="Arial"/>
          <w:sz w:val="24"/>
          <w:szCs w:val="22"/>
        </w:rPr>
        <w:t>s</w:t>
      </w:r>
      <w:r>
        <w:rPr>
          <w:rFonts w:cs="Arial"/>
          <w:sz w:val="24"/>
          <w:szCs w:val="22"/>
        </w:rPr>
        <w:t xml:space="preserve"> of the </w:t>
      </w:r>
      <w:r w:rsidR="00B77C23">
        <w:rPr>
          <w:rFonts w:cs="Arial"/>
          <w:sz w:val="24"/>
          <w:szCs w:val="22"/>
        </w:rPr>
        <w:t>16 Gb/32Gb</w:t>
      </w:r>
      <w:r w:rsidR="004F04F7">
        <w:rPr>
          <w:rFonts w:cs="Arial"/>
          <w:sz w:val="24"/>
          <w:szCs w:val="22"/>
        </w:rPr>
        <w:t xml:space="preserve"> FC</w:t>
      </w:r>
      <w:r>
        <w:rPr>
          <w:rFonts w:cs="Arial"/>
          <w:sz w:val="24"/>
          <w:szCs w:val="22"/>
        </w:rPr>
        <w:t xml:space="preserve"> ICM</w:t>
      </w:r>
      <w:r w:rsidR="004F04F7">
        <w:rPr>
          <w:rFonts w:cs="Arial"/>
          <w:sz w:val="24"/>
          <w:szCs w:val="22"/>
        </w:rPr>
        <w:t xml:space="preserve">s.  Also, conducted test plan review meetings to get input from various stakeholders/teams across various locations for the test plan and testing strategies </w:t>
      </w:r>
    </w:p>
    <w:p w:rsidR="008A6072" w:rsidP="008A6072" w:rsidRDefault="00406247" w14:paraId="683F0DCC" w14:textId="77777777">
      <w:pPr>
        <w:pStyle w:val="ListParagraph"/>
        <w:numPr>
          <w:ilvl w:val="0"/>
          <w:numId w:val="50"/>
        </w:numPr>
        <w:rPr>
          <w:rFonts w:cs="Arial"/>
          <w:sz w:val="24"/>
          <w:szCs w:val="22"/>
        </w:rPr>
      </w:pPr>
      <w:r>
        <w:rPr>
          <w:rFonts w:cs="Arial"/>
          <w:sz w:val="24"/>
          <w:szCs w:val="22"/>
        </w:rPr>
        <w:t>Create</w:t>
      </w:r>
      <w:r w:rsidR="006A2BC8">
        <w:rPr>
          <w:rFonts w:cs="Arial"/>
          <w:sz w:val="24"/>
          <w:szCs w:val="22"/>
        </w:rPr>
        <w:t>d</w:t>
      </w:r>
      <w:r>
        <w:rPr>
          <w:rFonts w:cs="Arial"/>
          <w:sz w:val="24"/>
          <w:szCs w:val="22"/>
        </w:rPr>
        <w:t xml:space="preserve"> test cases and track</w:t>
      </w:r>
      <w:r w:rsidR="006504FD">
        <w:rPr>
          <w:rFonts w:cs="Arial"/>
          <w:sz w:val="24"/>
          <w:szCs w:val="22"/>
        </w:rPr>
        <w:t>ed</w:t>
      </w:r>
      <w:r w:rsidR="008A6072">
        <w:rPr>
          <w:rFonts w:cs="Arial"/>
          <w:sz w:val="24"/>
          <w:szCs w:val="22"/>
        </w:rPr>
        <w:t xml:space="preserve"> them in</w:t>
      </w:r>
      <w:r>
        <w:rPr>
          <w:rFonts w:cs="Arial"/>
          <w:sz w:val="24"/>
          <w:szCs w:val="22"/>
        </w:rPr>
        <w:t xml:space="preserve"> HPE’s</w:t>
      </w:r>
      <w:r w:rsidR="008A6072">
        <w:rPr>
          <w:rFonts w:cs="Arial"/>
          <w:sz w:val="24"/>
          <w:szCs w:val="22"/>
        </w:rPr>
        <w:t xml:space="preserve"> Application Lifecycle</w:t>
      </w:r>
      <w:r>
        <w:rPr>
          <w:rFonts w:cs="Arial"/>
          <w:sz w:val="24"/>
          <w:szCs w:val="22"/>
        </w:rPr>
        <w:t xml:space="preserve"> Management </w:t>
      </w:r>
      <w:r w:rsidR="008A6072">
        <w:rPr>
          <w:rFonts w:cs="Arial"/>
          <w:sz w:val="24"/>
          <w:szCs w:val="22"/>
        </w:rPr>
        <w:t>(</w:t>
      </w:r>
      <w:r w:rsidRPr="00FF0524" w:rsidR="008A6072">
        <w:rPr>
          <w:rFonts w:cs="Arial"/>
          <w:b/>
          <w:sz w:val="24"/>
          <w:szCs w:val="22"/>
        </w:rPr>
        <w:t>ALM</w:t>
      </w:r>
      <w:r w:rsidR="008A6072">
        <w:rPr>
          <w:rFonts w:cs="Arial"/>
          <w:sz w:val="24"/>
          <w:szCs w:val="22"/>
        </w:rPr>
        <w:t>)</w:t>
      </w:r>
      <w:r w:rsidR="00B77C23">
        <w:rPr>
          <w:rFonts w:cs="Arial"/>
          <w:sz w:val="24"/>
          <w:szCs w:val="22"/>
        </w:rPr>
        <w:t xml:space="preserve"> and CA </w:t>
      </w:r>
      <w:r w:rsidRPr="00585987" w:rsidR="00B77C23">
        <w:rPr>
          <w:rFonts w:cs="Arial"/>
          <w:b/>
          <w:sz w:val="24"/>
          <w:szCs w:val="22"/>
        </w:rPr>
        <w:t>Rally</w:t>
      </w:r>
      <w:r w:rsidR="008A6072">
        <w:rPr>
          <w:rFonts w:cs="Arial"/>
          <w:sz w:val="24"/>
          <w:szCs w:val="22"/>
        </w:rPr>
        <w:t xml:space="preserve"> test case management software system</w:t>
      </w:r>
      <w:r w:rsidR="00B77C23">
        <w:rPr>
          <w:rFonts w:cs="Arial"/>
          <w:sz w:val="24"/>
          <w:szCs w:val="22"/>
        </w:rPr>
        <w:t>s</w:t>
      </w:r>
    </w:p>
    <w:p w:rsidR="008A6072" w:rsidP="008A6072" w:rsidRDefault="008A6072" w14:paraId="78C3CCD0" w14:textId="77777777">
      <w:pPr>
        <w:pStyle w:val="ListParagraph"/>
        <w:numPr>
          <w:ilvl w:val="0"/>
          <w:numId w:val="50"/>
        </w:numPr>
        <w:rPr>
          <w:rFonts w:cs="Arial"/>
          <w:sz w:val="24"/>
          <w:szCs w:val="22"/>
        </w:rPr>
      </w:pPr>
      <w:r>
        <w:rPr>
          <w:rFonts w:cs="Arial"/>
          <w:sz w:val="24"/>
          <w:szCs w:val="22"/>
        </w:rPr>
        <w:t>Work</w:t>
      </w:r>
      <w:r w:rsidR="006A2BC8">
        <w:rPr>
          <w:rFonts w:cs="Arial"/>
          <w:sz w:val="24"/>
          <w:szCs w:val="22"/>
        </w:rPr>
        <w:t>ed</w:t>
      </w:r>
      <w:r>
        <w:rPr>
          <w:rFonts w:cs="Arial"/>
          <w:sz w:val="24"/>
          <w:szCs w:val="22"/>
        </w:rPr>
        <w:t xml:space="preserve"> closely with </w:t>
      </w:r>
      <w:r w:rsidR="00142576">
        <w:rPr>
          <w:rFonts w:cs="Arial"/>
          <w:sz w:val="24"/>
          <w:szCs w:val="22"/>
        </w:rPr>
        <w:t xml:space="preserve">several </w:t>
      </w:r>
      <w:r>
        <w:rPr>
          <w:rFonts w:cs="Arial"/>
          <w:sz w:val="24"/>
          <w:szCs w:val="22"/>
        </w:rPr>
        <w:t>development team</w:t>
      </w:r>
      <w:r w:rsidR="00142576">
        <w:rPr>
          <w:rFonts w:cs="Arial"/>
          <w:sz w:val="24"/>
          <w:szCs w:val="22"/>
        </w:rPr>
        <w:t>s in designing test strategies</w:t>
      </w:r>
      <w:r>
        <w:rPr>
          <w:rFonts w:cs="Arial"/>
          <w:sz w:val="24"/>
          <w:szCs w:val="22"/>
        </w:rPr>
        <w:t xml:space="preserve"> for</w:t>
      </w:r>
      <w:r w:rsidR="0058722E">
        <w:rPr>
          <w:rFonts w:cs="Arial"/>
          <w:sz w:val="24"/>
          <w:szCs w:val="22"/>
        </w:rPr>
        <w:t xml:space="preserve"> testing</w:t>
      </w:r>
      <w:r w:rsidR="00E327A9">
        <w:rPr>
          <w:rFonts w:cs="Arial"/>
          <w:sz w:val="24"/>
          <w:szCs w:val="22"/>
        </w:rPr>
        <w:t xml:space="preserve"> Oneview,</w:t>
      </w:r>
      <w:r>
        <w:rPr>
          <w:rFonts w:cs="Arial"/>
          <w:sz w:val="24"/>
          <w:szCs w:val="22"/>
        </w:rPr>
        <w:t xml:space="preserve"> 16</w:t>
      </w:r>
      <w:r w:rsidR="00E327A9">
        <w:rPr>
          <w:rFonts w:cs="Arial"/>
          <w:sz w:val="24"/>
          <w:szCs w:val="22"/>
        </w:rPr>
        <w:t>/32Gb FC interconnect modules</w:t>
      </w:r>
    </w:p>
    <w:p w:rsidR="00D5769E" w:rsidP="008A6072" w:rsidRDefault="00D5769E" w14:paraId="5732ADFE" w14:textId="77777777">
      <w:pPr>
        <w:pStyle w:val="ListParagraph"/>
        <w:numPr>
          <w:ilvl w:val="0"/>
          <w:numId w:val="50"/>
        </w:numPr>
        <w:rPr>
          <w:rFonts w:cs="Arial"/>
          <w:sz w:val="24"/>
          <w:szCs w:val="22"/>
        </w:rPr>
      </w:pPr>
      <w:r>
        <w:rPr>
          <w:rFonts w:cs="Arial"/>
          <w:sz w:val="24"/>
          <w:szCs w:val="22"/>
        </w:rPr>
        <w:t>Performed both UI and backend testing</w:t>
      </w:r>
    </w:p>
    <w:p w:rsidR="00142576" w:rsidP="00142576" w:rsidRDefault="00142576" w14:paraId="6AC89337" w14:textId="77777777">
      <w:pPr>
        <w:pStyle w:val="ListParagraph"/>
        <w:numPr>
          <w:ilvl w:val="0"/>
          <w:numId w:val="50"/>
        </w:numPr>
        <w:rPr>
          <w:rFonts w:cs="Arial"/>
          <w:sz w:val="24"/>
          <w:szCs w:val="22"/>
        </w:rPr>
      </w:pPr>
      <w:r w:rsidRPr="00142576">
        <w:rPr>
          <w:rFonts w:cs="Arial"/>
          <w:sz w:val="24"/>
          <w:szCs w:val="22"/>
        </w:rPr>
        <w:t>Maintained HPE's highly complex hardware and configurations</w:t>
      </w:r>
    </w:p>
    <w:p w:rsidR="008A6072" w:rsidP="008A6072" w:rsidRDefault="0058722E" w14:paraId="7E6FD650" w14:textId="77777777">
      <w:pPr>
        <w:pStyle w:val="ListParagraph"/>
        <w:numPr>
          <w:ilvl w:val="0"/>
          <w:numId w:val="50"/>
        </w:numPr>
        <w:rPr>
          <w:rFonts w:cs="Arial"/>
          <w:sz w:val="24"/>
          <w:szCs w:val="22"/>
        </w:rPr>
      </w:pPr>
      <w:r>
        <w:rPr>
          <w:rFonts w:cs="Arial"/>
          <w:sz w:val="24"/>
          <w:szCs w:val="22"/>
        </w:rPr>
        <w:t>Responsible for writing</w:t>
      </w:r>
      <w:r w:rsidR="008A6072">
        <w:rPr>
          <w:rFonts w:cs="Arial"/>
          <w:sz w:val="24"/>
          <w:szCs w:val="22"/>
        </w:rPr>
        <w:t xml:space="preserve"> test cases that use </w:t>
      </w:r>
      <w:r w:rsidRPr="00C43F82" w:rsidR="008A6072">
        <w:rPr>
          <w:rFonts w:cs="Arial"/>
          <w:b/>
          <w:sz w:val="24"/>
          <w:szCs w:val="22"/>
        </w:rPr>
        <w:t>ReST API</w:t>
      </w:r>
      <w:r w:rsidR="00712829">
        <w:rPr>
          <w:rStyle w:val="Strong"/>
          <w:rFonts w:ascii="Arial" w:hAnsi="Arial" w:cs="Arial"/>
          <w:color w:val="222222"/>
          <w:sz w:val="17"/>
          <w:szCs w:val="17"/>
        </w:rPr>
        <w:t xml:space="preserve"> </w:t>
      </w:r>
      <w:r w:rsidRPr="006A2BC8" w:rsidR="00712829">
        <w:rPr>
          <w:rStyle w:val="Strong"/>
          <w:color w:val="222222"/>
          <w:sz w:val="24"/>
          <w:szCs w:val="24"/>
        </w:rPr>
        <w:t>Web Services</w:t>
      </w:r>
      <w:r w:rsidR="00712829">
        <w:rPr>
          <w:rStyle w:val="Strong"/>
          <w:rFonts w:ascii="Arial" w:hAnsi="Arial" w:cs="Arial"/>
          <w:color w:val="222222"/>
          <w:sz w:val="17"/>
          <w:szCs w:val="17"/>
        </w:rPr>
        <w:t xml:space="preserve"> </w:t>
      </w:r>
      <w:r>
        <w:rPr>
          <w:rFonts w:cs="Arial"/>
          <w:sz w:val="24"/>
          <w:szCs w:val="22"/>
        </w:rPr>
        <w:t xml:space="preserve">on the </w:t>
      </w:r>
      <w:r w:rsidRPr="00712829">
        <w:rPr>
          <w:rFonts w:cs="Arial"/>
          <w:b/>
          <w:sz w:val="24"/>
          <w:szCs w:val="22"/>
        </w:rPr>
        <w:t>Oneview</w:t>
      </w:r>
      <w:r>
        <w:rPr>
          <w:rFonts w:cs="Arial"/>
          <w:sz w:val="24"/>
          <w:szCs w:val="22"/>
        </w:rPr>
        <w:t xml:space="preserve"> appliance and automating said test cases using </w:t>
      </w:r>
      <w:r w:rsidRPr="000F7506">
        <w:rPr>
          <w:rFonts w:cs="Arial"/>
          <w:b/>
          <w:sz w:val="24"/>
          <w:szCs w:val="22"/>
        </w:rPr>
        <w:t>python</w:t>
      </w:r>
      <w:r w:rsidRPr="000F7506">
        <w:rPr>
          <w:rFonts w:cs="Arial"/>
          <w:sz w:val="24"/>
          <w:szCs w:val="22"/>
        </w:rPr>
        <w:t xml:space="preserve"> </w:t>
      </w:r>
      <w:r>
        <w:rPr>
          <w:rFonts w:cs="Arial"/>
          <w:sz w:val="24"/>
          <w:szCs w:val="22"/>
        </w:rPr>
        <w:t>scripting language</w:t>
      </w:r>
    </w:p>
    <w:p w:rsidRPr="00576878" w:rsidR="00576878" w:rsidP="006F6CBC" w:rsidRDefault="00576878" w14:paraId="0FB882CF" w14:textId="77777777">
      <w:pPr>
        <w:pStyle w:val="ListParagraph"/>
        <w:numPr>
          <w:ilvl w:val="0"/>
          <w:numId w:val="50"/>
        </w:numPr>
        <w:rPr>
          <w:rFonts w:cs="Arial"/>
          <w:b/>
          <w:sz w:val="24"/>
          <w:szCs w:val="22"/>
        </w:rPr>
      </w:pPr>
      <w:r>
        <w:rPr>
          <w:rFonts w:cs="Arial"/>
          <w:sz w:val="24"/>
          <w:szCs w:val="22"/>
        </w:rPr>
        <w:t xml:space="preserve">Working knowledge of the following python modules: </w:t>
      </w:r>
      <w:r w:rsidR="00787182">
        <w:rPr>
          <w:rFonts w:cs="Arial"/>
          <w:b/>
          <w:sz w:val="24"/>
          <w:szCs w:val="22"/>
        </w:rPr>
        <w:t>l</w:t>
      </w:r>
      <w:r w:rsidRPr="00576878">
        <w:rPr>
          <w:rFonts w:cs="Arial"/>
          <w:b/>
          <w:sz w:val="24"/>
          <w:szCs w:val="22"/>
        </w:rPr>
        <w:t>ogging, sys, requests, json, paramiko, os, time, HTMLParser, urllib2</w:t>
      </w:r>
      <w:r w:rsidR="00003BAC">
        <w:rPr>
          <w:rFonts w:cs="Arial"/>
          <w:b/>
          <w:sz w:val="24"/>
          <w:szCs w:val="22"/>
        </w:rPr>
        <w:t xml:space="preserve">, </w:t>
      </w:r>
      <w:r w:rsidRPr="00003BAC" w:rsidR="00003BAC">
        <w:rPr>
          <w:rFonts w:cs="Arial"/>
          <w:b/>
          <w:sz w:val="24"/>
          <w:szCs w:val="22"/>
        </w:rPr>
        <w:t>ftplib</w:t>
      </w:r>
      <w:r w:rsidR="006F6CBC">
        <w:rPr>
          <w:rFonts w:cs="Arial"/>
          <w:b/>
          <w:sz w:val="24"/>
          <w:szCs w:val="22"/>
        </w:rPr>
        <w:t xml:space="preserve">, </w:t>
      </w:r>
      <w:r w:rsidRPr="006F6CBC" w:rsidR="006F6CBC">
        <w:rPr>
          <w:rFonts w:cs="Arial"/>
          <w:b/>
          <w:sz w:val="24"/>
          <w:szCs w:val="22"/>
        </w:rPr>
        <w:t>BeautifulSoup</w:t>
      </w:r>
    </w:p>
    <w:p w:rsidR="005070DD" w:rsidP="008A6072" w:rsidRDefault="005070DD" w14:paraId="4C6F57EA" w14:textId="77777777">
      <w:pPr>
        <w:pStyle w:val="ListParagraph"/>
        <w:numPr>
          <w:ilvl w:val="0"/>
          <w:numId w:val="50"/>
        </w:numPr>
        <w:rPr>
          <w:rFonts w:cs="Arial"/>
          <w:sz w:val="24"/>
          <w:szCs w:val="22"/>
        </w:rPr>
      </w:pPr>
      <w:r>
        <w:rPr>
          <w:rFonts w:cs="Arial"/>
          <w:sz w:val="24"/>
          <w:szCs w:val="22"/>
        </w:rPr>
        <w:t xml:space="preserve">IDE environment used is </w:t>
      </w:r>
      <w:r w:rsidRPr="00206EAE">
        <w:rPr>
          <w:rFonts w:cs="Arial"/>
          <w:b/>
          <w:sz w:val="24"/>
          <w:szCs w:val="22"/>
        </w:rPr>
        <w:t>PyCharm</w:t>
      </w:r>
      <w:r>
        <w:rPr>
          <w:rFonts w:cs="Arial"/>
          <w:sz w:val="24"/>
          <w:szCs w:val="22"/>
        </w:rPr>
        <w:t xml:space="preserve">, </w:t>
      </w:r>
      <w:r w:rsidRPr="00206EAE">
        <w:rPr>
          <w:rFonts w:cs="Arial"/>
          <w:b/>
          <w:sz w:val="24"/>
          <w:szCs w:val="22"/>
        </w:rPr>
        <w:t>Notepad</w:t>
      </w:r>
      <w:r>
        <w:rPr>
          <w:rFonts w:cs="Arial"/>
          <w:sz w:val="24"/>
          <w:szCs w:val="22"/>
        </w:rPr>
        <w:t>++</w:t>
      </w:r>
      <w:r w:rsidR="001C3D34">
        <w:rPr>
          <w:rFonts w:cs="Arial"/>
          <w:sz w:val="24"/>
          <w:szCs w:val="22"/>
        </w:rPr>
        <w:t xml:space="preserve">, </w:t>
      </w:r>
      <w:r w:rsidRPr="00F001E9" w:rsidR="00F001E9">
        <w:rPr>
          <w:rFonts w:cs="Arial"/>
          <w:b/>
          <w:sz w:val="24"/>
          <w:szCs w:val="22"/>
        </w:rPr>
        <w:t>Sublime Text</w:t>
      </w:r>
      <w:r w:rsidR="00F001E9">
        <w:rPr>
          <w:rFonts w:cs="Arial"/>
          <w:sz w:val="24"/>
          <w:szCs w:val="22"/>
        </w:rPr>
        <w:t xml:space="preserve">, </w:t>
      </w:r>
      <w:r w:rsidRPr="001C3D34" w:rsidR="001C3D34">
        <w:rPr>
          <w:rFonts w:cs="Arial"/>
          <w:b/>
          <w:sz w:val="24"/>
          <w:szCs w:val="22"/>
        </w:rPr>
        <w:t>Postman, Jenkins</w:t>
      </w:r>
      <w:r w:rsidR="00B427FE">
        <w:rPr>
          <w:rFonts w:cs="Arial"/>
          <w:b/>
          <w:sz w:val="24"/>
          <w:szCs w:val="22"/>
        </w:rPr>
        <w:t>, Google Chrome JSON Editor</w:t>
      </w:r>
      <w:r w:rsidR="00B73953">
        <w:rPr>
          <w:rFonts w:cs="Arial"/>
          <w:b/>
          <w:sz w:val="24"/>
          <w:szCs w:val="22"/>
        </w:rPr>
        <w:t>, and Github</w:t>
      </w:r>
      <w:r w:rsidR="00483744">
        <w:rPr>
          <w:rFonts w:cs="Arial"/>
          <w:b/>
          <w:sz w:val="24"/>
          <w:szCs w:val="22"/>
        </w:rPr>
        <w:t>/git</w:t>
      </w:r>
    </w:p>
    <w:p w:rsidR="00267125" w:rsidP="008A6072" w:rsidRDefault="00267125" w14:paraId="210FF15E" w14:textId="77777777">
      <w:pPr>
        <w:pStyle w:val="ListParagraph"/>
        <w:numPr>
          <w:ilvl w:val="0"/>
          <w:numId w:val="50"/>
        </w:numPr>
        <w:rPr>
          <w:rFonts w:cs="Arial"/>
          <w:sz w:val="24"/>
          <w:szCs w:val="22"/>
        </w:rPr>
      </w:pPr>
      <w:r>
        <w:rPr>
          <w:rFonts w:cs="Arial"/>
          <w:sz w:val="24"/>
          <w:szCs w:val="22"/>
        </w:rPr>
        <w:lastRenderedPageBreak/>
        <w:t>Intermediate knowledge and practice of using OOP concepts, including the use of classes, methods, class inheritance, class instances, strings, lists, dictionaries, tuples,</w:t>
      </w:r>
      <w:r w:rsidR="00FD5F2D">
        <w:rPr>
          <w:rFonts w:cs="Arial"/>
          <w:sz w:val="24"/>
          <w:szCs w:val="22"/>
        </w:rPr>
        <w:t xml:space="preserve"> MRO</w:t>
      </w:r>
      <w:r>
        <w:rPr>
          <w:rFonts w:cs="Arial"/>
          <w:sz w:val="24"/>
          <w:szCs w:val="22"/>
        </w:rPr>
        <w:t xml:space="preserve"> etc.</w:t>
      </w:r>
    </w:p>
    <w:p w:rsidR="00EA1EC6" w:rsidP="008A6072" w:rsidRDefault="55019AA3" w14:paraId="58C2C1F7" w14:textId="77777777">
      <w:pPr>
        <w:pStyle w:val="ListParagraph"/>
        <w:numPr>
          <w:ilvl w:val="0"/>
          <w:numId w:val="50"/>
        </w:numPr>
        <w:rPr>
          <w:rFonts w:cs="Arial"/>
          <w:sz w:val="24"/>
          <w:szCs w:val="24"/>
        </w:rPr>
      </w:pPr>
      <w:r w:rsidRPr="55019AA3">
        <w:rPr>
          <w:rFonts w:cs="Arial"/>
          <w:sz w:val="24"/>
          <w:szCs w:val="24"/>
        </w:rPr>
        <w:t xml:space="preserve">Work in an </w:t>
      </w:r>
      <w:r w:rsidRPr="55019AA3">
        <w:rPr>
          <w:rFonts w:cs="Arial"/>
          <w:b/>
          <w:bCs/>
          <w:sz w:val="24"/>
          <w:szCs w:val="24"/>
        </w:rPr>
        <w:t>Agile/SCRUM</w:t>
      </w:r>
      <w:r w:rsidRPr="55019AA3">
        <w:rPr>
          <w:rFonts w:cs="Arial"/>
          <w:sz w:val="24"/>
          <w:szCs w:val="24"/>
        </w:rPr>
        <w:t xml:space="preserve"> development methodology</w:t>
      </w:r>
    </w:p>
    <w:p w:rsidR="003740B8" w:rsidP="008A6072" w:rsidRDefault="55019AA3" w14:paraId="32091A50" w14:textId="77777777">
      <w:pPr>
        <w:pStyle w:val="ListParagraph"/>
        <w:numPr>
          <w:ilvl w:val="0"/>
          <w:numId w:val="50"/>
        </w:numPr>
        <w:rPr>
          <w:rFonts w:cs="Arial"/>
          <w:sz w:val="24"/>
          <w:szCs w:val="24"/>
        </w:rPr>
      </w:pPr>
      <w:r w:rsidRPr="55019AA3">
        <w:rPr>
          <w:rFonts w:cs="Arial"/>
          <w:sz w:val="24"/>
          <w:szCs w:val="24"/>
        </w:rPr>
        <w:t>Experience with using Rally to create user stories and track them through the Agile sprint planning process</w:t>
      </w:r>
    </w:p>
    <w:p w:rsidR="008A6072" w:rsidP="002B5CE0" w:rsidRDefault="008A6072" w14:paraId="60061E4C" w14:textId="77777777">
      <w:pPr>
        <w:rPr>
          <w:rFonts w:cs="Arial"/>
          <w:b/>
          <w:sz w:val="24"/>
          <w:szCs w:val="22"/>
        </w:rPr>
      </w:pPr>
    </w:p>
    <w:p w:rsidR="0076191C" w:rsidP="002B5CE0" w:rsidRDefault="0076191C" w14:paraId="44EAFD9C" w14:textId="77777777">
      <w:pPr>
        <w:rPr>
          <w:rFonts w:cs="Arial"/>
          <w:b/>
          <w:sz w:val="24"/>
          <w:szCs w:val="22"/>
        </w:rPr>
      </w:pPr>
    </w:p>
    <w:p w:rsidR="0076191C" w:rsidP="002B5CE0" w:rsidRDefault="0076191C" w14:paraId="4B94D5A5" w14:textId="77777777">
      <w:pPr>
        <w:rPr>
          <w:rFonts w:cs="Arial"/>
          <w:b/>
          <w:sz w:val="24"/>
          <w:szCs w:val="22"/>
        </w:rPr>
      </w:pPr>
    </w:p>
    <w:p w:rsidR="0076191C" w:rsidP="002B5CE0" w:rsidRDefault="0076191C" w14:paraId="3DEEC669" w14:textId="77777777">
      <w:pPr>
        <w:rPr>
          <w:rFonts w:cs="Arial"/>
          <w:b/>
          <w:sz w:val="24"/>
          <w:szCs w:val="22"/>
        </w:rPr>
      </w:pPr>
    </w:p>
    <w:p w:rsidR="0076191C" w:rsidP="002B5CE0" w:rsidRDefault="0076191C" w14:paraId="3656B9AB" w14:textId="77777777">
      <w:pPr>
        <w:rPr>
          <w:rFonts w:cs="Arial"/>
          <w:b/>
          <w:sz w:val="24"/>
          <w:szCs w:val="22"/>
        </w:rPr>
      </w:pPr>
    </w:p>
    <w:p w:rsidR="0076191C" w:rsidP="002B5CE0" w:rsidRDefault="0076191C" w14:paraId="45FB0818" w14:textId="77777777">
      <w:pPr>
        <w:rPr>
          <w:rFonts w:cs="Arial"/>
          <w:b/>
          <w:sz w:val="24"/>
          <w:szCs w:val="22"/>
        </w:rPr>
      </w:pPr>
    </w:p>
    <w:p w:rsidR="002B5CE0" w:rsidP="55019AA3" w:rsidRDefault="55019AA3" w14:paraId="2BA4ED07" w14:textId="44A82996">
      <w:pPr>
        <w:rPr>
          <w:rFonts w:cs="Arial"/>
          <w:b/>
          <w:bCs/>
          <w:sz w:val="24"/>
          <w:szCs w:val="24"/>
        </w:rPr>
      </w:pPr>
      <w:r w:rsidRPr="55019AA3">
        <w:rPr>
          <w:rFonts w:cs="Arial"/>
          <w:b/>
          <w:bCs/>
          <w:sz w:val="24"/>
          <w:szCs w:val="24"/>
        </w:rPr>
        <w:t>EMULEX CORP, COSTA MESA, CA</w:t>
      </w:r>
      <w:r w:rsidR="009A3331">
        <w:tab/>
      </w:r>
      <w:r w:rsidR="009A3331">
        <w:tab/>
      </w:r>
      <w:r w:rsidR="009A3331">
        <w:tab/>
      </w:r>
      <w:r w:rsidR="009A3331">
        <w:tab/>
      </w:r>
      <w:r w:rsidR="009A3331">
        <w:tab/>
      </w:r>
      <w:r w:rsidRPr="55019AA3">
        <w:rPr>
          <w:rFonts w:cs="Arial"/>
          <w:b/>
          <w:bCs/>
          <w:sz w:val="24"/>
          <w:szCs w:val="24"/>
        </w:rPr>
        <w:t xml:space="preserve">           April 2014 – June, 2015</w:t>
      </w:r>
    </w:p>
    <w:p w:rsidR="009A3331" w:rsidP="002B5CE0" w:rsidRDefault="009A3331" w14:paraId="548C78FE" w14:textId="77777777">
      <w:pPr>
        <w:rPr>
          <w:rFonts w:cs="Arial"/>
          <w:b/>
          <w:sz w:val="24"/>
          <w:szCs w:val="22"/>
        </w:rPr>
      </w:pPr>
      <w:r>
        <w:rPr>
          <w:rFonts w:cs="Arial"/>
          <w:b/>
          <w:sz w:val="24"/>
          <w:szCs w:val="22"/>
        </w:rPr>
        <w:t>SOFTWARE QA AUTOMATION ENGINEER</w:t>
      </w:r>
      <w:r w:rsidR="00A41852">
        <w:rPr>
          <w:rFonts w:cs="Arial"/>
          <w:b/>
          <w:sz w:val="24"/>
          <w:szCs w:val="22"/>
        </w:rPr>
        <w:t xml:space="preserve"> </w:t>
      </w:r>
    </w:p>
    <w:p w:rsidRPr="005D2032" w:rsidR="009A3331" w:rsidP="009A3331" w:rsidRDefault="009A3331" w14:paraId="7728B288" w14:textId="77777777">
      <w:pPr>
        <w:pStyle w:val="ListParagraph"/>
        <w:numPr>
          <w:ilvl w:val="0"/>
          <w:numId w:val="48"/>
        </w:numPr>
        <w:snapToGrid w:val="0"/>
        <w:rPr>
          <w:bCs/>
          <w:color w:val="000000"/>
          <w:sz w:val="24"/>
          <w:szCs w:val="24"/>
        </w:rPr>
      </w:pPr>
      <w:r w:rsidRPr="005D2032">
        <w:rPr>
          <w:bCs/>
          <w:color w:val="000000"/>
          <w:sz w:val="24"/>
          <w:szCs w:val="24"/>
        </w:rPr>
        <w:t xml:space="preserve">Member of the automation team responsible for the upkeep and maintenance of the Automation hardware including FC/FCoE switches, servers, SAN arrays.  Also, responsible for automating test cases in </w:t>
      </w:r>
      <w:r w:rsidRPr="005D2032">
        <w:rPr>
          <w:b/>
          <w:bCs/>
          <w:color w:val="000000"/>
          <w:sz w:val="24"/>
          <w:szCs w:val="24"/>
        </w:rPr>
        <w:t>Perl</w:t>
      </w:r>
      <w:r w:rsidR="00866492">
        <w:rPr>
          <w:b/>
          <w:bCs/>
          <w:color w:val="000000"/>
          <w:sz w:val="24"/>
          <w:szCs w:val="24"/>
        </w:rPr>
        <w:t xml:space="preserve"> and Python</w:t>
      </w:r>
      <w:r w:rsidRPr="005D2032">
        <w:rPr>
          <w:b/>
          <w:bCs/>
          <w:color w:val="000000"/>
          <w:sz w:val="24"/>
          <w:szCs w:val="24"/>
        </w:rPr>
        <w:t xml:space="preserve"> scripting language</w:t>
      </w:r>
      <w:r w:rsidR="00866492">
        <w:rPr>
          <w:b/>
          <w:bCs/>
          <w:color w:val="000000"/>
          <w:sz w:val="24"/>
          <w:szCs w:val="24"/>
        </w:rPr>
        <w:t>s</w:t>
      </w:r>
      <w:r w:rsidR="002B1A21">
        <w:rPr>
          <w:bCs/>
          <w:color w:val="000000"/>
          <w:sz w:val="24"/>
          <w:szCs w:val="24"/>
        </w:rPr>
        <w:t xml:space="preserve"> based on test case design steps in </w:t>
      </w:r>
      <w:r w:rsidRPr="002B1A21" w:rsidR="002B1A21">
        <w:rPr>
          <w:b/>
          <w:bCs/>
          <w:color w:val="000000"/>
          <w:sz w:val="24"/>
          <w:szCs w:val="24"/>
        </w:rPr>
        <w:t>HPQC</w:t>
      </w:r>
      <w:r w:rsidR="00697F34">
        <w:rPr>
          <w:b/>
          <w:bCs/>
          <w:color w:val="000000"/>
          <w:sz w:val="24"/>
          <w:szCs w:val="24"/>
        </w:rPr>
        <w:t>.</w:t>
      </w:r>
    </w:p>
    <w:p w:rsidRPr="005D2032" w:rsidR="009A3331" w:rsidP="009A3331" w:rsidRDefault="009A3331" w14:paraId="6F97ED30" w14:textId="77777777">
      <w:pPr>
        <w:pStyle w:val="ListParagraph"/>
        <w:numPr>
          <w:ilvl w:val="0"/>
          <w:numId w:val="48"/>
        </w:numPr>
        <w:snapToGrid w:val="0"/>
        <w:rPr>
          <w:bCs/>
          <w:color w:val="000000"/>
          <w:sz w:val="24"/>
          <w:szCs w:val="24"/>
        </w:rPr>
      </w:pPr>
      <w:r w:rsidRPr="005D2032">
        <w:rPr>
          <w:bCs/>
          <w:color w:val="000000"/>
          <w:sz w:val="24"/>
          <w:szCs w:val="24"/>
        </w:rPr>
        <w:t>Hands on experience with installing/Configuring and testing</w:t>
      </w:r>
      <w:r w:rsidR="00245589">
        <w:rPr>
          <w:bCs/>
          <w:color w:val="000000"/>
          <w:sz w:val="24"/>
          <w:szCs w:val="24"/>
        </w:rPr>
        <w:t xml:space="preserve"> HBA (Fiber Channel) and CNA(NIC and FCoE) adapters</w:t>
      </w:r>
      <w:r w:rsidRPr="005D2032">
        <w:rPr>
          <w:bCs/>
          <w:color w:val="000000"/>
          <w:sz w:val="24"/>
          <w:szCs w:val="24"/>
        </w:rPr>
        <w:t xml:space="preserve"> in Linux ver 5, 6, 7, ESX 5.0, 5.1, and 5.5, and Windows server 2008 and 2012.</w:t>
      </w:r>
      <w:r w:rsidR="00245589">
        <w:rPr>
          <w:bCs/>
          <w:color w:val="000000"/>
          <w:sz w:val="24"/>
          <w:szCs w:val="24"/>
        </w:rPr>
        <w:t xml:space="preserve"> </w:t>
      </w:r>
    </w:p>
    <w:p w:rsidRPr="005D2032" w:rsidR="009A3331" w:rsidP="009A3331" w:rsidRDefault="00DE6FD4" w14:paraId="6B89DE20" w14:textId="77777777">
      <w:pPr>
        <w:pStyle w:val="ListParagraph"/>
        <w:numPr>
          <w:ilvl w:val="0"/>
          <w:numId w:val="48"/>
        </w:numPr>
        <w:snapToGrid w:val="0"/>
        <w:rPr>
          <w:bCs/>
          <w:color w:val="000000"/>
          <w:sz w:val="24"/>
          <w:szCs w:val="24"/>
        </w:rPr>
      </w:pPr>
      <w:r>
        <w:rPr>
          <w:bCs/>
          <w:color w:val="000000"/>
          <w:sz w:val="24"/>
          <w:szCs w:val="24"/>
        </w:rPr>
        <w:t>Posted</w:t>
      </w:r>
      <w:r w:rsidRPr="005D2032" w:rsidR="009A3331">
        <w:rPr>
          <w:bCs/>
          <w:color w:val="000000"/>
          <w:sz w:val="24"/>
          <w:szCs w:val="24"/>
        </w:rPr>
        <w:t xml:space="preserve"> </w:t>
      </w:r>
      <w:r w:rsidR="00245589">
        <w:rPr>
          <w:bCs/>
          <w:color w:val="000000"/>
          <w:sz w:val="24"/>
          <w:szCs w:val="24"/>
        </w:rPr>
        <w:t>automation test results</w:t>
      </w:r>
      <w:r w:rsidRPr="005D2032" w:rsidR="009A3331">
        <w:rPr>
          <w:bCs/>
          <w:color w:val="000000"/>
          <w:sz w:val="24"/>
          <w:szCs w:val="24"/>
        </w:rPr>
        <w:t xml:space="preserve"> </w:t>
      </w:r>
      <w:r w:rsidR="00250531">
        <w:rPr>
          <w:bCs/>
          <w:color w:val="000000"/>
          <w:sz w:val="24"/>
          <w:szCs w:val="24"/>
        </w:rPr>
        <w:t>to</w:t>
      </w:r>
      <w:r w:rsidRPr="005D2032" w:rsidR="009A3331">
        <w:rPr>
          <w:bCs/>
          <w:color w:val="000000"/>
          <w:sz w:val="24"/>
          <w:szCs w:val="24"/>
        </w:rPr>
        <w:t xml:space="preserve"> </w:t>
      </w:r>
      <w:r w:rsidRPr="005D2032" w:rsidR="009A3331">
        <w:rPr>
          <w:b/>
          <w:bCs/>
          <w:color w:val="000000"/>
          <w:sz w:val="24"/>
          <w:szCs w:val="24"/>
        </w:rPr>
        <w:t>HP Quality Center</w:t>
      </w:r>
      <w:r w:rsidRPr="005D2032" w:rsidR="009A3331">
        <w:rPr>
          <w:bCs/>
          <w:color w:val="000000"/>
          <w:sz w:val="24"/>
          <w:szCs w:val="24"/>
        </w:rPr>
        <w:t>.</w:t>
      </w:r>
    </w:p>
    <w:p w:rsidRPr="005D2032" w:rsidR="009A3331" w:rsidP="009A3331" w:rsidRDefault="009A3331" w14:paraId="124F620C" w14:textId="77777777">
      <w:pPr>
        <w:pStyle w:val="ListParagraph"/>
        <w:numPr>
          <w:ilvl w:val="0"/>
          <w:numId w:val="48"/>
        </w:numPr>
        <w:snapToGrid w:val="0"/>
        <w:rPr>
          <w:bCs/>
          <w:color w:val="000000"/>
          <w:sz w:val="24"/>
          <w:szCs w:val="24"/>
        </w:rPr>
      </w:pPr>
      <w:r w:rsidRPr="005D2032">
        <w:rPr>
          <w:bCs/>
          <w:color w:val="000000"/>
          <w:sz w:val="24"/>
          <w:szCs w:val="24"/>
        </w:rPr>
        <w:t xml:space="preserve">Troubleshooting issues found with FC/FCoE </w:t>
      </w:r>
      <w:r w:rsidR="002B1A21">
        <w:rPr>
          <w:bCs/>
          <w:color w:val="000000"/>
          <w:sz w:val="24"/>
          <w:szCs w:val="24"/>
        </w:rPr>
        <w:t>Linux, Windows, and ESX drivers, including analyzing test results and failure logs</w:t>
      </w:r>
      <w:r w:rsidR="00697F34">
        <w:rPr>
          <w:bCs/>
          <w:color w:val="000000"/>
          <w:sz w:val="24"/>
          <w:szCs w:val="24"/>
        </w:rPr>
        <w:t xml:space="preserve"> and submitting software/driver/firmware bugs via </w:t>
      </w:r>
      <w:r w:rsidRPr="00800584" w:rsidR="00697F34">
        <w:rPr>
          <w:b/>
          <w:bCs/>
          <w:color w:val="000000"/>
          <w:sz w:val="24"/>
          <w:szCs w:val="24"/>
        </w:rPr>
        <w:t>Bugzilla</w:t>
      </w:r>
      <w:r w:rsidR="00800584">
        <w:rPr>
          <w:bCs/>
          <w:color w:val="000000"/>
          <w:sz w:val="24"/>
          <w:szCs w:val="24"/>
        </w:rPr>
        <w:t xml:space="preserve"> defect </w:t>
      </w:r>
      <w:r w:rsidR="00697F34">
        <w:rPr>
          <w:bCs/>
          <w:color w:val="000000"/>
          <w:sz w:val="24"/>
          <w:szCs w:val="24"/>
        </w:rPr>
        <w:t>tracking software.</w:t>
      </w:r>
    </w:p>
    <w:p w:rsidRPr="005D2032" w:rsidR="009A3331" w:rsidP="009A3331" w:rsidRDefault="009A3331" w14:paraId="22ACB63F" w14:textId="77777777">
      <w:pPr>
        <w:pStyle w:val="ListParagraph"/>
        <w:numPr>
          <w:ilvl w:val="0"/>
          <w:numId w:val="48"/>
        </w:numPr>
        <w:snapToGrid w:val="0"/>
        <w:rPr>
          <w:bCs/>
          <w:color w:val="000000"/>
          <w:sz w:val="24"/>
          <w:szCs w:val="24"/>
        </w:rPr>
      </w:pPr>
      <w:r w:rsidRPr="005D2032">
        <w:rPr>
          <w:bCs/>
          <w:color w:val="000000"/>
          <w:sz w:val="24"/>
          <w:szCs w:val="24"/>
        </w:rPr>
        <w:t>Automated the installation and configuration of Windows and Linux systems to prepare them for test automation framework.</w:t>
      </w:r>
    </w:p>
    <w:p w:rsidRPr="005D2032" w:rsidR="009A3331" w:rsidP="009A3331" w:rsidRDefault="009A3331" w14:paraId="4AC3DBB9" w14:textId="77777777">
      <w:pPr>
        <w:pStyle w:val="ListParagraph"/>
        <w:numPr>
          <w:ilvl w:val="0"/>
          <w:numId w:val="48"/>
        </w:numPr>
        <w:snapToGrid w:val="0"/>
        <w:rPr>
          <w:bCs/>
          <w:color w:val="000000"/>
          <w:sz w:val="24"/>
          <w:szCs w:val="24"/>
        </w:rPr>
      </w:pPr>
      <w:r w:rsidRPr="005D2032">
        <w:rPr>
          <w:bCs/>
          <w:color w:val="000000"/>
          <w:sz w:val="24"/>
          <w:szCs w:val="24"/>
        </w:rPr>
        <w:t>My development environment</w:t>
      </w:r>
      <w:r w:rsidR="00245589">
        <w:rPr>
          <w:bCs/>
          <w:color w:val="000000"/>
          <w:sz w:val="24"/>
          <w:szCs w:val="24"/>
        </w:rPr>
        <w:t xml:space="preserve"> included</w:t>
      </w:r>
      <w:r w:rsidRPr="005D2032">
        <w:rPr>
          <w:bCs/>
          <w:color w:val="000000"/>
          <w:sz w:val="24"/>
          <w:szCs w:val="24"/>
        </w:rPr>
        <w:t xml:space="preserve"> using Notepad++ and submitting</w:t>
      </w:r>
      <w:r w:rsidR="00245589">
        <w:rPr>
          <w:bCs/>
          <w:color w:val="000000"/>
          <w:sz w:val="24"/>
          <w:szCs w:val="24"/>
        </w:rPr>
        <w:t xml:space="preserve"> Perl</w:t>
      </w:r>
      <w:r w:rsidR="00F87972">
        <w:rPr>
          <w:bCs/>
          <w:color w:val="000000"/>
          <w:sz w:val="24"/>
          <w:szCs w:val="24"/>
        </w:rPr>
        <w:t xml:space="preserve"> and Python source</w:t>
      </w:r>
      <w:r w:rsidR="00245589">
        <w:rPr>
          <w:bCs/>
          <w:color w:val="000000"/>
          <w:sz w:val="24"/>
          <w:szCs w:val="24"/>
        </w:rPr>
        <w:t xml:space="preserve"> code </w:t>
      </w:r>
      <w:r w:rsidR="002B1A21">
        <w:rPr>
          <w:bCs/>
          <w:color w:val="000000"/>
          <w:sz w:val="24"/>
          <w:szCs w:val="24"/>
        </w:rPr>
        <w:t xml:space="preserve">for </w:t>
      </w:r>
      <w:r w:rsidRPr="005D2032" w:rsidR="002B1A21">
        <w:rPr>
          <w:bCs/>
          <w:color w:val="000000"/>
          <w:sz w:val="24"/>
          <w:szCs w:val="24"/>
        </w:rPr>
        <w:t>test</w:t>
      </w:r>
      <w:r w:rsidRPr="005D2032">
        <w:rPr>
          <w:bCs/>
          <w:color w:val="000000"/>
          <w:sz w:val="24"/>
          <w:szCs w:val="24"/>
        </w:rPr>
        <w:t xml:space="preserve"> cases and code changes via </w:t>
      </w:r>
      <w:r w:rsidRPr="0043168C">
        <w:rPr>
          <w:b/>
          <w:bCs/>
          <w:color w:val="000000"/>
          <w:sz w:val="24"/>
          <w:szCs w:val="24"/>
        </w:rPr>
        <w:t>Tortoise SVN</w:t>
      </w:r>
      <w:r w:rsidR="00C31512">
        <w:rPr>
          <w:b/>
          <w:bCs/>
          <w:color w:val="000000"/>
          <w:sz w:val="24"/>
          <w:szCs w:val="24"/>
        </w:rPr>
        <w:t xml:space="preserve"> </w:t>
      </w:r>
      <w:r w:rsidRPr="00035896" w:rsidR="00C31512">
        <w:rPr>
          <w:bCs/>
          <w:color w:val="000000"/>
          <w:sz w:val="24"/>
          <w:szCs w:val="24"/>
        </w:rPr>
        <w:t>version and</w:t>
      </w:r>
      <w:r w:rsidR="00035896">
        <w:rPr>
          <w:bCs/>
          <w:color w:val="000000"/>
          <w:sz w:val="24"/>
          <w:szCs w:val="24"/>
        </w:rPr>
        <w:t xml:space="preserve"> source</w:t>
      </w:r>
      <w:r w:rsidRPr="00035896" w:rsidR="00C31512">
        <w:rPr>
          <w:bCs/>
          <w:color w:val="000000"/>
          <w:sz w:val="24"/>
          <w:szCs w:val="24"/>
        </w:rPr>
        <w:t xml:space="preserve"> control software</w:t>
      </w:r>
      <w:r w:rsidRPr="005D2032">
        <w:rPr>
          <w:bCs/>
          <w:color w:val="000000"/>
          <w:sz w:val="24"/>
          <w:szCs w:val="24"/>
        </w:rPr>
        <w:t>.</w:t>
      </w:r>
    </w:p>
    <w:p w:rsidRPr="005D2032" w:rsidR="009A3331" w:rsidP="009A3331" w:rsidRDefault="005D2032" w14:paraId="570A9F4E" w14:textId="77777777">
      <w:pPr>
        <w:pStyle w:val="ListParagraph"/>
        <w:numPr>
          <w:ilvl w:val="0"/>
          <w:numId w:val="48"/>
        </w:numPr>
        <w:snapToGrid w:val="0"/>
        <w:rPr>
          <w:bCs/>
          <w:color w:val="000000"/>
          <w:sz w:val="24"/>
          <w:szCs w:val="24"/>
        </w:rPr>
      </w:pPr>
      <w:r w:rsidRPr="005D2032">
        <w:rPr>
          <w:bCs/>
          <w:color w:val="000000"/>
          <w:sz w:val="24"/>
          <w:szCs w:val="24"/>
        </w:rPr>
        <w:t>Responsible for maintaining ESX hosts and VMs</w:t>
      </w:r>
      <w:r w:rsidR="00B569F5">
        <w:rPr>
          <w:bCs/>
          <w:color w:val="000000"/>
          <w:sz w:val="24"/>
          <w:szCs w:val="24"/>
        </w:rPr>
        <w:t xml:space="preserve"> </w:t>
      </w:r>
      <w:r w:rsidRPr="005D2032">
        <w:rPr>
          <w:bCs/>
          <w:color w:val="000000"/>
          <w:sz w:val="24"/>
          <w:szCs w:val="24"/>
        </w:rPr>
        <w:t xml:space="preserve">(Linux and Windows) via </w:t>
      </w:r>
      <w:r w:rsidRPr="00A01601">
        <w:rPr>
          <w:b/>
          <w:bCs/>
          <w:color w:val="000000"/>
          <w:sz w:val="24"/>
          <w:szCs w:val="24"/>
        </w:rPr>
        <w:t>VSphere Server</w:t>
      </w:r>
      <w:r w:rsidR="000E6414">
        <w:rPr>
          <w:bCs/>
          <w:color w:val="000000"/>
          <w:sz w:val="24"/>
          <w:szCs w:val="24"/>
        </w:rPr>
        <w:t>.</w:t>
      </w:r>
    </w:p>
    <w:p w:rsidR="00800584" w:rsidP="005D2032" w:rsidRDefault="005D2032" w14:paraId="71BFD98C" w14:textId="77777777">
      <w:pPr>
        <w:pStyle w:val="ListParagraph"/>
        <w:numPr>
          <w:ilvl w:val="0"/>
          <w:numId w:val="48"/>
        </w:numPr>
        <w:snapToGrid w:val="0"/>
        <w:rPr>
          <w:bCs/>
          <w:color w:val="000000"/>
          <w:sz w:val="24"/>
          <w:szCs w:val="24"/>
        </w:rPr>
      </w:pPr>
      <w:r w:rsidRPr="00800584">
        <w:rPr>
          <w:bCs/>
          <w:color w:val="000000"/>
          <w:sz w:val="24"/>
          <w:szCs w:val="24"/>
        </w:rPr>
        <w:t>Hands on experience with Cisco 5548, 5010, and 5020 FCoE switches, Brocade 6505/6510 Fibre</w:t>
      </w:r>
      <w:r w:rsidRPr="00800584" w:rsidR="0043168C">
        <w:rPr>
          <w:bCs/>
          <w:color w:val="000000"/>
          <w:sz w:val="24"/>
          <w:szCs w:val="24"/>
        </w:rPr>
        <w:t xml:space="preserve"> Channel switches, and Dell, HP, and</w:t>
      </w:r>
      <w:r w:rsidRPr="00800584" w:rsidR="002B1A21">
        <w:rPr>
          <w:bCs/>
          <w:color w:val="000000"/>
          <w:sz w:val="24"/>
          <w:szCs w:val="24"/>
        </w:rPr>
        <w:t xml:space="preserve"> Fujitsu storage arrays</w:t>
      </w:r>
      <w:r w:rsidRPr="00800584" w:rsidR="00800584">
        <w:rPr>
          <w:bCs/>
          <w:color w:val="000000"/>
          <w:sz w:val="24"/>
          <w:szCs w:val="24"/>
        </w:rPr>
        <w:t xml:space="preserve">. </w:t>
      </w:r>
    </w:p>
    <w:p w:rsidRPr="00800584" w:rsidR="005D2032" w:rsidP="005D2032" w:rsidRDefault="005D2032" w14:paraId="59D32DBA" w14:textId="77777777">
      <w:pPr>
        <w:pStyle w:val="ListParagraph"/>
        <w:numPr>
          <w:ilvl w:val="0"/>
          <w:numId w:val="48"/>
        </w:numPr>
        <w:snapToGrid w:val="0"/>
        <w:rPr>
          <w:bCs/>
          <w:color w:val="000000"/>
          <w:sz w:val="24"/>
          <w:szCs w:val="24"/>
        </w:rPr>
      </w:pPr>
      <w:r w:rsidRPr="00800584">
        <w:rPr>
          <w:bCs/>
          <w:color w:val="000000"/>
          <w:sz w:val="24"/>
          <w:szCs w:val="24"/>
        </w:rPr>
        <w:t xml:space="preserve">Developed </w:t>
      </w:r>
      <w:r w:rsidRPr="00800584" w:rsidR="002B1A21">
        <w:rPr>
          <w:bCs/>
          <w:color w:val="000000"/>
          <w:sz w:val="24"/>
          <w:szCs w:val="24"/>
        </w:rPr>
        <w:t>Linux</w:t>
      </w:r>
      <w:r w:rsidR="00DE6FD4">
        <w:rPr>
          <w:bCs/>
          <w:color w:val="000000"/>
          <w:sz w:val="24"/>
          <w:szCs w:val="24"/>
        </w:rPr>
        <w:t xml:space="preserve"> shells</w:t>
      </w:r>
      <w:r w:rsidRPr="00800584">
        <w:rPr>
          <w:bCs/>
          <w:color w:val="000000"/>
          <w:sz w:val="24"/>
          <w:szCs w:val="24"/>
        </w:rPr>
        <w:t xml:space="preserve"> scripts to automate the installation and configuration of Linux systems under test.</w:t>
      </w:r>
    </w:p>
    <w:p w:rsidRPr="005D2032" w:rsidR="005D2032" w:rsidP="005D2032" w:rsidRDefault="005D2032" w14:paraId="24BC1550" w14:textId="77777777">
      <w:pPr>
        <w:pStyle w:val="ListParagraph"/>
        <w:numPr>
          <w:ilvl w:val="0"/>
          <w:numId w:val="48"/>
        </w:numPr>
        <w:snapToGrid w:val="0"/>
        <w:rPr>
          <w:bCs/>
          <w:color w:val="000000"/>
          <w:sz w:val="24"/>
          <w:szCs w:val="24"/>
        </w:rPr>
      </w:pPr>
      <w:r w:rsidRPr="005D2032">
        <w:rPr>
          <w:bCs/>
          <w:color w:val="000000"/>
          <w:sz w:val="24"/>
          <w:szCs w:val="24"/>
        </w:rPr>
        <w:t xml:space="preserve">I have a working understanding and experience with developing </w:t>
      </w:r>
      <w:r w:rsidRPr="00A01601" w:rsidR="002B1A21">
        <w:rPr>
          <w:b/>
          <w:bCs/>
          <w:color w:val="000000"/>
          <w:sz w:val="24"/>
          <w:szCs w:val="24"/>
        </w:rPr>
        <w:t>Perl</w:t>
      </w:r>
      <w:r w:rsidRPr="00A01601">
        <w:rPr>
          <w:b/>
          <w:bCs/>
          <w:color w:val="000000"/>
          <w:sz w:val="24"/>
          <w:szCs w:val="24"/>
        </w:rPr>
        <w:t xml:space="preserve"> scripts</w:t>
      </w:r>
      <w:r w:rsidRPr="005D2032">
        <w:rPr>
          <w:bCs/>
          <w:color w:val="000000"/>
          <w:sz w:val="24"/>
          <w:szCs w:val="24"/>
        </w:rPr>
        <w:t xml:space="preserve"> for automating test cases for testing </w:t>
      </w:r>
      <w:r w:rsidR="006E1511">
        <w:rPr>
          <w:bCs/>
          <w:color w:val="000000"/>
          <w:sz w:val="24"/>
          <w:szCs w:val="24"/>
        </w:rPr>
        <w:t xml:space="preserve">in </w:t>
      </w:r>
      <w:r w:rsidRPr="005D2032" w:rsidR="002B1A21">
        <w:rPr>
          <w:bCs/>
          <w:color w:val="000000"/>
          <w:sz w:val="24"/>
          <w:szCs w:val="24"/>
        </w:rPr>
        <w:t>Linux</w:t>
      </w:r>
      <w:r w:rsidRPr="005D2032">
        <w:rPr>
          <w:bCs/>
          <w:color w:val="000000"/>
          <w:sz w:val="24"/>
          <w:szCs w:val="24"/>
        </w:rPr>
        <w:t xml:space="preserve">, windows, </w:t>
      </w:r>
      <w:r w:rsidR="006E1511">
        <w:rPr>
          <w:bCs/>
          <w:color w:val="000000"/>
          <w:sz w:val="24"/>
          <w:szCs w:val="24"/>
        </w:rPr>
        <w:t xml:space="preserve">and </w:t>
      </w:r>
      <w:r w:rsidRPr="005D2032" w:rsidR="00B569F5">
        <w:rPr>
          <w:bCs/>
          <w:color w:val="000000"/>
          <w:sz w:val="24"/>
          <w:szCs w:val="24"/>
        </w:rPr>
        <w:t>ESX FC</w:t>
      </w:r>
      <w:r w:rsidRPr="005D2032">
        <w:rPr>
          <w:bCs/>
          <w:color w:val="000000"/>
          <w:sz w:val="24"/>
          <w:szCs w:val="24"/>
        </w:rPr>
        <w:t>/FCoE/NIC drivers.</w:t>
      </w:r>
    </w:p>
    <w:p w:rsidRPr="005D2032" w:rsidR="005D2032" w:rsidP="005D2032" w:rsidRDefault="005D2032" w14:paraId="17C062A4" w14:textId="77777777">
      <w:pPr>
        <w:pStyle w:val="ListParagraph"/>
        <w:numPr>
          <w:ilvl w:val="0"/>
          <w:numId w:val="48"/>
        </w:numPr>
        <w:snapToGrid w:val="0"/>
        <w:rPr>
          <w:bCs/>
          <w:color w:val="000000"/>
          <w:sz w:val="24"/>
          <w:szCs w:val="24"/>
        </w:rPr>
      </w:pPr>
      <w:r w:rsidRPr="005D2032">
        <w:rPr>
          <w:bCs/>
          <w:color w:val="000000"/>
          <w:sz w:val="24"/>
          <w:szCs w:val="24"/>
        </w:rPr>
        <w:t xml:space="preserve">Willing and able to learn new technologies and I work well collaborating with a team, but also a </w:t>
      </w:r>
      <w:r w:rsidRPr="005D2032" w:rsidR="000E6414">
        <w:rPr>
          <w:bCs/>
          <w:color w:val="000000"/>
          <w:sz w:val="24"/>
          <w:szCs w:val="24"/>
        </w:rPr>
        <w:t>self-starter</w:t>
      </w:r>
      <w:r w:rsidRPr="005D2032">
        <w:rPr>
          <w:bCs/>
          <w:color w:val="000000"/>
          <w:sz w:val="24"/>
          <w:szCs w:val="24"/>
        </w:rPr>
        <w:t xml:space="preserve"> and need little supervision to accomplish the tasks and duties given to me</w:t>
      </w:r>
      <w:r w:rsidR="000E6414">
        <w:rPr>
          <w:bCs/>
          <w:color w:val="000000"/>
          <w:sz w:val="24"/>
          <w:szCs w:val="24"/>
        </w:rPr>
        <w:t>.</w:t>
      </w:r>
    </w:p>
    <w:p w:rsidRPr="009A3331" w:rsidR="005D2032" w:rsidP="000E6414" w:rsidRDefault="005D2032" w14:paraId="049F31CB" w14:textId="77777777">
      <w:pPr>
        <w:pStyle w:val="ListParagraph"/>
        <w:snapToGrid w:val="0"/>
        <w:rPr>
          <w:rFonts w:ascii="Trajan Pro" w:hAnsi="Trajan Pro"/>
          <w:bCs/>
          <w:color w:val="000000"/>
          <w:sz w:val="24"/>
          <w:szCs w:val="24"/>
        </w:rPr>
      </w:pPr>
    </w:p>
    <w:p w:rsidR="009A3331" w:rsidP="009A3331" w:rsidRDefault="009A3331" w14:paraId="4F956F67" w14:textId="77777777">
      <w:pPr>
        <w:snapToGrid w:val="0"/>
        <w:rPr>
          <w:rFonts w:ascii="Trajan Pro" w:hAnsi="Trajan Pro"/>
          <w:b/>
          <w:bCs/>
          <w:color w:val="000000"/>
          <w:sz w:val="22"/>
          <w:szCs w:val="22"/>
        </w:rPr>
      </w:pPr>
      <w:r w:rsidRPr="003E76DC">
        <w:rPr>
          <w:rFonts w:ascii="Trajan Pro" w:hAnsi="Trajan Pro"/>
          <w:b/>
          <w:bCs/>
          <w:color w:val="000000"/>
          <w:sz w:val="22"/>
          <w:szCs w:val="22"/>
        </w:rPr>
        <w:t>G</w:t>
      </w:r>
      <w:r>
        <w:rPr>
          <w:rFonts w:ascii="Trajan Pro" w:hAnsi="Trajan Pro"/>
          <w:b/>
          <w:bCs/>
          <w:color w:val="000000"/>
          <w:sz w:val="22"/>
          <w:szCs w:val="22"/>
        </w:rPr>
        <w:t>REENWAVE</w:t>
      </w:r>
      <w:r w:rsidRPr="003E76DC">
        <w:rPr>
          <w:rFonts w:ascii="Trajan Pro" w:hAnsi="Trajan Pro"/>
          <w:b/>
          <w:bCs/>
          <w:color w:val="000000"/>
          <w:sz w:val="22"/>
          <w:szCs w:val="22"/>
        </w:rPr>
        <w:t xml:space="preserve"> R</w:t>
      </w:r>
      <w:r>
        <w:rPr>
          <w:rFonts w:ascii="Trajan Pro" w:hAnsi="Trajan Pro"/>
          <w:b/>
          <w:bCs/>
          <w:color w:val="000000"/>
          <w:sz w:val="22"/>
          <w:szCs w:val="22"/>
        </w:rPr>
        <w:t>EALITY, IRVINE, CA</w:t>
      </w:r>
      <w:r>
        <w:rPr>
          <w:rFonts w:ascii="Trajan Pro" w:hAnsi="Trajan Pro"/>
          <w:b/>
          <w:bCs/>
          <w:color w:val="000000"/>
          <w:sz w:val="22"/>
          <w:szCs w:val="22"/>
        </w:rPr>
        <w:tab/>
      </w:r>
      <w:r>
        <w:rPr>
          <w:rFonts w:ascii="Trajan Pro" w:hAnsi="Trajan Pro"/>
          <w:b/>
          <w:bCs/>
          <w:color w:val="000000"/>
          <w:sz w:val="22"/>
          <w:szCs w:val="22"/>
        </w:rPr>
        <w:tab/>
      </w:r>
      <w:r>
        <w:rPr>
          <w:rFonts w:ascii="Trajan Pro" w:hAnsi="Trajan Pro"/>
          <w:b/>
          <w:bCs/>
          <w:color w:val="000000"/>
          <w:sz w:val="22"/>
          <w:szCs w:val="22"/>
        </w:rPr>
        <w:tab/>
      </w:r>
      <w:r>
        <w:rPr>
          <w:rFonts w:ascii="Trajan Pro" w:hAnsi="Trajan Pro"/>
          <w:b/>
          <w:bCs/>
          <w:color w:val="000000"/>
          <w:sz w:val="22"/>
          <w:szCs w:val="22"/>
        </w:rPr>
        <w:tab/>
      </w:r>
      <w:r>
        <w:rPr>
          <w:rFonts w:ascii="Trajan Pro" w:hAnsi="Trajan Pro"/>
          <w:b/>
          <w:bCs/>
          <w:color w:val="000000"/>
          <w:sz w:val="22"/>
          <w:szCs w:val="22"/>
        </w:rPr>
        <w:tab/>
      </w:r>
      <w:r>
        <w:rPr>
          <w:rFonts w:ascii="Trajan Pro" w:hAnsi="Trajan Pro"/>
          <w:b/>
          <w:bCs/>
          <w:color w:val="000000"/>
          <w:sz w:val="22"/>
          <w:szCs w:val="22"/>
        </w:rPr>
        <w:t xml:space="preserve">    </w:t>
      </w:r>
      <w:r w:rsidR="00500F4B">
        <w:rPr>
          <w:rFonts w:ascii="Trajan Pro" w:hAnsi="Trajan Pro"/>
          <w:b/>
          <w:bCs/>
          <w:color w:val="000000"/>
          <w:sz w:val="22"/>
          <w:szCs w:val="22"/>
        </w:rPr>
        <w:t>October 2013</w:t>
      </w:r>
      <w:r>
        <w:rPr>
          <w:rFonts w:ascii="Trajan Pro" w:hAnsi="Trajan Pro"/>
          <w:b/>
          <w:bCs/>
          <w:color w:val="000000"/>
          <w:sz w:val="22"/>
          <w:szCs w:val="22"/>
        </w:rPr>
        <w:t xml:space="preserve"> – April 2014 </w:t>
      </w:r>
    </w:p>
    <w:p w:rsidRPr="003E76DC" w:rsidR="009A3331" w:rsidP="009A3331" w:rsidRDefault="009A3331" w14:paraId="4ED1B50A" w14:textId="77777777">
      <w:pPr>
        <w:snapToGrid w:val="0"/>
        <w:rPr>
          <w:rFonts w:ascii="Trajan Pro" w:hAnsi="Trajan Pro"/>
          <w:b/>
          <w:bCs/>
          <w:color w:val="000000"/>
          <w:sz w:val="22"/>
          <w:szCs w:val="22"/>
        </w:rPr>
      </w:pPr>
      <w:r w:rsidRPr="003E76DC">
        <w:rPr>
          <w:rFonts w:ascii="Trajan Pro" w:hAnsi="Trajan Pro"/>
          <w:b/>
          <w:bCs/>
          <w:color w:val="000000"/>
          <w:sz w:val="22"/>
          <w:szCs w:val="22"/>
        </w:rPr>
        <w:t>S</w:t>
      </w:r>
      <w:r>
        <w:rPr>
          <w:rFonts w:ascii="Trajan Pro" w:hAnsi="Trajan Pro"/>
          <w:b/>
          <w:bCs/>
          <w:color w:val="000000"/>
          <w:sz w:val="22"/>
          <w:szCs w:val="22"/>
        </w:rPr>
        <w:t>ENIOR</w:t>
      </w:r>
      <w:r w:rsidRPr="003E76DC">
        <w:rPr>
          <w:rFonts w:ascii="Trajan Pro" w:hAnsi="Trajan Pro"/>
          <w:b/>
          <w:bCs/>
          <w:color w:val="000000"/>
          <w:sz w:val="22"/>
          <w:szCs w:val="22"/>
        </w:rPr>
        <w:t xml:space="preserve"> QA E</w:t>
      </w:r>
      <w:r>
        <w:rPr>
          <w:rFonts w:ascii="Trajan Pro" w:hAnsi="Trajan Pro"/>
          <w:b/>
          <w:bCs/>
          <w:color w:val="000000"/>
          <w:sz w:val="22"/>
          <w:szCs w:val="22"/>
        </w:rPr>
        <w:t>NGINEER</w:t>
      </w:r>
    </w:p>
    <w:p w:rsidRPr="005D2032" w:rsidR="009A3331" w:rsidP="009A3331" w:rsidRDefault="009A3331" w14:paraId="30E78EEC" w14:textId="77777777">
      <w:pPr>
        <w:pStyle w:val="ListParagraph"/>
        <w:numPr>
          <w:ilvl w:val="0"/>
          <w:numId w:val="49"/>
        </w:numPr>
        <w:snapToGrid w:val="0"/>
        <w:spacing w:after="200" w:line="276" w:lineRule="auto"/>
        <w:contextualSpacing/>
        <w:rPr>
          <w:bCs/>
          <w:color w:val="000000"/>
          <w:sz w:val="24"/>
          <w:szCs w:val="24"/>
        </w:rPr>
      </w:pPr>
      <w:r w:rsidRPr="005D2032">
        <w:rPr>
          <w:bCs/>
          <w:color w:val="000000"/>
          <w:sz w:val="24"/>
          <w:szCs w:val="24"/>
        </w:rPr>
        <w:t>Lead QA engineer for the Intelligent Lighting project in Irvine, working with the QA team in Singapore testing mobile apps for the Android and iOS mobile devices.</w:t>
      </w:r>
    </w:p>
    <w:p w:rsidRPr="005D2032" w:rsidR="009A3331" w:rsidP="009A3331" w:rsidRDefault="009A3331" w14:paraId="15733B44" w14:textId="77777777">
      <w:pPr>
        <w:pStyle w:val="ListParagraph"/>
        <w:numPr>
          <w:ilvl w:val="0"/>
          <w:numId w:val="49"/>
        </w:numPr>
        <w:snapToGrid w:val="0"/>
        <w:spacing w:after="200" w:line="276" w:lineRule="auto"/>
        <w:contextualSpacing/>
        <w:rPr>
          <w:bCs/>
          <w:color w:val="000000"/>
          <w:sz w:val="24"/>
          <w:szCs w:val="24"/>
        </w:rPr>
      </w:pPr>
      <w:r w:rsidRPr="005D2032">
        <w:rPr>
          <w:bCs/>
          <w:color w:val="000000"/>
          <w:sz w:val="24"/>
          <w:szCs w:val="24"/>
        </w:rPr>
        <w:t xml:space="preserve">Tested </w:t>
      </w:r>
      <w:r w:rsidRPr="005D2032" w:rsidR="00B569F5">
        <w:rPr>
          <w:bCs/>
          <w:color w:val="000000"/>
          <w:sz w:val="24"/>
          <w:szCs w:val="24"/>
        </w:rPr>
        <w:t>Wi-Fi</w:t>
      </w:r>
      <w:r w:rsidRPr="005D2032">
        <w:rPr>
          <w:bCs/>
          <w:color w:val="000000"/>
          <w:sz w:val="24"/>
          <w:szCs w:val="24"/>
        </w:rPr>
        <w:t xml:space="preserve"> Lighting Gateway with </w:t>
      </w:r>
      <w:r w:rsidRPr="005D2032" w:rsidR="000E6414">
        <w:rPr>
          <w:bCs/>
          <w:color w:val="000000"/>
          <w:sz w:val="24"/>
          <w:szCs w:val="24"/>
        </w:rPr>
        <w:t>firmware</w:t>
      </w:r>
      <w:r w:rsidRPr="005D2032">
        <w:rPr>
          <w:bCs/>
          <w:color w:val="000000"/>
          <w:sz w:val="24"/>
          <w:szCs w:val="24"/>
        </w:rPr>
        <w:t xml:space="preserve"> that used 6LowPAN technology to communicate wirelessly  with Intelligent LED light bulbs</w:t>
      </w:r>
    </w:p>
    <w:p w:rsidRPr="005D2032" w:rsidR="009A3331" w:rsidP="009A3331" w:rsidRDefault="009A3331" w14:paraId="7BF9F6A7" w14:textId="77777777">
      <w:pPr>
        <w:pStyle w:val="ListParagraph"/>
        <w:numPr>
          <w:ilvl w:val="0"/>
          <w:numId w:val="49"/>
        </w:numPr>
        <w:snapToGrid w:val="0"/>
        <w:spacing w:after="200" w:line="276" w:lineRule="auto"/>
        <w:contextualSpacing/>
        <w:rPr>
          <w:bCs/>
          <w:color w:val="000000"/>
          <w:sz w:val="24"/>
          <w:szCs w:val="24"/>
        </w:rPr>
      </w:pPr>
      <w:r w:rsidRPr="005D2032">
        <w:rPr>
          <w:bCs/>
          <w:color w:val="000000"/>
          <w:sz w:val="24"/>
          <w:szCs w:val="24"/>
        </w:rPr>
        <w:t>Manually tested Android and iOS mobile apps in conjunction with Greenwave Reality’s Home2Cloud platform</w:t>
      </w:r>
    </w:p>
    <w:p w:rsidRPr="005D2032" w:rsidR="009A3331" w:rsidP="009A3331" w:rsidRDefault="009A3331" w14:paraId="3FAAAA3B" w14:textId="77777777">
      <w:pPr>
        <w:pStyle w:val="ListParagraph"/>
        <w:numPr>
          <w:ilvl w:val="0"/>
          <w:numId w:val="49"/>
        </w:numPr>
        <w:snapToGrid w:val="0"/>
        <w:spacing w:after="200" w:line="276" w:lineRule="auto"/>
        <w:contextualSpacing/>
        <w:rPr>
          <w:bCs/>
          <w:color w:val="000000"/>
          <w:sz w:val="24"/>
          <w:szCs w:val="24"/>
        </w:rPr>
      </w:pPr>
      <w:r w:rsidRPr="005D2032">
        <w:rPr>
          <w:bCs/>
          <w:color w:val="000000"/>
          <w:sz w:val="24"/>
          <w:szCs w:val="24"/>
        </w:rPr>
        <w:t>Used Redmine to create and track defects for the Cloud/backend, Lighting gateway, and mobile apps.</w:t>
      </w:r>
    </w:p>
    <w:p w:rsidRPr="005D2032" w:rsidR="009A3331" w:rsidP="009A3331" w:rsidRDefault="009A3331" w14:paraId="01578785" w14:textId="77777777">
      <w:pPr>
        <w:pStyle w:val="ListParagraph"/>
        <w:numPr>
          <w:ilvl w:val="0"/>
          <w:numId w:val="49"/>
        </w:numPr>
        <w:snapToGrid w:val="0"/>
        <w:spacing w:after="200" w:line="276" w:lineRule="auto"/>
        <w:contextualSpacing/>
        <w:rPr>
          <w:bCs/>
          <w:color w:val="000000"/>
          <w:sz w:val="24"/>
          <w:szCs w:val="24"/>
        </w:rPr>
      </w:pPr>
      <w:r w:rsidRPr="005D2032">
        <w:rPr>
          <w:bCs/>
          <w:color w:val="000000"/>
          <w:sz w:val="24"/>
          <w:szCs w:val="24"/>
        </w:rPr>
        <w:t xml:space="preserve">Used TestRail to create/modify test plans, </w:t>
      </w:r>
      <w:r w:rsidRPr="005D2032" w:rsidR="00B569F5">
        <w:rPr>
          <w:bCs/>
          <w:color w:val="000000"/>
          <w:sz w:val="24"/>
          <w:szCs w:val="24"/>
        </w:rPr>
        <w:t>test runs</w:t>
      </w:r>
      <w:r w:rsidRPr="005D2032">
        <w:rPr>
          <w:bCs/>
          <w:color w:val="000000"/>
          <w:sz w:val="24"/>
          <w:szCs w:val="24"/>
        </w:rPr>
        <w:t>, and test cases for the lighting project.</w:t>
      </w:r>
    </w:p>
    <w:p w:rsidRPr="005D2032" w:rsidR="009A3331" w:rsidP="009A3331" w:rsidRDefault="009A3331" w14:paraId="4FA95161" w14:textId="77777777">
      <w:pPr>
        <w:pStyle w:val="ListParagraph"/>
        <w:numPr>
          <w:ilvl w:val="0"/>
          <w:numId w:val="49"/>
        </w:numPr>
        <w:snapToGrid w:val="0"/>
        <w:spacing w:after="200" w:line="276" w:lineRule="auto"/>
        <w:contextualSpacing/>
        <w:rPr>
          <w:bCs/>
          <w:color w:val="000000"/>
          <w:sz w:val="24"/>
          <w:szCs w:val="24"/>
        </w:rPr>
      </w:pPr>
      <w:r w:rsidRPr="005D2032">
        <w:rPr>
          <w:bCs/>
          <w:color w:val="000000"/>
          <w:sz w:val="24"/>
          <w:szCs w:val="24"/>
        </w:rPr>
        <w:t>I am integral part of the QA team, working with and collaborating with QA engineers and Software developers in our Denmark and Singapore locations.</w:t>
      </w:r>
    </w:p>
    <w:p w:rsidRPr="005D2032" w:rsidR="009A3331" w:rsidP="009A3331" w:rsidRDefault="009A3331" w14:paraId="17ADFC26" w14:textId="77777777">
      <w:pPr>
        <w:pStyle w:val="ListParagraph"/>
        <w:numPr>
          <w:ilvl w:val="0"/>
          <w:numId w:val="49"/>
        </w:numPr>
        <w:snapToGrid w:val="0"/>
        <w:spacing w:after="200" w:line="276" w:lineRule="auto"/>
        <w:contextualSpacing/>
        <w:rPr>
          <w:bCs/>
          <w:color w:val="000000"/>
          <w:sz w:val="24"/>
          <w:szCs w:val="24"/>
        </w:rPr>
      </w:pPr>
      <w:r w:rsidRPr="005D2032">
        <w:rPr>
          <w:bCs/>
          <w:color w:val="000000"/>
          <w:sz w:val="24"/>
          <w:szCs w:val="24"/>
        </w:rPr>
        <w:lastRenderedPageBreak/>
        <w:t>Important contributor to the success of the Lighting Project which went public on Black Friday 2013.</w:t>
      </w:r>
    </w:p>
    <w:p w:rsidRPr="005D2032" w:rsidR="009A3331" w:rsidP="009A3331" w:rsidRDefault="009A3331" w14:paraId="2D65FEE0" w14:textId="77777777">
      <w:pPr>
        <w:pStyle w:val="ListParagraph"/>
        <w:numPr>
          <w:ilvl w:val="0"/>
          <w:numId w:val="49"/>
        </w:numPr>
        <w:snapToGrid w:val="0"/>
        <w:spacing w:after="200" w:line="276" w:lineRule="auto"/>
        <w:contextualSpacing/>
        <w:rPr>
          <w:bCs/>
          <w:color w:val="000000"/>
          <w:sz w:val="24"/>
          <w:szCs w:val="24"/>
        </w:rPr>
      </w:pPr>
      <w:r w:rsidRPr="005D2032">
        <w:rPr>
          <w:bCs/>
          <w:color w:val="000000"/>
          <w:sz w:val="24"/>
          <w:szCs w:val="24"/>
        </w:rPr>
        <w:t xml:space="preserve">Tested </w:t>
      </w:r>
      <w:r w:rsidRPr="005D2032" w:rsidR="00B569F5">
        <w:rPr>
          <w:bCs/>
          <w:color w:val="000000"/>
          <w:sz w:val="24"/>
          <w:szCs w:val="24"/>
        </w:rPr>
        <w:t>Wi-Fi</w:t>
      </w:r>
      <w:r w:rsidRPr="005D2032">
        <w:rPr>
          <w:bCs/>
          <w:color w:val="000000"/>
          <w:sz w:val="24"/>
          <w:szCs w:val="24"/>
        </w:rPr>
        <w:t xml:space="preserve"> communications using IPv6 </w:t>
      </w:r>
      <w:r w:rsidRPr="005D2032" w:rsidR="00B569F5">
        <w:rPr>
          <w:bCs/>
          <w:color w:val="000000"/>
          <w:sz w:val="24"/>
          <w:szCs w:val="24"/>
        </w:rPr>
        <w:t>protocol between</w:t>
      </w:r>
      <w:r w:rsidRPr="005D2032">
        <w:rPr>
          <w:bCs/>
          <w:color w:val="000000"/>
          <w:sz w:val="24"/>
          <w:szCs w:val="24"/>
        </w:rPr>
        <w:t xml:space="preserve"> the Intelligent Light bulbs and the </w:t>
      </w:r>
      <w:r w:rsidRPr="005D2032" w:rsidR="00B569F5">
        <w:rPr>
          <w:bCs/>
          <w:color w:val="000000"/>
          <w:sz w:val="24"/>
          <w:szCs w:val="24"/>
        </w:rPr>
        <w:t>Wi-Fi</w:t>
      </w:r>
      <w:r w:rsidRPr="005D2032">
        <w:rPr>
          <w:bCs/>
          <w:color w:val="000000"/>
          <w:sz w:val="24"/>
          <w:szCs w:val="24"/>
        </w:rPr>
        <w:t xml:space="preserve"> Lighting Gateway.</w:t>
      </w:r>
    </w:p>
    <w:p w:rsidRPr="00DC7B75" w:rsidR="00DC7B75" w:rsidP="55019AA3" w:rsidRDefault="55019AA3" w14:paraId="28BE51F5" w14:textId="0763D7D8">
      <w:pPr>
        <w:rPr>
          <w:rFonts w:cs="Arial"/>
          <w:b/>
          <w:bCs/>
          <w:sz w:val="24"/>
          <w:szCs w:val="24"/>
        </w:rPr>
      </w:pPr>
      <w:r w:rsidRPr="55019AA3">
        <w:rPr>
          <w:rFonts w:cs="Arial"/>
          <w:b/>
          <w:bCs/>
          <w:sz w:val="24"/>
          <w:szCs w:val="24"/>
        </w:rPr>
        <w:t>BROADCOM CORP., IRVINE, CA</w:t>
      </w:r>
      <w:r w:rsidR="00A003EB">
        <w:tab/>
      </w:r>
      <w:r w:rsidR="00A003EB">
        <w:tab/>
      </w:r>
      <w:r w:rsidR="00A003EB">
        <w:tab/>
      </w:r>
      <w:r w:rsidR="00A003EB">
        <w:tab/>
      </w:r>
      <w:r w:rsidRPr="55019AA3">
        <w:rPr>
          <w:rFonts w:cs="Arial"/>
          <w:b/>
          <w:bCs/>
          <w:sz w:val="24"/>
          <w:szCs w:val="24"/>
        </w:rPr>
        <w:t xml:space="preserve">            September 2005 – June 2013  </w:t>
      </w:r>
    </w:p>
    <w:p w:rsidRPr="00DC7B75" w:rsidR="00DC7B75" w:rsidP="00DC7B75" w:rsidRDefault="00A003EB" w14:paraId="7363CFBD" w14:textId="77777777">
      <w:pPr>
        <w:rPr>
          <w:rFonts w:cs="Arial"/>
          <w:b/>
          <w:sz w:val="24"/>
          <w:szCs w:val="22"/>
        </w:rPr>
      </w:pPr>
      <w:r>
        <w:rPr>
          <w:rFonts w:cs="Arial"/>
          <w:b/>
          <w:sz w:val="24"/>
          <w:szCs w:val="22"/>
        </w:rPr>
        <w:t>SR</w:t>
      </w:r>
      <w:r w:rsidR="00BB6051">
        <w:rPr>
          <w:rFonts w:cs="Arial"/>
          <w:b/>
          <w:sz w:val="24"/>
          <w:szCs w:val="22"/>
        </w:rPr>
        <w:t xml:space="preserve">. </w:t>
      </w:r>
      <w:r w:rsidRPr="00DC7B75" w:rsidR="00DC7B75">
        <w:rPr>
          <w:rFonts w:cs="Arial"/>
          <w:b/>
          <w:sz w:val="24"/>
          <w:szCs w:val="22"/>
        </w:rPr>
        <w:t xml:space="preserve">SOFTWARE QA ENGINEER  </w:t>
      </w:r>
    </w:p>
    <w:p w:rsidRPr="00DC7B75" w:rsidR="00DC7B75" w:rsidP="005E72FC" w:rsidRDefault="003B3801" w14:paraId="15A2220A" w14:textId="77777777">
      <w:pPr>
        <w:numPr>
          <w:ilvl w:val="0"/>
          <w:numId w:val="41"/>
        </w:numPr>
        <w:rPr>
          <w:rFonts w:cs="Arial"/>
          <w:sz w:val="24"/>
          <w:szCs w:val="22"/>
        </w:rPr>
      </w:pPr>
      <w:r>
        <w:rPr>
          <w:rFonts w:cs="Arial"/>
          <w:sz w:val="24"/>
          <w:szCs w:val="22"/>
        </w:rPr>
        <w:t xml:space="preserve">Software </w:t>
      </w:r>
      <w:r w:rsidRPr="00DC7B75" w:rsidR="00DC7B75">
        <w:rPr>
          <w:rFonts w:cs="Arial"/>
          <w:sz w:val="24"/>
          <w:szCs w:val="22"/>
        </w:rPr>
        <w:t>QA Engineer for Broadcom’s Windows teaming driver, Basp.sys.</w:t>
      </w:r>
    </w:p>
    <w:p w:rsidRPr="00DC7B75" w:rsidR="00DC7B75" w:rsidP="005E72FC" w:rsidRDefault="00DC7B75" w14:paraId="19865E59" w14:textId="77777777">
      <w:pPr>
        <w:numPr>
          <w:ilvl w:val="0"/>
          <w:numId w:val="41"/>
        </w:numPr>
        <w:rPr>
          <w:rFonts w:cs="Arial"/>
          <w:sz w:val="24"/>
          <w:szCs w:val="22"/>
        </w:rPr>
      </w:pPr>
      <w:r w:rsidRPr="00DC7B75">
        <w:rPr>
          <w:rFonts w:cs="Arial"/>
          <w:sz w:val="24"/>
          <w:szCs w:val="22"/>
        </w:rPr>
        <w:t xml:space="preserve">Recognized as the Leading Bug Submitter with over </w:t>
      </w:r>
      <w:r w:rsidRPr="00C656A3">
        <w:rPr>
          <w:rFonts w:cs="Arial"/>
          <w:b/>
          <w:sz w:val="24"/>
          <w:szCs w:val="22"/>
        </w:rPr>
        <w:t>1800 Application and/or Windows driver bugs</w:t>
      </w:r>
      <w:r w:rsidRPr="00DC7B75">
        <w:rPr>
          <w:rFonts w:cs="Arial"/>
          <w:sz w:val="24"/>
          <w:szCs w:val="22"/>
        </w:rPr>
        <w:t xml:space="preserve">, with </w:t>
      </w:r>
      <w:r w:rsidRPr="008A138D">
        <w:rPr>
          <w:rFonts w:cs="Arial"/>
          <w:b/>
          <w:sz w:val="24"/>
          <w:szCs w:val="22"/>
        </w:rPr>
        <w:t>85%</w:t>
      </w:r>
      <w:r w:rsidRPr="00DC7B75">
        <w:rPr>
          <w:rFonts w:cs="Arial"/>
          <w:sz w:val="24"/>
          <w:szCs w:val="22"/>
        </w:rPr>
        <w:t xml:space="preserve"> of bugs resolved with a single software fix.</w:t>
      </w:r>
    </w:p>
    <w:p w:rsidRPr="00DC7B75" w:rsidR="00DC7B75" w:rsidP="005E72FC" w:rsidRDefault="00DC7B75" w14:paraId="662FB2AD" w14:textId="77777777">
      <w:pPr>
        <w:numPr>
          <w:ilvl w:val="0"/>
          <w:numId w:val="41"/>
        </w:numPr>
        <w:rPr>
          <w:rFonts w:cs="Arial"/>
          <w:sz w:val="24"/>
          <w:szCs w:val="22"/>
        </w:rPr>
      </w:pPr>
      <w:r w:rsidRPr="00DC7B75">
        <w:rPr>
          <w:rFonts w:cs="Arial"/>
          <w:sz w:val="24"/>
          <w:szCs w:val="22"/>
        </w:rPr>
        <w:t xml:space="preserve">Served as a key member of </w:t>
      </w:r>
      <w:r w:rsidR="00D33F25">
        <w:rPr>
          <w:rFonts w:cs="Arial"/>
          <w:sz w:val="24"/>
          <w:szCs w:val="22"/>
        </w:rPr>
        <w:t>the</w:t>
      </w:r>
      <w:r w:rsidRPr="00DC7B75">
        <w:rPr>
          <w:rFonts w:cs="Arial"/>
          <w:sz w:val="24"/>
          <w:szCs w:val="22"/>
        </w:rPr>
        <w:t xml:space="preserve"> software QA team for client/server applications</w:t>
      </w:r>
      <w:r w:rsidR="005E72FC">
        <w:rPr>
          <w:rFonts w:cs="Arial"/>
          <w:sz w:val="24"/>
          <w:szCs w:val="22"/>
        </w:rPr>
        <w:t xml:space="preserve"> - </w:t>
      </w:r>
      <w:r w:rsidRPr="00DC7B75">
        <w:rPr>
          <w:rFonts w:cs="Arial"/>
          <w:sz w:val="24"/>
          <w:szCs w:val="22"/>
        </w:rPr>
        <w:t>Broadcom Advanced Control Suit (BACS) and BACS-CLI for both Windows server and Linux.</w:t>
      </w:r>
    </w:p>
    <w:p w:rsidRPr="00DC7B75" w:rsidR="000B5A29" w:rsidP="000B5A29" w:rsidRDefault="000B5A29" w14:paraId="7365F953" w14:textId="77777777">
      <w:pPr>
        <w:numPr>
          <w:ilvl w:val="0"/>
          <w:numId w:val="41"/>
        </w:numPr>
        <w:rPr>
          <w:rFonts w:cs="Arial"/>
          <w:sz w:val="24"/>
          <w:szCs w:val="22"/>
        </w:rPr>
      </w:pPr>
      <w:r w:rsidRPr="00DC7B75">
        <w:rPr>
          <w:rFonts w:cs="Arial"/>
          <w:sz w:val="24"/>
          <w:szCs w:val="22"/>
        </w:rPr>
        <w:t xml:space="preserve">Conducted extensive performance testing on 1Gb and </w:t>
      </w:r>
      <w:r w:rsidRPr="000C1964">
        <w:rPr>
          <w:rFonts w:cs="Arial"/>
          <w:b/>
          <w:sz w:val="24"/>
          <w:szCs w:val="22"/>
        </w:rPr>
        <w:t xml:space="preserve">10Gb CNA’s </w:t>
      </w:r>
      <w:r w:rsidRPr="00DC7B75">
        <w:rPr>
          <w:rFonts w:cs="Arial"/>
          <w:sz w:val="24"/>
          <w:szCs w:val="22"/>
        </w:rPr>
        <w:t xml:space="preserve">using </w:t>
      </w:r>
      <w:r w:rsidRPr="000C1964">
        <w:rPr>
          <w:rFonts w:cs="Arial"/>
          <w:b/>
          <w:sz w:val="24"/>
          <w:szCs w:val="22"/>
        </w:rPr>
        <w:t>Ixia chariot</w:t>
      </w:r>
      <w:r w:rsidRPr="00DC7B75">
        <w:rPr>
          <w:rFonts w:cs="Arial"/>
          <w:sz w:val="24"/>
          <w:szCs w:val="22"/>
        </w:rPr>
        <w:t xml:space="preserve"> and sockdie stress TOE con</w:t>
      </w:r>
      <w:r w:rsidR="00691B2D">
        <w:rPr>
          <w:rFonts w:cs="Arial"/>
          <w:sz w:val="24"/>
          <w:szCs w:val="22"/>
        </w:rPr>
        <w:t xml:space="preserve">nections for both </w:t>
      </w:r>
      <w:r w:rsidRPr="000C1964" w:rsidR="00691B2D">
        <w:rPr>
          <w:rFonts w:cs="Arial"/>
          <w:b/>
          <w:sz w:val="24"/>
          <w:szCs w:val="22"/>
        </w:rPr>
        <w:t>IPv4/IPv6</w:t>
      </w:r>
      <w:r w:rsidR="00691B2D">
        <w:rPr>
          <w:rFonts w:cs="Arial"/>
          <w:sz w:val="24"/>
          <w:szCs w:val="22"/>
        </w:rPr>
        <w:t xml:space="preserve">, and </w:t>
      </w:r>
      <w:r w:rsidRPr="000C1964" w:rsidR="00691B2D">
        <w:rPr>
          <w:rFonts w:cs="Arial"/>
          <w:b/>
          <w:sz w:val="24"/>
          <w:szCs w:val="22"/>
        </w:rPr>
        <w:t>Ethernet L2/L4 testing</w:t>
      </w:r>
      <w:r w:rsidR="00691B2D">
        <w:rPr>
          <w:rFonts w:cs="Arial"/>
          <w:sz w:val="24"/>
          <w:szCs w:val="22"/>
        </w:rPr>
        <w:t>.</w:t>
      </w:r>
    </w:p>
    <w:p w:rsidRPr="00DC7B75" w:rsidR="00DC7B75" w:rsidP="005E72FC" w:rsidRDefault="000B5A29" w14:paraId="1AB6EE70" w14:textId="77777777">
      <w:pPr>
        <w:numPr>
          <w:ilvl w:val="0"/>
          <w:numId w:val="41"/>
        </w:numPr>
        <w:rPr>
          <w:rFonts w:cs="Arial"/>
          <w:sz w:val="24"/>
          <w:szCs w:val="22"/>
        </w:rPr>
      </w:pPr>
      <w:r>
        <w:rPr>
          <w:rFonts w:cs="Arial"/>
          <w:sz w:val="24"/>
          <w:szCs w:val="22"/>
        </w:rPr>
        <w:t xml:space="preserve">Worked on a </w:t>
      </w:r>
      <w:r w:rsidRPr="00DC7B75" w:rsidR="00DC7B75">
        <w:rPr>
          <w:rFonts w:cs="Arial"/>
          <w:sz w:val="24"/>
          <w:szCs w:val="22"/>
        </w:rPr>
        <w:t xml:space="preserve">broad range of testing methodologies including functionality, compatibility, </w:t>
      </w:r>
      <w:r>
        <w:rPr>
          <w:rFonts w:cs="Arial"/>
          <w:sz w:val="24"/>
          <w:szCs w:val="22"/>
        </w:rPr>
        <w:t xml:space="preserve">performance, </w:t>
      </w:r>
      <w:r w:rsidRPr="00DC7B75" w:rsidR="00DC7B75">
        <w:rPr>
          <w:rFonts w:cs="Arial"/>
          <w:sz w:val="24"/>
          <w:szCs w:val="22"/>
        </w:rPr>
        <w:t>reliability, exploratory/ad hoc, load/stress, usability, installation, and related test methodologies.</w:t>
      </w:r>
    </w:p>
    <w:p w:rsidRPr="00DC7B75" w:rsidR="00DC7B75" w:rsidP="005E72FC" w:rsidRDefault="00DC7B75" w14:paraId="1F1379BC" w14:textId="77777777">
      <w:pPr>
        <w:numPr>
          <w:ilvl w:val="0"/>
          <w:numId w:val="41"/>
        </w:numPr>
        <w:rPr>
          <w:rFonts w:cs="Arial"/>
          <w:sz w:val="24"/>
          <w:szCs w:val="22"/>
        </w:rPr>
      </w:pPr>
      <w:r w:rsidRPr="00DC7B75">
        <w:rPr>
          <w:rFonts w:cs="Arial"/>
          <w:sz w:val="24"/>
          <w:szCs w:val="22"/>
        </w:rPr>
        <w:t>Worked with software development team which used an Agile approach to software development and QA team which used an Iterative approach to testing.</w:t>
      </w:r>
    </w:p>
    <w:p w:rsidRPr="00DC7B75" w:rsidR="00DC7B75" w:rsidP="005E72FC" w:rsidRDefault="00A36F32" w14:paraId="19C58DAE" w14:textId="77777777">
      <w:pPr>
        <w:numPr>
          <w:ilvl w:val="0"/>
          <w:numId w:val="41"/>
        </w:numPr>
        <w:rPr>
          <w:rFonts w:cs="Arial"/>
          <w:sz w:val="24"/>
          <w:szCs w:val="22"/>
        </w:rPr>
      </w:pPr>
      <w:r>
        <w:rPr>
          <w:rFonts w:cs="Arial"/>
          <w:sz w:val="24"/>
          <w:szCs w:val="22"/>
        </w:rPr>
        <w:t>Used</w:t>
      </w:r>
      <w:r w:rsidRPr="00DC7B75" w:rsidR="00DC7B75">
        <w:rPr>
          <w:rFonts w:cs="Arial"/>
          <w:sz w:val="24"/>
          <w:szCs w:val="22"/>
        </w:rPr>
        <w:t xml:space="preserve"> bug tracking software </w:t>
      </w:r>
      <w:r w:rsidRPr="000C1964" w:rsidR="00DC7B75">
        <w:rPr>
          <w:rFonts w:cs="Arial"/>
          <w:b/>
          <w:sz w:val="24"/>
          <w:szCs w:val="22"/>
        </w:rPr>
        <w:t>IBM Rational Clearquest</w:t>
      </w:r>
      <w:r>
        <w:rPr>
          <w:rFonts w:cs="Arial"/>
          <w:sz w:val="24"/>
          <w:szCs w:val="22"/>
        </w:rPr>
        <w:t>.</w:t>
      </w:r>
    </w:p>
    <w:p w:rsidRPr="00DC7B75" w:rsidR="00DC7B75" w:rsidP="001076BE" w:rsidRDefault="00DC7B75" w14:paraId="0F4D5A8B" w14:textId="77777777">
      <w:pPr>
        <w:numPr>
          <w:ilvl w:val="0"/>
          <w:numId w:val="42"/>
        </w:numPr>
        <w:rPr>
          <w:rFonts w:cs="Arial"/>
          <w:sz w:val="24"/>
          <w:szCs w:val="22"/>
        </w:rPr>
      </w:pPr>
      <w:r w:rsidRPr="00DC7B75">
        <w:rPr>
          <w:rFonts w:cs="Arial"/>
          <w:sz w:val="24"/>
          <w:szCs w:val="22"/>
        </w:rPr>
        <w:t xml:space="preserve">Performed UI testing with Borland Silktest </w:t>
      </w:r>
    </w:p>
    <w:p w:rsidRPr="00DC7B75" w:rsidR="00DC7B75" w:rsidP="001076BE" w:rsidRDefault="00DC7B75" w14:paraId="5D96FC74" w14:textId="77777777">
      <w:pPr>
        <w:numPr>
          <w:ilvl w:val="0"/>
          <w:numId w:val="42"/>
        </w:numPr>
        <w:rPr>
          <w:rFonts w:cs="Arial"/>
          <w:sz w:val="24"/>
          <w:szCs w:val="22"/>
        </w:rPr>
      </w:pPr>
      <w:r w:rsidRPr="00DC7B75">
        <w:rPr>
          <w:rFonts w:cs="Arial"/>
          <w:sz w:val="24"/>
          <w:szCs w:val="22"/>
        </w:rPr>
        <w:t xml:space="preserve">Automated testing included ms-dos </w:t>
      </w:r>
      <w:r w:rsidR="00551A48">
        <w:rPr>
          <w:rFonts w:cs="Arial"/>
          <w:sz w:val="24"/>
          <w:szCs w:val="22"/>
        </w:rPr>
        <w:t>batch file scripting and writing</w:t>
      </w:r>
      <w:r w:rsidRPr="00DC7B75">
        <w:rPr>
          <w:rFonts w:cs="Arial"/>
          <w:sz w:val="24"/>
          <w:szCs w:val="22"/>
        </w:rPr>
        <w:t xml:space="preserve"> </w:t>
      </w:r>
      <w:r w:rsidRPr="00A01601">
        <w:rPr>
          <w:rFonts w:cs="Arial"/>
          <w:b/>
          <w:sz w:val="24"/>
          <w:szCs w:val="22"/>
        </w:rPr>
        <w:t>Perl/Python</w:t>
      </w:r>
      <w:r w:rsidRPr="00DC7B75">
        <w:rPr>
          <w:rFonts w:cs="Arial"/>
          <w:sz w:val="24"/>
          <w:szCs w:val="22"/>
        </w:rPr>
        <w:t xml:space="preserve"> scripts</w:t>
      </w:r>
    </w:p>
    <w:p w:rsidRPr="00DC7B75" w:rsidR="00DC7B75" w:rsidP="001076BE" w:rsidRDefault="00A36F32" w14:paraId="689DD5E9" w14:textId="77777777">
      <w:pPr>
        <w:numPr>
          <w:ilvl w:val="0"/>
          <w:numId w:val="42"/>
        </w:numPr>
        <w:rPr>
          <w:rFonts w:cs="Arial"/>
          <w:sz w:val="24"/>
          <w:szCs w:val="22"/>
        </w:rPr>
      </w:pPr>
      <w:r>
        <w:rPr>
          <w:rFonts w:cs="Arial"/>
          <w:sz w:val="24"/>
          <w:szCs w:val="22"/>
        </w:rPr>
        <w:t xml:space="preserve">Tested applications </w:t>
      </w:r>
      <w:r w:rsidRPr="00DC7B75" w:rsidR="00DC7B75">
        <w:rPr>
          <w:rFonts w:cs="Arial"/>
          <w:sz w:val="24"/>
          <w:szCs w:val="22"/>
        </w:rPr>
        <w:t>in Microsoft Windows server platforms, including Windows Server 2003, 2008-SP2, 2008-R1, and server 2012</w:t>
      </w:r>
      <w:r>
        <w:rPr>
          <w:rFonts w:cs="Arial"/>
          <w:sz w:val="24"/>
          <w:szCs w:val="22"/>
        </w:rPr>
        <w:t xml:space="preserve"> and Linux platform.</w:t>
      </w:r>
    </w:p>
    <w:p w:rsidR="00A36F32" w:rsidP="001076BE" w:rsidRDefault="00A36F32" w14:paraId="7110BB62" w14:textId="77777777">
      <w:pPr>
        <w:numPr>
          <w:ilvl w:val="0"/>
          <w:numId w:val="42"/>
        </w:numPr>
        <w:rPr>
          <w:rFonts w:cs="Arial"/>
          <w:sz w:val="24"/>
          <w:szCs w:val="22"/>
        </w:rPr>
      </w:pPr>
      <w:r>
        <w:rPr>
          <w:rFonts w:cs="Arial"/>
          <w:sz w:val="24"/>
          <w:szCs w:val="22"/>
        </w:rPr>
        <w:t xml:space="preserve">Worked on </w:t>
      </w:r>
      <w:r w:rsidRPr="00DC7B75" w:rsidR="00DC7B75">
        <w:rPr>
          <w:rFonts w:cs="Arial"/>
          <w:sz w:val="24"/>
          <w:szCs w:val="22"/>
        </w:rPr>
        <w:t xml:space="preserve">routing protocols, </w:t>
      </w:r>
      <w:r w:rsidRPr="00872050" w:rsidR="00DC7B75">
        <w:rPr>
          <w:rFonts w:cs="Arial"/>
          <w:b/>
          <w:sz w:val="24"/>
          <w:szCs w:val="22"/>
        </w:rPr>
        <w:t>RIPv1/v2, EIGRP, OSPF</w:t>
      </w:r>
      <w:r w:rsidRPr="00DC7B75" w:rsidR="00DC7B75">
        <w:rPr>
          <w:rFonts w:cs="Arial"/>
          <w:sz w:val="24"/>
          <w:szCs w:val="22"/>
        </w:rPr>
        <w:t xml:space="preserve">. </w:t>
      </w:r>
    </w:p>
    <w:p w:rsidRPr="00DC7B75" w:rsidR="00DC7B75" w:rsidP="001076BE" w:rsidRDefault="00DC7B75" w14:paraId="0FD01957" w14:textId="77777777">
      <w:pPr>
        <w:numPr>
          <w:ilvl w:val="0"/>
          <w:numId w:val="42"/>
        </w:numPr>
        <w:rPr>
          <w:rFonts w:cs="Arial"/>
          <w:sz w:val="24"/>
          <w:szCs w:val="22"/>
        </w:rPr>
      </w:pPr>
      <w:r w:rsidRPr="00DC7B75">
        <w:rPr>
          <w:rFonts w:cs="Arial"/>
          <w:sz w:val="24"/>
          <w:szCs w:val="22"/>
        </w:rPr>
        <w:t>Designed and developed test plans for test cases based on functional and design specifications of Broadcom’s teaming driver, BACS, BACS-CLI, WMI/CIM provider.</w:t>
      </w:r>
    </w:p>
    <w:p w:rsidRPr="00DC7B75" w:rsidR="00DC7B75" w:rsidP="001076BE" w:rsidRDefault="000B5A29" w14:paraId="3ED21C64" w14:textId="77777777">
      <w:pPr>
        <w:numPr>
          <w:ilvl w:val="0"/>
          <w:numId w:val="42"/>
        </w:numPr>
        <w:rPr>
          <w:rFonts w:cs="Arial"/>
          <w:sz w:val="24"/>
          <w:szCs w:val="22"/>
        </w:rPr>
      </w:pPr>
      <w:r>
        <w:rPr>
          <w:rFonts w:cs="Arial"/>
          <w:sz w:val="24"/>
          <w:szCs w:val="22"/>
        </w:rPr>
        <w:t>U</w:t>
      </w:r>
      <w:r w:rsidRPr="00DC7B75" w:rsidR="00DC7B75">
        <w:rPr>
          <w:rFonts w:cs="Arial"/>
          <w:sz w:val="24"/>
          <w:szCs w:val="22"/>
        </w:rPr>
        <w:t>s</w:t>
      </w:r>
      <w:r>
        <w:rPr>
          <w:rFonts w:cs="Arial"/>
          <w:sz w:val="24"/>
          <w:szCs w:val="22"/>
        </w:rPr>
        <w:t>ed</w:t>
      </w:r>
      <w:r w:rsidRPr="00DC7B75" w:rsidR="00DC7B75">
        <w:rPr>
          <w:rFonts w:cs="Arial"/>
          <w:sz w:val="24"/>
          <w:szCs w:val="22"/>
        </w:rPr>
        <w:t xml:space="preserve"> Microsoft’s windows debugger(Wdbg) to analyze </w:t>
      </w:r>
      <w:r w:rsidRPr="000C1964" w:rsidR="00DC7B75">
        <w:rPr>
          <w:rFonts w:cs="Arial"/>
          <w:b/>
          <w:sz w:val="24"/>
          <w:szCs w:val="22"/>
        </w:rPr>
        <w:t>KMDF/WDM/kernel mode drivers</w:t>
      </w:r>
      <w:r w:rsidRPr="00DC7B75" w:rsidR="00DC7B75">
        <w:rPr>
          <w:rFonts w:cs="Arial"/>
          <w:sz w:val="24"/>
          <w:szCs w:val="22"/>
        </w:rPr>
        <w:t>, bug checks/Driver assertions, OS software call stack (stack trace) in Broadcom’s drivers including miniport, eVBD drivers, iSCSI and FCoE drivers, basp teaming driver.</w:t>
      </w:r>
    </w:p>
    <w:p w:rsidRPr="00DC7B75" w:rsidR="00DC7B75" w:rsidP="001076BE" w:rsidRDefault="00A41852" w14:paraId="6486B544" w14:textId="77777777">
      <w:pPr>
        <w:numPr>
          <w:ilvl w:val="0"/>
          <w:numId w:val="42"/>
        </w:numPr>
        <w:rPr>
          <w:rFonts w:cs="Arial"/>
          <w:sz w:val="24"/>
          <w:szCs w:val="22"/>
        </w:rPr>
      </w:pPr>
      <w:r>
        <w:rPr>
          <w:rFonts w:cs="Arial"/>
          <w:sz w:val="24"/>
          <w:szCs w:val="22"/>
        </w:rPr>
        <w:t xml:space="preserve">Tested </w:t>
      </w:r>
      <w:r w:rsidRPr="00DC7B75" w:rsidR="00DC7B75">
        <w:rPr>
          <w:rFonts w:cs="Arial"/>
          <w:sz w:val="24"/>
          <w:szCs w:val="22"/>
        </w:rPr>
        <w:t>iSCSI HBA, iSCSI software targets, TCP Offload engine TOE, SR-IOV, RSS, RSC,LSO, CO, VMQs, Nic Partitioning, Microsoft Network Load Balancing. Broadcom NIC driver symbol files for debugging purposes.</w:t>
      </w:r>
    </w:p>
    <w:p w:rsidRPr="00DC7B75" w:rsidR="00DC7B75" w:rsidP="001076BE" w:rsidRDefault="000B5A29" w14:paraId="22DB9105" w14:textId="77777777">
      <w:pPr>
        <w:numPr>
          <w:ilvl w:val="0"/>
          <w:numId w:val="42"/>
        </w:numPr>
        <w:rPr>
          <w:rFonts w:cs="Arial"/>
          <w:sz w:val="24"/>
          <w:szCs w:val="22"/>
        </w:rPr>
      </w:pPr>
      <w:r>
        <w:rPr>
          <w:rFonts w:cs="Arial"/>
          <w:sz w:val="24"/>
          <w:szCs w:val="22"/>
        </w:rPr>
        <w:t>T</w:t>
      </w:r>
      <w:r w:rsidRPr="00DC7B75" w:rsidR="00DC7B75">
        <w:rPr>
          <w:rFonts w:cs="Arial"/>
          <w:sz w:val="24"/>
          <w:szCs w:val="22"/>
        </w:rPr>
        <w:t>est</w:t>
      </w:r>
      <w:r>
        <w:rPr>
          <w:rFonts w:cs="Arial"/>
          <w:sz w:val="24"/>
          <w:szCs w:val="22"/>
        </w:rPr>
        <w:t>ed</w:t>
      </w:r>
      <w:r w:rsidRPr="00DC7B75" w:rsidR="00DC7B75">
        <w:rPr>
          <w:rFonts w:cs="Arial"/>
          <w:sz w:val="24"/>
          <w:szCs w:val="22"/>
        </w:rPr>
        <w:t xml:space="preserve"> with iSCSI Boot and PXE boot.  Updat</w:t>
      </w:r>
      <w:r>
        <w:rPr>
          <w:rFonts w:cs="Arial"/>
          <w:sz w:val="24"/>
          <w:szCs w:val="22"/>
        </w:rPr>
        <w:t>ed</w:t>
      </w:r>
      <w:r w:rsidRPr="00DC7B75" w:rsidR="00DC7B75">
        <w:rPr>
          <w:rFonts w:cs="Arial"/>
          <w:sz w:val="24"/>
          <w:szCs w:val="22"/>
        </w:rPr>
        <w:t>/configur</w:t>
      </w:r>
      <w:r>
        <w:rPr>
          <w:rFonts w:cs="Arial"/>
          <w:sz w:val="24"/>
          <w:szCs w:val="22"/>
        </w:rPr>
        <w:t>ed</w:t>
      </w:r>
      <w:r w:rsidRPr="00DC7B75" w:rsidR="00DC7B75">
        <w:rPr>
          <w:rFonts w:cs="Arial"/>
          <w:sz w:val="24"/>
          <w:szCs w:val="22"/>
        </w:rPr>
        <w:t xml:space="preserve"> firmware on </w:t>
      </w:r>
      <w:r w:rsidRPr="00872050" w:rsidR="00DC7B75">
        <w:rPr>
          <w:rFonts w:cs="Arial"/>
          <w:b/>
          <w:sz w:val="24"/>
          <w:szCs w:val="22"/>
        </w:rPr>
        <w:t>10Gb CNA’s</w:t>
      </w:r>
      <w:r w:rsidRPr="00DC7B75" w:rsidR="00DC7B75">
        <w:rPr>
          <w:rFonts w:cs="Arial"/>
          <w:sz w:val="24"/>
          <w:szCs w:val="22"/>
        </w:rPr>
        <w:t>.</w:t>
      </w:r>
    </w:p>
    <w:p w:rsidRPr="00DC7B75" w:rsidR="00DC7B75" w:rsidP="001076BE" w:rsidRDefault="000B5A29" w14:paraId="457664E6" w14:textId="77777777">
      <w:pPr>
        <w:numPr>
          <w:ilvl w:val="0"/>
          <w:numId w:val="42"/>
        </w:numPr>
        <w:rPr>
          <w:rFonts w:cs="Arial"/>
          <w:sz w:val="24"/>
          <w:szCs w:val="22"/>
        </w:rPr>
      </w:pPr>
      <w:r>
        <w:rPr>
          <w:rFonts w:cs="Arial"/>
          <w:sz w:val="24"/>
          <w:szCs w:val="22"/>
        </w:rPr>
        <w:t>T</w:t>
      </w:r>
      <w:r w:rsidRPr="00DC7B75" w:rsidR="00DC7B75">
        <w:rPr>
          <w:rFonts w:cs="Arial"/>
          <w:sz w:val="24"/>
          <w:szCs w:val="22"/>
        </w:rPr>
        <w:t>est</w:t>
      </w:r>
      <w:r>
        <w:rPr>
          <w:rFonts w:cs="Arial"/>
          <w:sz w:val="24"/>
          <w:szCs w:val="22"/>
        </w:rPr>
        <w:t>ed</w:t>
      </w:r>
      <w:r w:rsidRPr="00DC7B75" w:rsidR="00DC7B75">
        <w:rPr>
          <w:rFonts w:cs="Arial"/>
          <w:sz w:val="24"/>
          <w:szCs w:val="22"/>
        </w:rPr>
        <w:t xml:space="preserve"> Broadcom’s drivers with use with </w:t>
      </w:r>
      <w:r w:rsidRPr="00A01601" w:rsidR="00DC7B75">
        <w:rPr>
          <w:rFonts w:cs="Arial"/>
          <w:b/>
          <w:sz w:val="24"/>
          <w:szCs w:val="22"/>
        </w:rPr>
        <w:t>Microsoft Hyper-V</w:t>
      </w:r>
      <w:r w:rsidRPr="00DC7B75" w:rsidR="00DC7B75">
        <w:rPr>
          <w:rFonts w:cs="Arial"/>
          <w:sz w:val="24"/>
          <w:szCs w:val="22"/>
        </w:rPr>
        <w:t xml:space="preserve"> Virtualization solution.</w:t>
      </w:r>
    </w:p>
    <w:p w:rsidRPr="00DC7B75" w:rsidR="00DC7B75" w:rsidP="001076BE" w:rsidRDefault="00DC7B75" w14:paraId="1C38A146" w14:textId="77777777">
      <w:pPr>
        <w:numPr>
          <w:ilvl w:val="0"/>
          <w:numId w:val="42"/>
        </w:numPr>
        <w:rPr>
          <w:rFonts w:cs="Arial"/>
          <w:sz w:val="24"/>
          <w:szCs w:val="22"/>
        </w:rPr>
      </w:pPr>
      <w:r w:rsidRPr="00DC7B75">
        <w:rPr>
          <w:rFonts w:cs="Arial"/>
          <w:sz w:val="24"/>
          <w:szCs w:val="22"/>
        </w:rPr>
        <w:t xml:space="preserve">Experience testing in </w:t>
      </w:r>
      <w:r w:rsidRPr="00A01601">
        <w:rPr>
          <w:rFonts w:cs="Arial"/>
          <w:b/>
          <w:sz w:val="24"/>
          <w:szCs w:val="22"/>
        </w:rPr>
        <w:t>Rehat Linux 6.2/6.3</w:t>
      </w:r>
      <w:r w:rsidRPr="00DC7B75">
        <w:rPr>
          <w:rFonts w:cs="Arial"/>
          <w:sz w:val="24"/>
          <w:szCs w:val="22"/>
        </w:rPr>
        <w:t>, testing BACS application and WMI/CIM provider.</w:t>
      </w:r>
    </w:p>
    <w:p w:rsidRPr="00DC7B75" w:rsidR="00DC7B75" w:rsidP="001076BE" w:rsidRDefault="00DC7B75" w14:paraId="2F63051D" w14:textId="77777777">
      <w:pPr>
        <w:numPr>
          <w:ilvl w:val="0"/>
          <w:numId w:val="42"/>
        </w:numPr>
        <w:rPr>
          <w:rFonts w:cs="Arial"/>
          <w:sz w:val="24"/>
          <w:szCs w:val="22"/>
        </w:rPr>
      </w:pPr>
      <w:r w:rsidRPr="00DC7B75">
        <w:rPr>
          <w:rFonts w:cs="Arial"/>
          <w:sz w:val="24"/>
          <w:szCs w:val="22"/>
        </w:rPr>
        <w:t>Worked closely with the development team to analyze, debug, and resolve issues, including bugs in our 1Gb and 10Gb Ethernet adapter drivers, bugs in our application BACS, Bmapi, WMI/CIM Provider.  Additionally, reported bugs in software not under my jurisdiction, including ediag, iSCSI driver, WinFWUpg, monolithic driver (</w:t>
      </w:r>
      <w:r w:rsidRPr="00872050">
        <w:rPr>
          <w:rFonts w:cs="Arial"/>
          <w:b/>
          <w:sz w:val="24"/>
          <w:szCs w:val="22"/>
        </w:rPr>
        <w:t>WinPE environment</w:t>
      </w:r>
      <w:r w:rsidRPr="00DC7B75">
        <w:rPr>
          <w:rFonts w:cs="Arial"/>
          <w:sz w:val="24"/>
          <w:szCs w:val="22"/>
        </w:rPr>
        <w:t>).</w:t>
      </w:r>
    </w:p>
    <w:p w:rsidRPr="00DC7B75" w:rsidR="00DC7B75" w:rsidP="001076BE" w:rsidRDefault="00DC7B75" w14:paraId="229B0F52" w14:textId="77777777">
      <w:pPr>
        <w:numPr>
          <w:ilvl w:val="0"/>
          <w:numId w:val="42"/>
        </w:numPr>
        <w:rPr>
          <w:rFonts w:cs="Arial"/>
          <w:sz w:val="24"/>
          <w:szCs w:val="22"/>
        </w:rPr>
      </w:pPr>
      <w:r w:rsidRPr="00DC7B75">
        <w:rPr>
          <w:rFonts w:cs="Arial"/>
          <w:sz w:val="24"/>
          <w:szCs w:val="22"/>
        </w:rPr>
        <w:t>Extensive use of test utilities to test for data integrity, stability, usability, and user acceptance limits.</w:t>
      </w:r>
    </w:p>
    <w:p w:rsidRPr="00DC7B75" w:rsidR="00DC7B75" w:rsidP="001076BE" w:rsidRDefault="000B5A29" w14:paraId="55FFC2F8" w14:textId="77777777">
      <w:pPr>
        <w:numPr>
          <w:ilvl w:val="0"/>
          <w:numId w:val="42"/>
        </w:numPr>
        <w:rPr>
          <w:rFonts w:cs="Arial"/>
          <w:sz w:val="24"/>
          <w:szCs w:val="22"/>
        </w:rPr>
      </w:pPr>
      <w:r>
        <w:rPr>
          <w:rFonts w:cs="Arial"/>
          <w:sz w:val="24"/>
          <w:szCs w:val="22"/>
        </w:rPr>
        <w:t xml:space="preserve">Worked on </w:t>
      </w:r>
      <w:r w:rsidRPr="00DC7B75" w:rsidR="00DC7B75">
        <w:rPr>
          <w:rFonts w:cs="Arial"/>
          <w:sz w:val="24"/>
          <w:szCs w:val="22"/>
        </w:rPr>
        <w:t>OEM hardware platforms such as HP, Dell, and IBM blades and standalone servers.</w:t>
      </w:r>
    </w:p>
    <w:p w:rsidR="00DC7B75" w:rsidP="00DC7B75" w:rsidRDefault="00DC7B75" w14:paraId="53128261" w14:textId="77777777">
      <w:pPr>
        <w:rPr>
          <w:rFonts w:cs="Arial"/>
          <w:sz w:val="24"/>
          <w:szCs w:val="22"/>
        </w:rPr>
      </w:pPr>
    </w:p>
    <w:p w:rsidRPr="00DC7B75" w:rsidR="000B5A29" w:rsidP="00DC7B75" w:rsidRDefault="000B5A29" w14:paraId="62486C05" w14:textId="77777777">
      <w:pPr>
        <w:rPr>
          <w:rFonts w:cs="Arial"/>
          <w:sz w:val="24"/>
          <w:szCs w:val="22"/>
        </w:rPr>
      </w:pPr>
    </w:p>
    <w:p w:rsidRPr="000B5A29" w:rsidR="000B5A29" w:rsidP="00DC7B75" w:rsidRDefault="00DC7B75" w14:paraId="4C3F955D" w14:textId="77777777">
      <w:pPr>
        <w:rPr>
          <w:rFonts w:cs="Arial"/>
          <w:b/>
          <w:sz w:val="24"/>
          <w:szCs w:val="22"/>
        </w:rPr>
      </w:pPr>
      <w:r w:rsidRPr="000B5A29">
        <w:rPr>
          <w:rFonts w:cs="Arial"/>
          <w:b/>
          <w:sz w:val="24"/>
          <w:szCs w:val="22"/>
        </w:rPr>
        <w:t>APR CONSULTING</w:t>
      </w:r>
      <w:r w:rsidRPr="000B5A29" w:rsidR="000B5A29">
        <w:rPr>
          <w:rFonts w:cs="Arial"/>
          <w:b/>
          <w:sz w:val="24"/>
          <w:szCs w:val="22"/>
        </w:rPr>
        <w:t>, Los Angeles, CA</w:t>
      </w:r>
      <w:r w:rsidRPr="000B5A29" w:rsidR="000B5A29">
        <w:rPr>
          <w:rFonts w:cs="Arial"/>
          <w:b/>
          <w:sz w:val="24"/>
          <w:szCs w:val="22"/>
        </w:rPr>
        <w:tab/>
      </w:r>
      <w:r w:rsidRPr="000B5A29" w:rsidR="000B5A29">
        <w:rPr>
          <w:rFonts w:cs="Arial"/>
          <w:b/>
          <w:sz w:val="24"/>
          <w:szCs w:val="22"/>
        </w:rPr>
        <w:tab/>
      </w:r>
      <w:r w:rsidRPr="000B5A29" w:rsidR="000B5A29">
        <w:rPr>
          <w:rFonts w:cs="Arial"/>
          <w:b/>
          <w:sz w:val="24"/>
          <w:szCs w:val="22"/>
        </w:rPr>
        <w:tab/>
      </w:r>
      <w:r w:rsidRPr="000B5A29" w:rsidR="000B5A29">
        <w:rPr>
          <w:rFonts w:cs="Arial"/>
          <w:b/>
          <w:sz w:val="24"/>
          <w:szCs w:val="22"/>
        </w:rPr>
        <w:tab/>
      </w:r>
      <w:r w:rsidRPr="000B5A29" w:rsidR="000B5A29">
        <w:rPr>
          <w:rFonts w:cs="Arial"/>
          <w:b/>
          <w:sz w:val="24"/>
          <w:szCs w:val="22"/>
        </w:rPr>
        <w:tab/>
      </w:r>
      <w:r w:rsidR="000B5A29">
        <w:rPr>
          <w:rFonts w:cs="Arial"/>
          <w:b/>
          <w:sz w:val="24"/>
          <w:szCs w:val="22"/>
        </w:rPr>
        <w:t xml:space="preserve">      </w:t>
      </w:r>
      <w:r w:rsidRPr="000B5A29" w:rsidR="000B5A29">
        <w:rPr>
          <w:rFonts w:cs="Arial"/>
          <w:b/>
          <w:sz w:val="24"/>
          <w:szCs w:val="22"/>
        </w:rPr>
        <w:t xml:space="preserve">June 2003 – January 2005 </w:t>
      </w:r>
    </w:p>
    <w:p w:rsidRPr="000B5A29" w:rsidR="000B5A29" w:rsidP="00DC7B75" w:rsidRDefault="000B5A29" w14:paraId="35916C25" w14:textId="77777777">
      <w:pPr>
        <w:rPr>
          <w:rFonts w:cs="Arial"/>
          <w:b/>
          <w:sz w:val="24"/>
          <w:szCs w:val="22"/>
        </w:rPr>
      </w:pPr>
      <w:r w:rsidRPr="00CA0A99">
        <w:rPr>
          <w:rFonts w:cs="Arial"/>
          <w:b/>
          <w:sz w:val="24"/>
          <w:szCs w:val="22"/>
        </w:rPr>
        <w:t>Client:</w:t>
      </w:r>
      <w:r w:rsidR="00CA0A99">
        <w:rPr>
          <w:rFonts w:cs="Arial"/>
          <w:b/>
          <w:sz w:val="24"/>
          <w:szCs w:val="22"/>
        </w:rPr>
        <w:t xml:space="preserve"> </w:t>
      </w:r>
      <w:r w:rsidR="00F65481">
        <w:rPr>
          <w:rFonts w:cs="Arial"/>
          <w:b/>
          <w:sz w:val="24"/>
          <w:szCs w:val="22"/>
        </w:rPr>
        <w:t>CITY OF LOS ANGELES</w:t>
      </w:r>
    </w:p>
    <w:p w:rsidRPr="000B5A29" w:rsidR="00DC7B75" w:rsidP="00DC7B75" w:rsidRDefault="000B5A29" w14:paraId="377EB40C" w14:textId="77777777">
      <w:pPr>
        <w:rPr>
          <w:rFonts w:cs="Arial"/>
          <w:b/>
          <w:sz w:val="24"/>
          <w:szCs w:val="22"/>
        </w:rPr>
      </w:pPr>
      <w:r w:rsidRPr="000B5A29">
        <w:rPr>
          <w:rFonts w:cs="Arial"/>
          <w:b/>
          <w:sz w:val="24"/>
          <w:szCs w:val="22"/>
        </w:rPr>
        <w:t>N</w:t>
      </w:r>
      <w:r w:rsidRPr="000B5A29" w:rsidR="00DC7B75">
        <w:rPr>
          <w:rFonts w:cs="Arial"/>
          <w:b/>
          <w:sz w:val="24"/>
          <w:szCs w:val="22"/>
        </w:rPr>
        <w:t xml:space="preserve">ETWORK ADMINISTRATOR </w:t>
      </w:r>
      <w:r w:rsidR="00903D00">
        <w:rPr>
          <w:rFonts w:cs="Arial"/>
          <w:b/>
          <w:sz w:val="24"/>
          <w:szCs w:val="22"/>
        </w:rPr>
        <w:t>(contractor)</w:t>
      </w:r>
    </w:p>
    <w:p w:rsidRPr="00DC7B75" w:rsidR="00DC7B75" w:rsidP="0080067A" w:rsidRDefault="00DC7B75" w14:paraId="43DD29F1" w14:textId="77777777">
      <w:pPr>
        <w:numPr>
          <w:ilvl w:val="0"/>
          <w:numId w:val="44"/>
        </w:numPr>
        <w:rPr>
          <w:rFonts w:cs="Arial"/>
          <w:sz w:val="24"/>
          <w:szCs w:val="22"/>
        </w:rPr>
      </w:pPr>
      <w:r w:rsidRPr="00DC7B75">
        <w:rPr>
          <w:rFonts w:cs="Arial"/>
          <w:sz w:val="24"/>
          <w:szCs w:val="22"/>
        </w:rPr>
        <w:t xml:space="preserve">Track-It 6.0 helpdesk software administrator with SQL </w:t>
      </w:r>
      <w:r w:rsidR="0080067A">
        <w:rPr>
          <w:rFonts w:cs="Arial"/>
          <w:sz w:val="24"/>
          <w:szCs w:val="22"/>
        </w:rPr>
        <w:t>S</w:t>
      </w:r>
      <w:r w:rsidRPr="00DC7B75">
        <w:rPr>
          <w:rFonts w:cs="Arial"/>
          <w:sz w:val="24"/>
          <w:szCs w:val="22"/>
        </w:rPr>
        <w:t>erver 7.0 as backend</w:t>
      </w:r>
      <w:r w:rsidR="0080067A">
        <w:rPr>
          <w:rFonts w:cs="Arial"/>
          <w:sz w:val="24"/>
          <w:szCs w:val="22"/>
        </w:rPr>
        <w:t>.</w:t>
      </w:r>
    </w:p>
    <w:p w:rsidRPr="00DC7B75" w:rsidR="00DC7B75" w:rsidP="0080067A" w:rsidRDefault="00DC7B75" w14:paraId="6D577AB9" w14:textId="77777777">
      <w:pPr>
        <w:numPr>
          <w:ilvl w:val="0"/>
          <w:numId w:val="44"/>
        </w:numPr>
        <w:rPr>
          <w:rFonts w:cs="Arial"/>
          <w:sz w:val="24"/>
          <w:szCs w:val="22"/>
        </w:rPr>
      </w:pPr>
      <w:r w:rsidRPr="00DC7B75">
        <w:rPr>
          <w:rFonts w:cs="Arial"/>
          <w:sz w:val="24"/>
          <w:szCs w:val="22"/>
        </w:rPr>
        <w:t>Active Directory DNS, DHCP, WINS administrator</w:t>
      </w:r>
      <w:r w:rsidR="0080067A">
        <w:rPr>
          <w:rFonts w:cs="Arial"/>
          <w:sz w:val="24"/>
          <w:szCs w:val="22"/>
        </w:rPr>
        <w:t>.</w:t>
      </w:r>
    </w:p>
    <w:p w:rsidRPr="00DC7B75" w:rsidR="00DC7B75" w:rsidP="0080067A" w:rsidRDefault="00DC7B75" w14:paraId="7F14433B" w14:textId="77777777">
      <w:pPr>
        <w:numPr>
          <w:ilvl w:val="0"/>
          <w:numId w:val="44"/>
        </w:numPr>
        <w:rPr>
          <w:rFonts w:cs="Arial"/>
          <w:sz w:val="24"/>
          <w:szCs w:val="22"/>
        </w:rPr>
      </w:pPr>
      <w:r w:rsidRPr="00DC7B75">
        <w:rPr>
          <w:rFonts w:cs="Arial"/>
          <w:sz w:val="24"/>
          <w:szCs w:val="22"/>
        </w:rPr>
        <w:t>Managed Active Directory network accounts, Exchange 5.5 and 2000 accounts and network login scripts</w:t>
      </w:r>
      <w:r w:rsidR="0080067A">
        <w:rPr>
          <w:rFonts w:cs="Arial"/>
          <w:sz w:val="24"/>
          <w:szCs w:val="22"/>
        </w:rPr>
        <w:t>.</w:t>
      </w:r>
    </w:p>
    <w:p w:rsidRPr="00DC7B75" w:rsidR="00DC7B75" w:rsidP="0080067A" w:rsidRDefault="00DC7B75" w14:paraId="3449CEAB" w14:textId="77777777">
      <w:pPr>
        <w:numPr>
          <w:ilvl w:val="0"/>
          <w:numId w:val="44"/>
        </w:numPr>
        <w:rPr>
          <w:rFonts w:cs="Arial"/>
          <w:sz w:val="24"/>
          <w:szCs w:val="22"/>
        </w:rPr>
      </w:pPr>
      <w:r w:rsidRPr="00DC7B75">
        <w:rPr>
          <w:rFonts w:cs="Arial"/>
          <w:sz w:val="24"/>
          <w:szCs w:val="22"/>
        </w:rPr>
        <w:lastRenderedPageBreak/>
        <w:t>Upgraded Exchange 5.5 server to Exchange 2000</w:t>
      </w:r>
    </w:p>
    <w:p w:rsidRPr="00DC7B75" w:rsidR="00DC7B75" w:rsidP="0080067A" w:rsidRDefault="00DC7B75" w14:paraId="7EEC537F" w14:textId="77777777">
      <w:pPr>
        <w:numPr>
          <w:ilvl w:val="0"/>
          <w:numId w:val="44"/>
        </w:numPr>
        <w:rPr>
          <w:rFonts w:cs="Arial"/>
          <w:sz w:val="24"/>
          <w:szCs w:val="22"/>
        </w:rPr>
      </w:pPr>
      <w:r w:rsidRPr="00DC7B75">
        <w:rPr>
          <w:rFonts w:cs="Arial"/>
          <w:sz w:val="24"/>
          <w:szCs w:val="22"/>
        </w:rPr>
        <w:t xml:space="preserve">Helpdesk </w:t>
      </w:r>
      <w:r w:rsidR="0080067A">
        <w:rPr>
          <w:rFonts w:cs="Arial"/>
          <w:sz w:val="24"/>
          <w:szCs w:val="22"/>
        </w:rPr>
        <w:t>M</w:t>
      </w:r>
      <w:r w:rsidRPr="00DC7B75">
        <w:rPr>
          <w:rFonts w:cs="Arial"/>
          <w:sz w:val="24"/>
          <w:szCs w:val="22"/>
        </w:rPr>
        <w:t>anager in charge of Helpdesk calls.  Supervise</w:t>
      </w:r>
      <w:r w:rsidR="0080067A">
        <w:rPr>
          <w:rFonts w:cs="Arial"/>
          <w:sz w:val="24"/>
          <w:szCs w:val="22"/>
        </w:rPr>
        <w:t>d</w:t>
      </w:r>
      <w:r w:rsidRPr="00DC7B75">
        <w:rPr>
          <w:rFonts w:cs="Arial"/>
          <w:sz w:val="24"/>
          <w:szCs w:val="22"/>
        </w:rPr>
        <w:t xml:space="preserve"> 3 </w:t>
      </w:r>
      <w:r w:rsidR="0080067A">
        <w:rPr>
          <w:rFonts w:cs="Arial"/>
          <w:sz w:val="24"/>
          <w:szCs w:val="22"/>
        </w:rPr>
        <w:t>H</w:t>
      </w:r>
      <w:r w:rsidRPr="00DC7B75">
        <w:rPr>
          <w:rFonts w:cs="Arial"/>
          <w:sz w:val="24"/>
          <w:szCs w:val="22"/>
        </w:rPr>
        <w:t xml:space="preserve">elpdesk </w:t>
      </w:r>
      <w:r w:rsidR="0080067A">
        <w:rPr>
          <w:rFonts w:cs="Arial"/>
          <w:sz w:val="24"/>
          <w:szCs w:val="22"/>
        </w:rPr>
        <w:t>A</w:t>
      </w:r>
      <w:r w:rsidRPr="00DC7B75">
        <w:rPr>
          <w:rFonts w:cs="Arial"/>
          <w:sz w:val="24"/>
          <w:szCs w:val="22"/>
        </w:rPr>
        <w:t>nalysts</w:t>
      </w:r>
      <w:r w:rsidR="0080067A">
        <w:rPr>
          <w:rFonts w:cs="Arial"/>
          <w:sz w:val="24"/>
          <w:szCs w:val="22"/>
        </w:rPr>
        <w:t>.</w:t>
      </w:r>
    </w:p>
    <w:p w:rsidRPr="00DC7B75" w:rsidR="00DC7B75" w:rsidP="0080067A" w:rsidRDefault="00DC7B75" w14:paraId="0703B5D1" w14:textId="77777777">
      <w:pPr>
        <w:numPr>
          <w:ilvl w:val="0"/>
          <w:numId w:val="44"/>
        </w:numPr>
        <w:rPr>
          <w:rFonts w:cs="Arial"/>
          <w:sz w:val="24"/>
          <w:szCs w:val="22"/>
        </w:rPr>
      </w:pPr>
      <w:r w:rsidRPr="00DC7B75">
        <w:rPr>
          <w:rFonts w:cs="Arial"/>
          <w:sz w:val="24"/>
          <w:szCs w:val="22"/>
        </w:rPr>
        <w:t>Spearheaded the development and implementation of a standardized desktop environment among 5 divisions of the housing department using Active Directory, through Group policies at the Domain Organizational Unit levels</w:t>
      </w:r>
      <w:r w:rsidR="0080067A">
        <w:rPr>
          <w:rFonts w:cs="Arial"/>
          <w:sz w:val="24"/>
          <w:szCs w:val="22"/>
        </w:rPr>
        <w:t>.</w:t>
      </w:r>
    </w:p>
    <w:p w:rsidRPr="00DC7B75" w:rsidR="00DC7B75" w:rsidP="0080067A" w:rsidRDefault="00DC7B75" w14:paraId="77D06E8C" w14:textId="77777777">
      <w:pPr>
        <w:numPr>
          <w:ilvl w:val="0"/>
          <w:numId w:val="44"/>
        </w:numPr>
        <w:rPr>
          <w:rFonts w:cs="Arial"/>
          <w:sz w:val="24"/>
          <w:szCs w:val="22"/>
        </w:rPr>
      </w:pPr>
      <w:r w:rsidRPr="00DC7B75">
        <w:rPr>
          <w:rFonts w:cs="Arial"/>
          <w:sz w:val="24"/>
          <w:szCs w:val="22"/>
        </w:rPr>
        <w:t>Responsible for creating and implementing a user home directory strategy for the City of LA Housing Department, including folder redirection in Active Directory, implement AD group policies, upgrade server hardware, etc</w:t>
      </w:r>
      <w:r w:rsidR="0080067A">
        <w:rPr>
          <w:rFonts w:cs="Arial"/>
          <w:sz w:val="24"/>
          <w:szCs w:val="22"/>
        </w:rPr>
        <w:t>…</w:t>
      </w:r>
    </w:p>
    <w:p w:rsidRPr="00DC7B75" w:rsidR="00DC7B75" w:rsidP="0080067A" w:rsidRDefault="00DC7B75" w14:paraId="7130F4E0" w14:textId="77777777">
      <w:pPr>
        <w:numPr>
          <w:ilvl w:val="0"/>
          <w:numId w:val="44"/>
        </w:numPr>
        <w:rPr>
          <w:rFonts w:cs="Arial"/>
          <w:sz w:val="24"/>
          <w:szCs w:val="22"/>
        </w:rPr>
      </w:pPr>
      <w:r w:rsidRPr="00DC7B75">
        <w:rPr>
          <w:rFonts w:cs="Arial"/>
          <w:sz w:val="24"/>
          <w:szCs w:val="22"/>
        </w:rPr>
        <w:t>Security patch deployment administrator</w:t>
      </w:r>
      <w:r w:rsidR="0080067A">
        <w:rPr>
          <w:rFonts w:cs="Arial"/>
          <w:sz w:val="24"/>
          <w:szCs w:val="22"/>
        </w:rPr>
        <w:t>;</w:t>
      </w:r>
      <w:r w:rsidRPr="00DC7B75">
        <w:rPr>
          <w:rFonts w:cs="Arial"/>
          <w:sz w:val="24"/>
          <w:szCs w:val="22"/>
        </w:rPr>
        <w:t xml:space="preserve"> deploy</w:t>
      </w:r>
      <w:r w:rsidR="0080067A">
        <w:rPr>
          <w:rFonts w:cs="Arial"/>
          <w:sz w:val="24"/>
          <w:szCs w:val="22"/>
        </w:rPr>
        <w:t>ed</w:t>
      </w:r>
      <w:r w:rsidRPr="00DC7B75">
        <w:rPr>
          <w:rFonts w:cs="Arial"/>
          <w:sz w:val="24"/>
          <w:szCs w:val="22"/>
        </w:rPr>
        <w:t xml:space="preserve"> MS security patches enterprise wide using MS Software Update Services server</w:t>
      </w:r>
      <w:r w:rsidR="0080067A">
        <w:rPr>
          <w:rFonts w:cs="Arial"/>
          <w:sz w:val="24"/>
          <w:szCs w:val="22"/>
        </w:rPr>
        <w:t>.</w:t>
      </w:r>
    </w:p>
    <w:p w:rsidRPr="00DC7B75" w:rsidR="00DC7B75" w:rsidP="0080067A" w:rsidRDefault="00DC7B75" w14:paraId="6A5F6186" w14:textId="77777777">
      <w:pPr>
        <w:numPr>
          <w:ilvl w:val="0"/>
          <w:numId w:val="44"/>
        </w:numPr>
        <w:rPr>
          <w:rFonts w:cs="Arial"/>
          <w:sz w:val="24"/>
          <w:szCs w:val="22"/>
        </w:rPr>
      </w:pPr>
      <w:r w:rsidRPr="00DC7B75">
        <w:rPr>
          <w:rFonts w:cs="Arial"/>
          <w:sz w:val="24"/>
          <w:szCs w:val="22"/>
        </w:rPr>
        <w:t>Supported 37 Windows 2000/2003 servers</w:t>
      </w:r>
      <w:r w:rsidR="0080067A">
        <w:rPr>
          <w:rFonts w:cs="Arial"/>
          <w:sz w:val="24"/>
          <w:szCs w:val="22"/>
        </w:rPr>
        <w:t>.</w:t>
      </w:r>
    </w:p>
    <w:p w:rsidRPr="00DC7B75" w:rsidR="00DC7B75" w:rsidP="0080067A" w:rsidRDefault="00DC7B75" w14:paraId="7A257CB1" w14:textId="77777777">
      <w:pPr>
        <w:numPr>
          <w:ilvl w:val="0"/>
          <w:numId w:val="44"/>
        </w:numPr>
        <w:rPr>
          <w:rFonts w:cs="Arial"/>
          <w:sz w:val="24"/>
          <w:szCs w:val="22"/>
        </w:rPr>
      </w:pPr>
      <w:r w:rsidRPr="00DC7B75">
        <w:rPr>
          <w:rFonts w:cs="Arial"/>
          <w:sz w:val="24"/>
          <w:szCs w:val="22"/>
        </w:rPr>
        <w:t xml:space="preserve">Supported Citrix desktop clients (PCIS).  </w:t>
      </w:r>
    </w:p>
    <w:p w:rsidRPr="00DC7B75" w:rsidR="00DC7B75" w:rsidP="0080067A" w:rsidRDefault="00DC7B75" w14:paraId="68B6F646" w14:textId="77777777">
      <w:pPr>
        <w:numPr>
          <w:ilvl w:val="0"/>
          <w:numId w:val="44"/>
        </w:numPr>
        <w:rPr>
          <w:rFonts w:cs="Arial"/>
          <w:sz w:val="24"/>
          <w:szCs w:val="22"/>
        </w:rPr>
      </w:pPr>
      <w:r w:rsidRPr="00DC7B75">
        <w:rPr>
          <w:rFonts w:cs="Arial"/>
          <w:sz w:val="24"/>
          <w:szCs w:val="22"/>
        </w:rPr>
        <w:t>Automated the imaging process for desktop PCs with 5 Win2k GHOST images with sysprep.</w:t>
      </w:r>
    </w:p>
    <w:p w:rsidRPr="00DC7B75" w:rsidR="00DC7B75" w:rsidP="0080067A" w:rsidRDefault="00DC7B75" w14:paraId="7D1A6F67" w14:textId="77777777">
      <w:pPr>
        <w:numPr>
          <w:ilvl w:val="0"/>
          <w:numId w:val="44"/>
        </w:numPr>
        <w:rPr>
          <w:rFonts w:cs="Arial"/>
          <w:sz w:val="24"/>
          <w:szCs w:val="22"/>
        </w:rPr>
      </w:pPr>
      <w:r w:rsidRPr="00DC7B75">
        <w:rPr>
          <w:rFonts w:cs="Arial"/>
          <w:sz w:val="24"/>
          <w:szCs w:val="22"/>
        </w:rPr>
        <w:t>Systems Analyst supporting 7 remote offices, 550 desktop clients in a Windows NT and Windows 2000 environment via phone, email, and in person. Supported everyone from top executives to clerk typist.</w:t>
      </w:r>
    </w:p>
    <w:p w:rsidRPr="00DC7B75" w:rsidR="00DC7B75" w:rsidP="0080067A" w:rsidRDefault="00DC7B75" w14:paraId="705B2A9B" w14:textId="77777777">
      <w:pPr>
        <w:numPr>
          <w:ilvl w:val="0"/>
          <w:numId w:val="44"/>
        </w:numPr>
        <w:rPr>
          <w:rFonts w:cs="Arial"/>
          <w:sz w:val="24"/>
          <w:szCs w:val="22"/>
        </w:rPr>
      </w:pPr>
      <w:r w:rsidRPr="00DC7B75">
        <w:rPr>
          <w:rFonts w:cs="Arial"/>
          <w:sz w:val="24"/>
          <w:szCs w:val="22"/>
        </w:rPr>
        <w:t>Implemented an Active Directory organizational structure to deploy software packages, service packs, and security updates using Group Policies.</w:t>
      </w:r>
    </w:p>
    <w:p w:rsidRPr="00DC7B75" w:rsidR="00DC7B75" w:rsidP="0080067A" w:rsidRDefault="00DC7B75" w14:paraId="1AF8398A" w14:textId="77777777">
      <w:pPr>
        <w:numPr>
          <w:ilvl w:val="0"/>
          <w:numId w:val="44"/>
        </w:numPr>
        <w:rPr>
          <w:rFonts w:cs="Arial"/>
          <w:sz w:val="24"/>
          <w:szCs w:val="22"/>
        </w:rPr>
      </w:pPr>
      <w:r w:rsidRPr="00DC7B75">
        <w:rPr>
          <w:rFonts w:cs="Arial"/>
          <w:sz w:val="24"/>
          <w:szCs w:val="22"/>
        </w:rPr>
        <w:t>Created MSI application packages with WinInstall to deploy enterprise wide via Active Directory using group policies</w:t>
      </w:r>
    </w:p>
    <w:p w:rsidRPr="00DC7B75" w:rsidR="00DC7B75" w:rsidP="0080067A" w:rsidRDefault="00DC7B75" w14:paraId="6135E06E" w14:textId="77777777">
      <w:pPr>
        <w:numPr>
          <w:ilvl w:val="0"/>
          <w:numId w:val="44"/>
        </w:numPr>
        <w:rPr>
          <w:rFonts w:cs="Arial"/>
          <w:sz w:val="24"/>
          <w:szCs w:val="22"/>
        </w:rPr>
      </w:pPr>
      <w:r w:rsidRPr="00DC7B75">
        <w:rPr>
          <w:rFonts w:cs="Arial"/>
          <w:sz w:val="24"/>
          <w:szCs w:val="22"/>
        </w:rPr>
        <w:t>Supported end user applications such as MS Office 2000, Corel Wordperfect office suite, Norton Anti-virus 9.0.</w:t>
      </w:r>
    </w:p>
    <w:p w:rsidRPr="00DC7B75" w:rsidR="00DC7B75" w:rsidP="00DC7B75" w:rsidRDefault="00DC7B75" w14:paraId="4101652C" w14:textId="77777777">
      <w:pPr>
        <w:rPr>
          <w:rFonts w:cs="Arial"/>
          <w:sz w:val="24"/>
          <w:szCs w:val="22"/>
        </w:rPr>
      </w:pPr>
      <w:r w:rsidRPr="00DC7B75">
        <w:rPr>
          <w:rFonts w:cs="Arial"/>
          <w:sz w:val="24"/>
          <w:szCs w:val="22"/>
        </w:rPr>
        <w:tab/>
      </w:r>
    </w:p>
    <w:p w:rsidR="0080067A" w:rsidP="00DC7B75" w:rsidRDefault="0080067A" w14:paraId="4B99056E" w14:textId="77777777">
      <w:pPr>
        <w:rPr>
          <w:rFonts w:cs="Arial"/>
          <w:sz w:val="24"/>
          <w:szCs w:val="22"/>
        </w:rPr>
      </w:pPr>
    </w:p>
    <w:p w:rsidRPr="00A67041" w:rsidR="0058474C" w:rsidP="00DC7B75" w:rsidRDefault="00DC7B75" w14:paraId="3EFBFFD4" w14:textId="77777777">
      <w:pPr>
        <w:rPr>
          <w:rFonts w:cs="Arial"/>
          <w:b/>
          <w:sz w:val="24"/>
          <w:szCs w:val="22"/>
        </w:rPr>
      </w:pPr>
      <w:r w:rsidRPr="00A67041">
        <w:rPr>
          <w:rFonts w:cs="Arial"/>
          <w:b/>
          <w:sz w:val="24"/>
          <w:szCs w:val="22"/>
        </w:rPr>
        <w:t>COMPUWARE</w:t>
      </w:r>
      <w:r w:rsidR="00A67041">
        <w:rPr>
          <w:rFonts w:cs="Arial"/>
          <w:b/>
          <w:sz w:val="24"/>
          <w:szCs w:val="22"/>
        </w:rPr>
        <w:t xml:space="preserve">, </w:t>
      </w:r>
      <w:r w:rsidRPr="00A67041" w:rsidR="00A67041">
        <w:rPr>
          <w:rFonts w:cs="Arial"/>
          <w:b/>
          <w:sz w:val="24"/>
          <w:szCs w:val="22"/>
        </w:rPr>
        <w:t>Anaheim, CA</w:t>
      </w:r>
      <w:r w:rsidRPr="00A67041" w:rsidR="00A67041">
        <w:rPr>
          <w:rFonts w:cs="Arial"/>
          <w:b/>
          <w:sz w:val="24"/>
          <w:szCs w:val="22"/>
        </w:rPr>
        <w:tab/>
      </w:r>
      <w:r w:rsidRPr="00A67041" w:rsidR="00A67041">
        <w:rPr>
          <w:rFonts w:cs="Arial"/>
          <w:b/>
          <w:sz w:val="24"/>
          <w:szCs w:val="22"/>
        </w:rPr>
        <w:tab/>
      </w:r>
      <w:r w:rsidRPr="00A67041" w:rsidR="00A67041">
        <w:rPr>
          <w:rFonts w:cs="Arial"/>
          <w:b/>
          <w:sz w:val="24"/>
          <w:szCs w:val="22"/>
        </w:rPr>
        <w:tab/>
      </w:r>
      <w:r w:rsidRPr="00A67041" w:rsidR="00A67041">
        <w:rPr>
          <w:rFonts w:cs="Arial"/>
          <w:b/>
          <w:sz w:val="24"/>
          <w:szCs w:val="22"/>
        </w:rPr>
        <w:tab/>
      </w:r>
      <w:r w:rsidRPr="00A67041" w:rsidR="00A67041">
        <w:rPr>
          <w:rFonts w:cs="Arial"/>
          <w:b/>
          <w:sz w:val="24"/>
          <w:szCs w:val="22"/>
        </w:rPr>
        <w:t xml:space="preserve">     </w:t>
      </w:r>
      <w:r w:rsidR="00A67041">
        <w:rPr>
          <w:rFonts w:cs="Arial"/>
          <w:b/>
          <w:sz w:val="24"/>
          <w:szCs w:val="22"/>
        </w:rPr>
        <w:tab/>
      </w:r>
      <w:r w:rsidR="00A67041">
        <w:rPr>
          <w:rFonts w:cs="Arial"/>
          <w:b/>
          <w:sz w:val="24"/>
          <w:szCs w:val="22"/>
        </w:rPr>
        <w:tab/>
      </w:r>
      <w:r w:rsidR="00A67041">
        <w:rPr>
          <w:rFonts w:cs="Arial"/>
          <w:b/>
          <w:sz w:val="24"/>
          <w:szCs w:val="22"/>
        </w:rPr>
        <w:t xml:space="preserve"> </w:t>
      </w:r>
      <w:r w:rsidRPr="00A67041" w:rsidR="00A67041">
        <w:rPr>
          <w:rFonts w:cs="Arial"/>
          <w:b/>
          <w:sz w:val="24"/>
          <w:szCs w:val="22"/>
        </w:rPr>
        <w:t>August 2001 – March 2003</w:t>
      </w:r>
    </w:p>
    <w:p w:rsidR="00A67041" w:rsidP="00DC7B75" w:rsidRDefault="00A67041" w14:paraId="29A67532" w14:textId="77777777">
      <w:pPr>
        <w:rPr>
          <w:rFonts w:cs="Arial"/>
          <w:b/>
          <w:sz w:val="24"/>
          <w:szCs w:val="22"/>
        </w:rPr>
      </w:pPr>
      <w:r>
        <w:rPr>
          <w:rFonts w:cs="Arial"/>
          <w:b/>
          <w:sz w:val="24"/>
          <w:szCs w:val="22"/>
        </w:rPr>
        <w:t>C</w:t>
      </w:r>
      <w:r w:rsidR="00F65481">
        <w:rPr>
          <w:rFonts w:cs="Arial"/>
          <w:b/>
          <w:sz w:val="24"/>
          <w:szCs w:val="22"/>
        </w:rPr>
        <w:t>lient</w:t>
      </w:r>
      <w:r>
        <w:rPr>
          <w:rFonts w:cs="Arial"/>
          <w:b/>
          <w:sz w:val="24"/>
          <w:szCs w:val="22"/>
        </w:rPr>
        <w:t>: SBC/PACBELL</w:t>
      </w:r>
    </w:p>
    <w:p w:rsidRPr="00A67041" w:rsidR="00DC7B75" w:rsidP="00DC7B75" w:rsidRDefault="00DC7B75" w14:paraId="5F4116A8" w14:textId="77777777">
      <w:pPr>
        <w:rPr>
          <w:rFonts w:cs="Arial"/>
          <w:b/>
          <w:sz w:val="24"/>
          <w:szCs w:val="22"/>
        </w:rPr>
      </w:pPr>
      <w:r w:rsidRPr="00A67041">
        <w:rPr>
          <w:rFonts w:cs="Arial"/>
          <w:b/>
          <w:sz w:val="24"/>
          <w:szCs w:val="22"/>
        </w:rPr>
        <w:t>NETWORK ADMINISTRATOR</w:t>
      </w:r>
      <w:r w:rsidR="00C47D9E">
        <w:rPr>
          <w:rFonts w:cs="Arial"/>
          <w:b/>
          <w:sz w:val="24"/>
          <w:szCs w:val="22"/>
        </w:rPr>
        <w:t xml:space="preserve"> (contractor)</w:t>
      </w:r>
      <w:r w:rsidR="00A67041">
        <w:rPr>
          <w:rFonts w:cs="Arial"/>
          <w:b/>
          <w:sz w:val="24"/>
          <w:szCs w:val="22"/>
        </w:rPr>
        <w:tab/>
      </w:r>
      <w:r w:rsidR="00A67041">
        <w:rPr>
          <w:rFonts w:cs="Arial"/>
          <w:b/>
          <w:sz w:val="24"/>
          <w:szCs w:val="22"/>
        </w:rPr>
        <w:tab/>
      </w:r>
      <w:r w:rsidR="00A67041">
        <w:rPr>
          <w:rFonts w:cs="Arial"/>
          <w:b/>
          <w:sz w:val="24"/>
          <w:szCs w:val="22"/>
        </w:rPr>
        <w:tab/>
      </w:r>
    </w:p>
    <w:p w:rsidRPr="00DC7B75" w:rsidR="00DC7B75" w:rsidP="000F4AFC" w:rsidRDefault="00DC7B75" w14:paraId="3E4B77B5" w14:textId="77777777">
      <w:pPr>
        <w:numPr>
          <w:ilvl w:val="0"/>
          <w:numId w:val="45"/>
        </w:numPr>
        <w:rPr>
          <w:rFonts w:cs="Arial"/>
          <w:sz w:val="24"/>
          <w:szCs w:val="22"/>
        </w:rPr>
      </w:pPr>
      <w:r w:rsidRPr="00DC7B75">
        <w:rPr>
          <w:rFonts w:cs="Arial"/>
          <w:sz w:val="24"/>
          <w:szCs w:val="22"/>
        </w:rPr>
        <w:t>Team member of the Refresh project deploying 900 new Dell GX400 desktops and C600 laptops using 2 Windows NT images.</w:t>
      </w:r>
    </w:p>
    <w:p w:rsidRPr="00DC7B75" w:rsidR="00DC7B75" w:rsidP="000F4AFC" w:rsidRDefault="00DC7B75" w14:paraId="1D5BBFCE" w14:textId="77777777">
      <w:pPr>
        <w:numPr>
          <w:ilvl w:val="0"/>
          <w:numId w:val="45"/>
        </w:numPr>
        <w:rPr>
          <w:rFonts w:cs="Arial"/>
          <w:sz w:val="24"/>
          <w:szCs w:val="22"/>
        </w:rPr>
      </w:pPr>
      <w:r w:rsidRPr="00DC7B75">
        <w:rPr>
          <w:rFonts w:cs="Arial"/>
          <w:sz w:val="24"/>
          <w:szCs w:val="22"/>
        </w:rPr>
        <w:t>Imaged new desktops using Norton Ghost 6.5 multicasting server.</w:t>
      </w:r>
    </w:p>
    <w:p w:rsidRPr="00DC7B75" w:rsidR="00DC7B75" w:rsidP="000F4AFC" w:rsidRDefault="00DC7B75" w14:paraId="75087181" w14:textId="77777777">
      <w:pPr>
        <w:numPr>
          <w:ilvl w:val="0"/>
          <w:numId w:val="45"/>
        </w:numPr>
        <w:rPr>
          <w:rFonts w:cs="Arial"/>
          <w:sz w:val="24"/>
          <w:szCs w:val="22"/>
        </w:rPr>
      </w:pPr>
      <w:r w:rsidRPr="00DC7B75">
        <w:rPr>
          <w:rFonts w:cs="Arial"/>
          <w:sz w:val="24"/>
          <w:szCs w:val="22"/>
        </w:rPr>
        <w:t>Provided technical assistance to desktop support team with Remedy helpdesk trouble tickets with support on Windows NT workstations.</w:t>
      </w:r>
    </w:p>
    <w:p w:rsidRPr="00DC7B75" w:rsidR="00DC7B75" w:rsidP="000F4AFC" w:rsidRDefault="00DC7B75" w14:paraId="01631B11" w14:textId="77777777">
      <w:pPr>
        <w:numPr>
          <w:ilvl w:val="0"/>
          <w:numId w:val="45"/>
        </w:numPr>
        <w:rPr>
          <w:rFonts w:cs="Arial"/>
          <w:sz w:val="24"/>
          <w:szCs w:val="22"/>
        </w:rPr>
      </w:pPr>
      <w:r w:rsidRPr="00DC7B75">
        <w:rPr>
          <w:rFonts w:cs="Arial"/>
          <w:sz w:val="24"/>
          <w:szCs w:val="22"/>
        </w:rPr>
        <w:t>Provided solutions for problems with network printers (Tektronix 740&amp;780, HP 5si), network connectivity, hardware and software problems.</w:t>
      </w:r>
    </w:p>
    <w:p w:rsidRPr="00DC7B75" w:rsidR="00DC7B75" w:rsidP="000F4AFC" w:rsidRDefault="00DC7B75" w14:paraId="140D954F" w14:textId="77777777">
      <w:pPr>
        <w:numPr>
          <w:ilvl w:val="0"/>
          <w:numId w:val="45"/>
        </w:numPr>
        <w:rPr>
          <w:rFonts w:cs="Arial"/>
          <w:sz w:val="24"/>
          <w:szCs w:val="22"/>
        </w:rPr>
      </w:pPr>
      <w:r w:rsidRPr="00DC7B75">
        <w:rPr>
          <w:rFonts w:cs="Arial"/>
          <w:sz w:val="24"/>
          <w:szCs w:val="22"/>
        </w:rPr>
        <w:t>Provided phone support for such applications as MS Office 2000, Adobe Photoshop 5.0, Illustrator 7.0, ATM 4.0 Macromedia Freehand 8.01, Quark Express 4.02, and two in house developed applications, AM1 and Pagination 2.0.</w:t>
      </w:r>
    </w:p>
    <w:p w:rsidRPr="00DC7B75" w:rsidR="00DC7B75" w:rsidP="00DC7B75" w:rsidRDefault="00DC7B75" w14:paraId="1299C43A" w14:textId="77777777">
      <w:pPr>
        <w:rPr>
          <w:rFonts w:cs="Arial"/>
          <w:sz w:val="24"/>
          <w:szCs w:val="22"/>
        </w:rPr>
      </w:pPr>
    </w:p>
    <w:p w:rsidRPr="00DC7B75" w:rsidR="00DC7B75" w:rsidP="00DC7B75" w:rsidRDefault="00DC7B75" w14:paraId="4DDBEF00" w14:textId="77777777">
      <w:pPr>
        <w:rPr>
          <w:rFonts w:cs="Arial"/>
          <w:sz w:val="24"/>
          <w:szCs w:val="22"/>
        </w:rPr>
      </w:pPr>
    </w:p>
    <w:p w:rsidR="004102F2" w:rsidP="00DC7B75" w:rsidRDefault="004102F2" w14:paraId="3461D779" w14:textId="77777777">
      <w:pPr>
        <w:rPr>
          <w:rFonts w:cs="Arial"/>
          <w:sz w:val="24"/>
          <w:szCs w:val="22"/>
        </w:rPr>
      </w:pPr>
    </w:p>
    <w:p w:rsidRPr="00DC7B75" w:rsidR="00DC7B75" w:rsidP="00DC7B75" w:rsidRDefault="00DC7B75" w14:paraId="3CF2D8B6" w14:textId="77777777">
      <w:pPr>
        <w:rPr>
          <w:rFonts w:cs="Arial"/>
          <w:sz w:val="24"/>
          <w:szCs w:val="22"/>
        </w:rPr>
      </w:pPr>
    </w:p>
    <w:bookmarkEnd w:id="1"/>
    <w:p w:rsidRPr="00DC7B75" w:rsidR="00DC7B75" w:rsidP="00DC7B75" w:rsidRDefault="00DC7B75" w14:paraId="0FB78278" w14:textId="77777777">
      <w:pPr>
        <w:rPr>
          <w:rFonts w:cs="Arial"/>
          <w:sz w:val="24"/>
          <w:szCs w:val="22"/>
        </w:rPr>
      </w:pPr>
    </w:p>
    <w:sectPr w:rsidRPr="00DC7B75" w:rsidR="00DC7B75" w:rsidSect="00FA31D4">
      <w:footerReference w:type="default" r:id="rId8"/>
      <w:pgSz w:w="12240" w:h="15840" w:orient="portrait" w:code="1"/>
      <w:pgMar w:top="450" w:right="990" w:bottom="270" w:left="81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66FA" w:rsidP="00E1169B" w:rsidRDefault="002866FA" w14:paraId="03C5ED1A" w14:textId="77777777">
      <w:r>
        <w:separator/>
      </w:r>
    </w:p>
  </w:endnote>
  <w:endnote w:type="continuationSeparator" w:id="0">
    <w:p w:rsidR="002866FA" w:rsidP="00E1169B" w:rsidRDefault="002866FA" w14:paraId="506C794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ZapfDingbats;Courier New">
    <w:altName w:val="Times New Roman"/>
    <w:panose1 w:val="00000000000000000000"/>
    <w:charset w:val="00"/>
    <w:family w:val="roman"/>
    <w:notTrueType/>
    <w:pitch w:val="default"/>
  </w:font>
  <w:font w:name="StarSymbol;Arial Unicode MS">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Tms Rmn;Times New 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rajan Pro">
    <w:altName w:val="Times New Roman"/>
    <w:panose1 w:val="00000000000000000000"/>
    <w:charset w:val="00"/>
    <w:family w:val="roman"/>
    <w:notTrueType/>
    <w:pitch w:val="variable"/>
    <w:sig w:usb0="00000001"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53CF" w:rsidP="00E1169B" w:rsidRDefault="004E53CF" w14:paraId="1FC39945" w14:textId="77777777">
    <w:pPr>
      <w:pStyle w:val="Footer"/>
      <w:tabs>
        <w:tab w:val="clear" w:pos="4680"/>
        <w:tab w:val="clear" w:pos="9360"/>
        <w:tab w:val="center" w:pos="5220"/>
        <w:tab w:val="right" w:pos="1044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66FA" w:rsidP="00E1169B" w:rsidRDefault="002866FA" w14:paraId="51F9722A" w14:textId="77777777">
      <w:r>
        <w:separator/>
      </w:r>
    </w:p>
  </w:footnote>
  <w:footnote w:type="continuationSeparator" w:id="0">
    <w:p w:rsidR="002866FA" w:rsidP="00E1169B" w:rsidRDefault="002866FA" w14:paraId="5E30F09D"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990"/>
        </w:tabs>
        <w:ind w:left="990" w:hanging="283"/>
      </w:pPr>
      <w:rPr>
        <w:rFonts w:ascii="Symbol" w:hAnsi="Symbol" w:cs="StarSymbol"/>
        <w:sz w:val="18"/>
        <w:szCs w:val="18"/>
      </w:rPr>
    </w:lvl>
    <w:lvl w:ilvl="2">
      <w:start w:val="1"/>
      <w:numFmt w:val="bullet"/>
      <w:lvlText w:val=""/>
      <w:lvlJc w:val="left"/>
      <w:pPr>
        <w:tabs>
          <w:tab w:val="num" w:pos="1697"/>
        </w:tabs>
        <w:ind w:left="1697" w:hanging="283"/>
      </w:pPr>
      <w:rPr>
        <w:rFonts w:ascii="Symbol" w:hAnsi="Symbol" w:cs="StarSymbol"/>
        <w:sz w:val="18"/>
        <w:szCs w:val="18"/>
      </w:rPr>
    </w:lvl>
    <w:lvl w:ilvl="3">
      <w:start w:val="1"/>
      <w:numFmt w:val="bullet"/>
      <w:lvlText w:val=""/>
      <w:lvlJc w:val="left"/>
      <w:pPr>
        <w:tabs>
          <w:tab w:val="num" w:pos="2404"/>
        </w:tabs>
        <w:ind w:left="2404" w:hanging="283"/>
      </w:pPr>
      <w:rPr>
        <w:rFonts w:ascii="Symbol" w:hAnsi="Symbol" w:cs="StarSymbol"/>
        <w:sz w:val="18"/>
        <w:szCs w:val="18"/>
      </w:rPr>
    </w:lvl>
    <w:lvl w:ilvl="4">
      <w:start w:val="1"/>
      <w:numFmt w:val="bullet"/>
      <w:lvlText w:val=""/>
      <w:lvlJc w:val="left"/>
      <w:pPr>
        <w:tabs>
          <w:tab w:val="num" w:pos="3111"/>
        </w:tabs>
        <w:ind w:left="3111" w:hanging="283"/>
      </w:pPr>
      <w:rPr>
        <w:rFonts w:ascii="Symbol" w:hAnsi="Symbol" w:cs="StarSymbol"/>
        <w:sz w:val="18"/>
        <w:szCs w:val="18"/>
      </w:rPr>
    </w:lvl>
    <w:lvl w:ilvl="5">
      <w:start w:val="1"/>
      <w:numFmt w:val="bullet"/>
      <w:lvlText w:val=""/>
      <w:lvlJc w:val="left"/>
      <w:pPr>
        <w:tabs>
          <w:tab w:val="num" w:pos="3818"/>
        </w:tabs>
        <w:ind w:left="3818" w:hanging="283"/>
      </w:pPr>
      <w:rPr>
        <w:rFonts w:ascii="Symbol" w:hAnsi="Symbol" w:cs="StarSymbol"/>
        <w:sz w:val="18"/>
        <w:szCs w:val="18"/>
      </w:rPr>
    </w:lvl>
    <w:lvl w:ilvl="6">
      <w:start w:val="1"/>
      <w:numFmt w:val="bullet"/>
      <w:lvlText w:val=""/>
      <w:lvlJc w:val="left"/>
      <w:pPr>
        <w:tabs>
          <w:tab w:val="num" w:pos="4525"/>
        </w:tabs>
        <w:ind w:left="4525" w:hanging="283"/>
      </w:pPr>
      <w:rPr>
        <w:rFonts w:ascii="Symbol" w:hAnsi="Symbol" w:cs="StarSymbol"/>
        <w:sz w:val="18"/>
        <w:szCs w:val="18"/>
      </w:rPr>
    </w:lvl>
    <w:lvl w:ilvl="7">
      <w:start w:val="1"/>
      <w:numFmt w:val="bullet"/>
      <w:lvlText w:val=""/>
      <w:lvlJc w:val="left"/>
      <w:pPr>
        <w:tabs>
          <w:tab w:val="num" w:pos="5232"/>
        </w:tabs>
        <w:ind w:left="5232" w:hanging="283"/>
      </w:pPr>
      <w:rPr>
        <w:rFonts w:ascii="Symbol" w:hAnsi="Symbol" w:cs="StarSymbol"/>
        <w:sz w:val="18"/>
        <w:szCs w:val="18"/>
      </w:rPr>
    </w:lvl>
    <w:lvl w:ilvl="8">
      <w:start w:val="1"/>
      <w:numFmt w:val="bullet"/>
      <w:lvlText w:val=""/>
      <w:lvlJc w:val="left"/>
      <w:pPr>
        <w:tabs>
          <w:tab w:val="num" w:pos="5939"/>
        </w:tabs>
        <w:ind w:left="5939" w:hanging="283"/>
      </w:pPr>
      <w:rPr>
        <w:rFonts w:ascii="Symbol" w:hAnsi="Symbol" w:cs="StarSymbol"/>
        <w:sz w:val="18"/>
        <w:szCs w:val="18"/>
      </w:rPr>
    </w:lvl>
  </w:abstractNum>
  <w:abstractNum w:abstractNumId="1"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rPr>
    </w:lvl>
  </w:abstractNum>
  <w:abstractNum w:abstractNumId="2"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Wingdings" w:hAnsi="Wingdings" w:cs="StarSymbol"/>
        <w:sz w:val="18"/>
        <w:szCs w:val="18"/>
      </w:rPr>
    </w:lvl>
    <w:lvl w:ilvl="2">
      <w:start w:val="1"/>
      <w:numFmt w:val="bullet"/>
      <w:lvlText w:val=""/>
      <w:lvlJc w:val="left"/>
      <w:pPr>
        <w:tabs>
          <w:tab w:val="num" w:pos="1440"/>
        </w:tabs>
        <w:ind w:left="1440" w:hanging="360"/>
      </w:pPr>
      <w:rPr>
        <w:rFonts w:ascii="Wingdings" w:hAnsi="Wingdings"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w:hAnsi="Wingdings" w:cs="StarSymbol"/>
        <w:sz w:val="18"/>
        <w:szCs w:val="18"/>
      </w:rPr>
    </w:lvl>
    <w:lvl w:ilvl="5">
      <w:start w:val="1"/>
      <w:numFmt w:val="bullet"/>
      <w:lvlText w:val=""/>
      <w:lvlJc w:val="left"/>
      <w:pPr>
        <w:tabs>
          <w:tab w:val="num" w:pos="2520"/>
        </w:tabs>
        <w:ind w:left="2520" w:hanging="360"/>
      </w:pPr>
      <w:rPr>
        <w:rFonts w:ascii="Wingdings" w:hAnsi="Wingdings"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w:hAnsi="Wingdings" w:cs="StarSymbol"/>
        <w:sz w:val="18"/>
        <w:szCs w:val="18"/>
      </w:rPr>
    </w:lvl>
    <w:lvl w:ilvl="8">
      <w:start w:val="1"/>
      <w:numFmt w:val="bullet"/>
      <w:lvlText w:val=""/>
      <w:lvlJc w:val="left"/>
      <w:pPr>
        <w:tabs>
          <w:tab w:val="num" w:pos="3600"/>
        </w:tabs>
        <w:ind w:left="3600" w:hanging="360"/>
      </w:pPr>
      <w:rPr>
        <w:rFonts w:ascii="Wingdings" w:hAnsi="Wingdings" w:cs="StarSymbol"/>
        <w:sz w:val="18"/>
        <w:szCs w:val="18"/>
      </w:rPr>
    </w:lvl>
  </w:abstractNum>
  <w:abstractNum w:abstractNumId="3"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4" w15:restartNumberingAfterBreak="0">
    <w:nsid w:val="00000006"/>
    <w:multiLevelType w:val="singleLevel"/>
    <w:tmpl w:val="00000006"/>
    <w:name w:val="WW8Num6"/>
    <w:lvl w:ilvl="0">
      <w:start w:val="1"/>
      <w:numFmt w:val="bullet"/>
      <w:lvlText w:val=""/>
      <w:lvlJc w:val="left"/>
      <w:pPr>
        <w:tabs>
          <w:tab w:val="num" w:pos="0"/>
        </w:tabs>
        <w:ind w:left="0" w:firstLine="0"/>
      </w:pPr>
      <w:rPr>
        <w:rFonts w:ascii="Symbol" w:hAnsi="Symbol" w:cs="Symbol"/>
      </w:rPr>
    </w:lvl>
  </w:abstractNum>
  <w:abstractNum w:abstractNumId="5" w15:restartNumberingAfterBreak="0">
    <w:nsid w:val="00000007"/>
    <w:multiLevelType w:val="singleLevel"/>
    <w:tmpl w:val="00000007"/>
    <w:name w:val="WW8Num7"/>
    <w:lvl w:ilvl="0">
      <w:start w:val="1"/>
      <w:numFmt w:val="bullet"/>
      <w:lvlText w:val=""/>
      <w:lvlJc w:val="left"/>
      <w:pPr>
        <w:tabs>
          <w:tab w:val="num" w:pos="0"/>
        </w:tabs>
        <w:ind w:left="0" w:firstLine="0"/>
      </w:pPr>
      <w:rPr>
        <w:rFonts w:ascii="Symbol" w:hAnsi="Symbol" w:cs="Symbol"/>
      </w:rPr>
    </w:lvl>
  </w:abstractNum>
  <w:abstractNum w:abstractNumId="6"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1570939"/>
    <w:multiLevelType w:val="hybridMultilevel"/>
    <w:tmpl w:val="22CE8B6A"/>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0490330E"/>
    <w:multiLevelType w:val="hybridMultilevel"/>
    <w:tmpl w:val="CE4E3C4C"/>
    <w:lvl w:ilvl="0" w:tplc="04090005">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095A687F"/>
    <w:multiLevelType w:val="multilevel"/>
    <w:tmpl w:val="913AEA7C"/>
    <w:lvl w:ilvl="0">
      <w:start w:val="1"/>
      <w:numFmt w:val="bullet"/>
      <w:pStyle w:val="b2k"/>
      <w:lvlText w:val=""/>
      <w:lvlJc w:val="left"/>
      <w:pPr>
        <w:tabs>
          <w:tab w:val="num" w:pos="691"/>
        </w:tabs>
        <w:ind w:left="691" w:hanging="187"/>
      </w:pPr>
      <w:rPr>
        <w:rFonts w:hint="default" w:ascii="Wingdings" w:hAnsi="Wingdings"/>
        <w:color w:val="000000"/>
        <w:position w:val="3"/>
        <w:sz w:val="12"/>
        <w:szCs w:val="12"/>
        <w:vertAlign w:val="baseline"/>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1" w15:restartNumberingAfterBreak="0">
    <w:nsid w:val="0C0F40E5"/>
    <w:multiLevelType w:val="hybridMultilevel"/>
    <w:tmpl w:val="8612C3CE"/>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11824EBF"/>
    <w:multiLevelType w:val="hybridMultilevel"/>
    <w:tmpl w:val="76D07BAE"/>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3" w15:restartNumberingAfterBreak="0">
    <w:nsid w:val="154C47C4"/>
    <w:multiLevelType w:val="hybridMultilevel"/>
    <w:tmpl w:val="EAFEB3A6"/>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15FD2F38"/>
    <w:multiLevelType w:val="hybridMultilevel"/>
    <w:tmpl w:val="7B366ACA"/>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165F61F3"/>
    <w:multiLevelType w:val="hybridMultilevel"/>
    <w:tmpl w:val="B67073B6"/>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16A60099"/>
    <w:multiLevelType w:val="hybridMultilevel"/>
    <w:tmpl w:val="109EE7E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19FA54D5"/>
    <w:multiLevelType w:val="multilevel"/>
    <w:tmpl w:val="FC641F8E"/>
    <w:lvl w:ilvl="0">
      <w:start w:val="1"/>
      <w:numFmt w:val="bullet"/>
      <w:pStyle w:val="Bulleted"/>
      <w:lvlText w:val=""/>
      <w:lvlJc w:val="left"/>
      <w:pPr>
        <w:tabs>
          <w:tab w:val="num" w:pos="360"/>
        </w:tabs>
        <w:ind w:left="340" w:hanging="340"/>
      </w:pPr>
      <w:rPr>
        <w:rFonts w:hint="default" w:ascii="Symbol" w:hAnsi="Symbol"/>
        <w:color w:val="0066CC"/>
      </w:rPr>
    </w:lvl>
    <w:lvl w:ilvl="1">
      <w:start w:val="1"/>
      <w:numFmt w:val="bullet"/>
      <w:lvlText w:val="o"/>
      <w:lvlJc w:val="left"/>
      <w:pPr>
        <w:tabs>
          <w:tab w:val="num" w:pos="1440"/>
        </w:tabs>
        <w:ind w:left="1440" w:hanging="360"/>
      </w:pPr>
      <w:rPr>
        <w:rFonts w:hint="default" w:ascii="Courier New" w:hAnsi="Courier New" w:cs="Times New Roman"/>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1BF661E7"/>
    <w:multiLevelType w:val="hybridMultilevel"/>
    <w:tmpl w:val="66E4A9E4"/>
    <w:lvl w:ilvl="0" w:tplc="04090005">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1C33102F"/>
    <w:multiLevelType w:val="hybridMultilevel"/>
    <w:tmpl w:val="3B0A7462"/>
    <w:lvl w:ilvl="0" w:tplc="04090005">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0" w15:restartNumberingAfterBreak="0">
    <w:nsid w:val="1C885465"/>
    <w:multiLevelType w:val="hybridMultilevel"/>
    <w:tmpl w:val="EC80B0D4"/>
    <w:lvl w:ilvl="0" w:tplc="00010409">
      <w:start w:val="1"/>
      <w:numFmt w:val="bullet"/>
      <w:lvlText w:val=""/>
      <w:lvlJc w:val="left"/>
      <w:pPr>
        <w:tabs>
          <w:tab w:val="num" w:pos="360"/>
        </w:tabs>
        <w:ind w:left="360" w:hanging="360"/>
      </w:pPr>
      <w:rPr>
        <w:rFonts w:hint="default" w:ascii="Symbol" w:hAnsi="Symbol"/>
      </w:rPr>
    </w:lvl>
    <w:lvl w:ilvl="1" w:tplc="00030409" w:tentative="1">
      <w:start w:val="1"/>
      <w:numFmt w:val="bullet"/>
      <w:lvlText w:val="o"/>
      <w:lvlJc w:val="left"/>
      <w:pPr>
        <w:tabs>
          <w:tab w:val="num" w:pos="1080"/>
        </w:tabs>
        <w:ind w:left="1080" w:hanging="360"/>
      </w:pPr>
      <w:rPr>
        <w:rFonts w:hint="default" w:ascii="Courier New" w:hAnsi="Courier New"/>
      </w:rPr>
    </w:lvl>
    <w:lvl w:ilvl="2" w:tplc="00050409" w:tentative="1">
      <w:start w:val="1"/>
      <w:numFmt w:val="bullet"/>
      <w:lvlText w:val=""/>
      <w:lvlJc w:val="left"/>
      <w:pPr>
        <w:tabs>
          <w:tab w:val="num" w:pos="1800"/>
        </w:tabs>
        <w:ind w:left="1800" w:hanging="360"/>
      </w:pPr>
      <w:rPr>
        <w:rFonts w:hint="default" w:ascii="Wingdings" w:hAnsi="Wingdings"/>
      </w:rPr>
    </w:lvl>
    <w:lvl w:ilvl="3" w:tplc="00010409" w:tentative="1">
      <w:start w:val="1"/>
      <w:numFmt w:val="bullet"/>
      <w:lvlText w:val=""/>
      <w:lvlJc w:val="left"/>
      <w:pPr>
        <w:tabs>
          <w:tab w:val="num" w:pos="2520"/>
        </w:tabs>
        <w:ind w:left="2520" w:hanging="360"/>
      </w:pPr>
      <w:rPr>
        <w:rFonts w:hint="default" w:ascii="Symbol" w:hAnsi="Symbol"/>
      </w:rPr>
    </w:lvl>
    <w:lvl w:ilvl="4" w:tplc="00030409" w:tentative="1">
      <w:start w:val="1"/>
      <w:numFmt w:val="bullet"/>
      <w:lvlText w:val="o"/>
      <w:lvlJc w:val="left"/>
      <w:pPr>
        <w:tabs>
          <w:tab w:val="num" w:pos="3240"/>
        </w:tabs>
        <w:ind w:left="3240" w:hanging="360"/>
      </w:pPr>
      <w:rPr>
        <w:rFonts w:hint="default" w:ascii="Courier New" w:hAnsi="Courier New"/>
      </w:rPr>
    </w:lvl>
    <w:lvl w:ilvl="5" w:tplc="00050409" w:tentative="1">
      <w:start w:val="1"/>
      <w:numFmt w:val="bullet"/>
      <w:lvlText w:val=""/>
      <w:lvlJc w:val="left"/>
      <w:pPr>
        <w:tabs>
          <w:tab w:val="num" w:pos="3960"/>
        </w:tabs>
        <w:ind w:left="3960" w:hanging="360"/>
      </w:pPr>
      <w:rPr>
        <w:rFonts w:hint="default" w:ascii="Wingdings" w:hAnsi="Wingdings"/>
      </w:rPr>
    </w:lvl>
    <w:lvl w:ilvl="6" w:tplc="00010409" w:tentative="1">
      <w:start w:val="1"/>
      <w:numFmt w:val="bullet"/>
      <w:lvlText w:val=""/>
      <w:lvlJc w:val="left"/>
      <w:pPr>
        <w:tabs>
          <w:tab w:val="num" w:pos="4680"/>
        </w:tabs>
        <w:ind w:left="4680" w:hanging="360"/>
      </w:pPr>
      <w:rPr>
        <w:rFonts w:hint="default" w:ascii="Symbol" w:hAnsi="Symbol"/>
      </w:rPr>
    </w:lvl>
    <w:lvl w:ilvl="7" w:tplc="00030409" w:tentative="1">
      <w:start w:val="1"/>
      <w:numFmt w:val="bullet"/>
      <w:lvlText w:val="o"/>
      <w:lvlJc w:val="left"/>
      <w:pPr>
        <w:tabs>
          <w:tab w:val="num" w:pos="5400"/>
        </w:tabs>
        <w:ind w:left="5400" w:hanging="360"/>
      </w:pPr>
      <w:rPr>
        <w:rFonts w:hint="default" w:ascii="Courier New" w:hAnsi="Courier New"/>
      </w:rPr>
    </w:lvl>
    <w:lvl w:ilvl="8" w:tplc="00050409" w:tentative="1">
      <w:start w:val="1"/>
      <w:numFmt w:val="bullet"/>
      <w:lvlText w:val=""/>
      <w:lvlJc w:val="left"/>
      <w:pPr>
        <w:tabs>
          <w:tab w:val="num" w:pos="6120"/>
        </w:tabs>
        <w:ind w:left="6120" w:hanging="360"/>
      </w:pPr>
      <w:rPr>
        <w:rFonts w:hint="default" w:ascii="Wingdings" w:hAnsi="Wingdings"/>
      </w:rPr>
    </w:lvl>
  </w:abstractNum>
  <w:abstractNum w:abstractNumId="21" w15:restartNumberingAfterBreak="0">
    <w:nsid w:val="1F1D510A"/>
    <w:multiLevelType w:val="hybridMultilevel"/>
    <w:tmpl w:val="48A69564"/>
    <w:lvl w:ilvl="0" w:tplc="04090005">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1FD84898"/>
    <w:multiLevelType w:val="hybridMultilevel"/>
    <w:tmpl w:val="06D6A9B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200E67CE"/>
    <w:multiLevelType w:val="hybridMultilevel"/>
    <w:tmpl w:val="1FB002C0"/>
    <w:lvl w:ilvl="0" w:tplc="04090005">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2AC621E7"/>
    <w:multiLevelType w:val="hybridMultilevel"/>
    <w:tmpl w:val="9ED4A3B2"/>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2E814623"/>
    <w:multiLevelType w:val="hybridMultilevel"/>
    <w:tmpl w:val="F83A4D98"/>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2EC871E0"/>
    <w:multiLevelType w:val="hybridMultilevel"/>
    <w:tmpl w:val="D20A8AB6"/>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31606959"/>
    <w:multiLevelType w:val="hybridMultilevel"/>
    <w:tmpl w:val="6E12027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32B45AB3"/>
    <w:multiLevelType w:val="hybridMultilevel"/>
    <w:tmpl w:val="884096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35EA0EFD"/>
    <w:multiLevelType w:val="hybridMultilevel"/>
    <w:tmpl w:val="89DC3E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36D24A55"/>
    <w:multiLevelType w:val="hybridMultilevel"/>
    <w:tmpl w:val="ED0A4900"/>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36FF1C9F"/>
    <w:multiLevelType w:val="hybridMultilevel"/>
    <w:tmpl w:val="4B6024A6"/>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37877B09"/>
    <w:multiLevelType w:val="hybridMultilevel"/>
    <w:tmpl w:val="A11634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37C074F7"/>
    <w:multiLevelType w:val="hybridMultilevel"/>
    <w:tmpl w:val="F47E38F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4" w15:restartNumberingAfterBreak="0">
    <w:nsid w:val="38555FD3"/>
    <w:multiLevelType w:val="hybridMultilevel"/>
    <w:tmpl w:val="C6BCAC0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401A6ADF"/>
    <w:multiLevelType w:val="hybridMultilevel"/>
    <w:tmpl w:val="8DD6B598"/>
    <w:lvl w:ilvl="0" w:tplc="04090005">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43F24C03"/>
    <w:multiLevelType w:val="hybridMultilevel"/>
    <w:tmpl w:val="97C4A6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45521464"/>
    <w:multiLevelType w:val="hybridMultilevel"/>
    <w:tmpl w:val="CA3AA294"/>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4B7047BE"/>
    <w:multiLevelType w:val="multilevel"/>
    <w:tmpl w:val="0B5E6018"/>
    <w:lvl w:ilvl="0">
      <w:start w:val="1"/>
      <w:numFmt w:val="bullet"/>
      <w:pStyle w:val="b1"/>
      <w:lvlText w:val=""/>
      <w:lvlJc w:val="left"/>
      <w:pPr>
        <w:tabs>
          <w:tab w:val="num" w:pos="547"/>
        </w:tabs>
        <w:ind w:left="547" w:hanging="187"/>
      </w:pPr>
      <w:rPr>
        <w:rFonts w:hint="default" w:ascii="Wingdings" w:hAnsi="Wingdings"/>
        <w:color w:val="000000"/>
        <w:position w:val="3"/>
        <w:sz w:val="12"/>
        <w:szCs w:val="12"/>
        <w:vertAlign w:val="baseline"/>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9" w15:restartNumberingAfterBreak="0">
    <w:nsid w:val="4CBA49D6"/>
    <w:multiLevelType w:val="hybridMultilevel"/>
    <w:tmpl w:val="A8320C6C"/>
    <w:lvl w:ilvl="0" w:tplc="00010409">
      <w:start w:val="1"/>
      <w:numFmt w:val="bullet"/>
      <w:lvlText w:val=""/>
      <w:lvlJc w:val="left"/>
      <w:pPr>
        <w:tabs>
          <w:tab w:val="num" w:pos="360"/>
        </w:tabs>
        <w:ind w:left="360" w:hanging="360"/>
      </w:pPr>
      <w:rPr>
        <w:rFonts w:hint="default" w:ascii="Symbol" w:hAnsi="Symbol"/>
      </w:rPr>
    </w:lvl>
    <w:lvl w:ilvl="1" w:tplc="00030409" w:tentative="1">
      <w:start w:val="1"/>
      <w:numFmt w:val="bullet"/>
      <w:lvlText w:val="o"/>
      <w:lvlJc w:val="left"/>
      <w:pPr>
        <w:tabs>
          <w:tab w:val="num" w:pos="1080"/>
        </w:tabs>
        <w:ind w:left="1080" w:hanging="360"/>
      </w:pPr>
      <w:rPr>
        <w:rFonts w:hint="default" w:ascii="Courier New" w:hAnsi="Courier New"/>
      </w:rPr>
    </w:lvl>
    <w:lvl w:ilvl="2" w:tplc="00050409" w:tentative="1">
      <w:start w:val="1"/>
      <w:numFmt w:val="bullet"/>
      <w:lvlText w:val=""/>
      <w:lvlJc w:val="left"/>
      <w:pPr>
        <w:tabs>
          <w:tab w:val="num" w:pos="1800"/>
        </w:tabs>
        <w:ind w:left="1800" w:hanging="360"/>
      </w:pPr>
      <w:rPr>
        <w:rFonts w:hint="default" w:ascii="Wingdings" w:hAnsi="Wingdings"/>
      </w:rPr>
    </w:lvl>
    <w:lvl w:ilvl="3" w:tplc="00010409" w:tentative="1">
      <w:start w:val="1"/>
      <w:numFmt w:val="bullet"/>
      <w:lvlText w:val=""/>
      <w:lvlJc w:val="left"/>
      <w:pPr>
        <w:tabs>
          <w:tab w:val="num" w:pos="2520"/>
        </w:tabs>
        <w:ind w:left="2520" w:hanging="360"/>
      </w:pPr>
      <w:rPr>
        <w:rFonts w:hint="default" w:ascii="Symbol" w:hAnsi="Symbol"/>
      </w:rPr>
    </w:lvl>
    <w:lvl w:ilvl="4" w:tplc="00030409" w:tentative="1">
      <w:start w:val="1"/>
      <w:numFmt w:val="bullet"/>
      <w:lvlText w:val="o"/>
      <w:lvlJc w:val="left"/>
      <w:pPr>
        <w:tabs>
          <w:tab w:val="num" w:pos="3240"/>
        </w:tabs>
        <w:ind w:left="3240" w:hanging="360"/>
      </w:pPr>
      <w:rPr>
        <w:rFonts w:hint="default" w:ascii="Courier New" w:hAnsi="Courier New"/>
      </w:rPr>
    </w:lvl>
    <w:lvl w:ilvl="5" w:tplc="00050409" w:tentative="1">
      <w:start w:val="1"/>
      <w:numFmt w:val="bullet"/>
      <w:lvlText w:val=""/>
      <w:lvlJc w:val="left"/>
      <w:pPr>
        <w:tabs>
          <w:tab w:val="num" w:pos="3960"/>
        </w:tabs>
        <w:ind w:left="3960" w:hanging="360"/>
      </w:pPr>
      <w:rPr>
        <w:rFonts w:hint="default" w:ascii="Wingdings" w:hAnsi="Wingdings"/>
      </w:rPr>
    </w:lvl>
    <w:lvl w:ilvl="6" w:tplc="00010409" w:tentative="1">
      <w:start w:val="1"/>
      <w:numFmt w:val="bullet"/>
      <w:lvlText w:val=""/>
      <w:lvlJc w:val="left"/>
      <w:pPr>
        <w:tabs>
          <w:tab w:val="num" w:pos="4680"/>
        </w:tabs>
        <w:ind w:left="4680" w:hanging="360"/>
      </w:pPr>
      <w:rPr>
        <w:rFonts w:hint="default" w:ascii="Symbol" w:hAnsi="Symbol"/>
      </w:rPr>
    </w:lvl>
    <w:lvl w:ilvl="7" w:tplc="00030409" w:tentative="1">
      <w:start w:val="1"/>
      <w:numFmt w:val="bullet"/>
      <w:lvlText w:val="o"/>
      <w:lvlJc w:val="left"/>
      <w:pPr>
        <w:tabs>
          <w:tab w:val="num" w:pos="5400"/>
        </w:tabs>
        <w:ind w:left="5400" w:hanging="360"/>
      </w:pPr>
      <w:rPr>
        <w:rFonts w:hint="default" w:ascii="Courier New" w:hAnsi="Courier New"/>
      </w:rPr>
    </w:lvl>
    <w:lvl w:ilvl="8" w:tplc="00050409" w:tentative="1">
      <w:start w:val="1"/>
      <w:numFmt w:val="bullet"/>
      <w:lvlText w:val=""/>
      <w:lvlJc w:val="left"/>
      <w:pPr>
        <w:tabs>
          <w:tab w:val="num" w:pos="6120"/>
        </w:tabs>
        <w:ind w:left="6120" w:hanging="360"/>
      </w:pPr>
      <w:rPr>
        <w:rFonts w:hint="default" w:ascii="Wingdings" w:hAnsi="Wingdings"/>
      </w:rPr>
    </w:lvl>
  </w:abstractNum>
  <w:abstractNum w:abstractNumId="40" w15:restartNumberingAfterBreak="0">
    <w:nsid w:val="4F5E00A2"/>
    <w:multiLevelType w:val="hybridMultilevel"/>
    <w:tmpl w:val="06100B4E"/>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50173C33"/>
    <w:multiLevelType w:val="hybridMultilevel"/>
    <w:tmpl w:val="7E5E3A24"/>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2" w15:restartNumberingAfterBreak="0">
    <w:nsid w:val="54E1049A"/>
    <w:multiLevelType w:val="hybridMultilevel"/>
    <w:tmpl w:val="76C26364"/>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3" w15:restartNumberingAfterBreak="0">
    <w:nsid w:val="578138AD"/>
    <w:multiLevelType w:val="hybridMultilevel"/>
    <w:tmpl w:val="F60265CA"/>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4" w15:restartNumberingAfterBreak="0">
    <w:nsid w:val="5B6C1328"/>
    <w:multiLevelType w:val="hybridMultilevel"/>
    <w:tmpl w:val="3346601E"/>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5" w15:restartNumberingAfterBreak="0">
    <w:nsid w:val="5EE94B0A"/>
    <w:multiLevelType w:val="hybridMultilevel"/>
    <w:tmpl w:val="27683952"/>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6" w15:restartNumberingAfterBreak="0">
    <w:nsid w:val="5EEA0888"/>
    <w:multiLevelType w:val="hybridMultilevel"/>
    <w:tmpl w:val="D73491E0"/>
    <w:lvl w:ilvl="0" w:tplc="04090005">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7" w15:restartNumberingAfterBreak="0">
    <w:nsid w:val="606C6948"/>
    <w:multiLevelType w:val="hybridMultilevel"/>
    <w:tmpl w:val="8F227920"/>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8" w15:restartNumberingAfterBreak="0">
    <w:nsid w:val="65E830D8"/>
    <w:multiLevelType w:val="hybridMultilevel"/>
    <w:tmpl w:val="3C3E929A"/>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9" w15:restartNumberingAfterBreak="0">
    <w:nsid w:val="679F0FEF"/>
    <w:multiLevelType w:val="hybridMultilevel"/>
    <w:tmpl w:val="10A84310"/>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0" w15:restartNumberingAfterBreak="0">
    <w:nsid w:val="6AFF7923"/>
    <w:multiLevelType w:val="hybridMultilevel"/>
    <w:tmpl w:val="26D03BC6"/>
    <w:lvl w:ilvl="0" w:tplc="04090003">
      <w:start w:val="1"/>
      <w:numFmt w:val="bullet"/>
      <w:lvlText w:val="o"/>
      <w:lvlJc w:val="left"/>
      <w:pPr>
        <w:ind w:left="1080" w:hanging="360"/>
      </w:pPr>
      <w:rPr>
        <w:rFonts w:hint="default" w:ascii="Courier New" w:hAnsi="Courier New" w:cs="Courier New"/>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1" w15:restartNumberingAfterBreak="0">
    <w:nsid w:val="716A3C8A"/>
    <w:multiLevelType w:val="hybridMultilevel"/>
    <w:tmpl w:val="5FEC7A6E"/>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2" w15:restartNumberingAfterBreak="0">
    <w:nsid w:val="732F2950"/>
    <w:multiLevelType w:val="hybridMultilevel"/>
    <w:tmpl w:val="61E029EC"/>
    <w:lvl w:ilvl="0" w:tplc="04090005">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3" w15:restartNumberingAfterBreak="0">
    <w:nsid w:val="741E6CD8"/>
    <w:multiLevelType w:val="hybridMultilevel"/>
    <w:tmpl w:val="D8DADB3A"/>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4" w15:restartNumberingAfterBreak="0">
    <w:nsid w:val="76E760BE"/>
    <w:multiLevelType w:val="hybridMultilevel"/>
    <w:tmpl w:val="47E44D76"/>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5" w15:restartNumberingAfterBreak="0">
    <w:nsid w:val="796B435F"/>
    <w:multiLevelType w:val="hybridMultilevel"/>
    <w:tmpl w:val="B9CA07C0"/>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6" w15:restartNumberingAfterBreak="0">
    <w:nsid w:val="7A7F1B47"/>
    <w:multiLevelType w:val="hybridMultilevel"/>
    <w:tmpl w:val="7006FEFA"/>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7" w15:restartNumberingAfterBreak="0">
    <w:nsid w:val="7EC81E25"/>
    <w:multiLevelType w:val="hybridMultilevel"/>
    <w:tmpl w:val="B24EE57C"/>
    <w:lvl w:ilvl="0" w:tplc="04090005">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D">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38"/>
  </w:num>
  <w:num w:numId="2">
    <w:abstractNumId w:val="10"/>
  </w:num>
  <w:num w:numId="3">
    <w:abstractNumId w:val="17"/>
  </w:num>
  <w:num w:numId="4">
    <w:abstractNumId w:val="15"/>
  </w:num>
  <w:num w:numId="5">
    <w:abstractNumId w:val="39"/>
  </w:num>
  <w:num w:numId="6">
    <w:abstractNumId w:val="20"/>
  </w:num>
  <w:num w:numId="7">
    <w:abstractNumId w:val="16"/>
  </w:num>
  <w:num w:numId="8">
    <w:abstractNumId w:val="33"/>
  </w:num>
  <w:num w:numId="9">
    <w:abstractNumId w:val="52"/>
  </w:num>
  <w:num w:numId="10">
    <w:abstractNumId w:val="42"/>
  </w:num>
  <w:num w:numId="11">
    <w:abstractNumId w:val="32"/>
  </w:num>
  <w:num w:numId="12">
    <w:abstractNumId w:val="54"/>
  </w:num>
  <w:num w:numId="13">
    <w:abstractNumId w:val="21"/>
  </w:num>
  <w:num w:numId="14">
    <w:abstractNumId w:val="37"/>
  </w:num>
  <w:num w:numId="15">
    <w:abstractNumId w:val="23"/>
  </w:num>
  <w:num w:numId="16">
    <w:abstractNumId w:val="9"/>
  </w:num>
  <w:num w:numId="17">
    <w:abstractNumId w:val="19"/>
  </w:num>
  <w:num w:numId="18">
    <w:abstractNumId w:val="50"/>
  </w:num>
  <w:num w:numId="19">
    <w:abstractNumId w:val="46"/>
  </w:num>
  <w:num w:numId="20">
    <w:abstractNumId w:val="44"/>
  </w:num>
  <w:num w:numId="21">
    <w:abstractNumId w:val="35"/>
  </w:num>
  <w:num w:numId="22">
    <w:abstractNumId w:val="8"/>
  </w:num>
  <w:num w:numId="23">
    <w:abstractNumId w:val="31"/>
  </w:num>
  <w:num w:numId="24">
    <w:abstractNumId w:val="13"/>
  </w:num>
  <w:num w:numId="25">
    <w:abstractNumId w:val="26"/>
  </w:num>
  <w:num w:numId="26">
    <w:abstractNumId w:val="48"/>
  </w:num>
  <w:num w:numId="27">
    <w:abstractNumId w:val="40"/>
  </w:num>
  <w:num w:numId="28">
    <w:abstractNumId w:val="41"/>
  </w:num>
  <w:num w:numId="29">
    <w:abstractNumId w:val="49"/>
  </w:num>
  <w:num w:numId="30">
    <w:abstractNumId w:val="14"/>
  </w:num>
  <w:num w:numId="31">
    <w:abstractNumId w:val="47"/>
  </w:num>
  <w:num w:numId="32">
    <w:abstractNumId w:val="51"/>
  </w:num>
  <w:num w:numId="33">
    <w:abstractNumId w:val="56"/>
  </w:num>
  <w:num w:numId="34">
    <w:abstractNumId w:val="11"/>
  </w:num>
  <w:num w:numId="35">
    <w:abstractNumId w:val="27"/>
  </w:num>
  <w:num w:numId="36">
    <w:abstractNumId w:val="25"/>
  </w:num>
  <w:num w:numId="37">
    <w:abstractNumId w:val="55"/>
  </w:num>
  <w:num w:numId="38">
    <w:abstractNumId w:val="18"/>
  </w:num>
  <w:num w:numId="39">
    <w:abstractNumId w:val="12"/>
  </w:num>
  <w:num w:numId="40">
    <w:abstractNumId w:val="45"/>
  </w:num>
  <w:num w:numId="41">
    <w:abstractNumId w:val="57"/>
  </w:num>
  <w:num w:numId="42">
    <w:abstractNumId w:val="43"/>
  </w:num>
  <w:num w:numId="43">
    <w:abstractNumId w:val="34"/>
  </w:num>
  <w:num w:numId="44">
    <w:abstractNumId w:val="53"/>
  </w:num>
  <w:num w:numId="45">
    <w:abstractNumId w:val="24"/>
  </w:num>
  <w:num w:numId="46">
    <w:abstractNumId w:val="22"/>
  </w:num>
  <w:num w:numId="47">
    <w:abstractNumId w:val="30"/>
  </w:num>
  <w:num w:numId="48">
    <w:abstractNumId w:val="28"/>
  </w:num>
  <w:num w:numId="49">
    <w:abstractNumId w:val="36"/>
  </w:num>
  <w:num w:numId="50">
    <w:abstractNumId w:val="29"/>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200"/>
  <w:embedSystemFonts/>
  <w:activeWritingStyle w:lang="en-US" w:vendorID="64" w:dllVersion="0" w:nlCheck="1" w:checkStyle="0"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12F"/>
    <w:rsid w:val="00000F55"/>
    <w:rsid w:val="0000119C"/>
    <w:rsid w:val="00001931"/>
    <w:rsid w:val="00001F79"/>
    <w:rsid w:val="00003AD8"/>
    <w:rsid w:val="00003BAC"/>
    <w:rsid w:val="00007D1E"/>
    <w:rsid w:val="0001164C"/>
    <w:rsid w:val="00011A5D"/>
    <w:rsid w:val="00012741"/>
    <w:rsid w:val="000142AD"/>
    <w:rsid w:val="00015492"/>
    <w:rsid w:val="00015F89"/>
    <w:rsid w:val="00021502"/>
    <w:rsid w:val="00025D29"/>
    <w:rsid w:val="00027BAD"/>
    <w:rsid w:val="00027DD5"/>
    <w:rsid w:val="000316BF"/>
    <w:rsid w:val="00031B4B"/>
    <w:rsid w:val="00035896"/>
    <w:rsid w:val="00037053"/>
    <w:rsid w:val="0004053E"/>
    <w:rsid w:val="000462AF"/>
    <w:rsid w:val="00050B1C"/>
    <w:rsid w:val="0005370D"/>
    <w:rsid w:val="00053B4D"/>
    <w:rsid w:val="000542F0"/>
    <w:rsid w:val="00054C74"/>
    <w:rsid w:val="000574F1"/>
    <w:rsid w:val="00063AEB"/>
    <w:rsid w:val="00064849"/>
    <w:rsid w:val="00067673"/>
    <w:rsid w:val="00072A7E"/>
    <w:rsid w:val="000739A8"/>
    <w:rsid w:val="00074E66"/>
    <w:rsid w:val="000755A0"/>
    <w:rsid w:val="000756F7"/>
    <w:rsid w:val="00075A78"/>
    <w:rsid w:val="00076A0B"/>
    <w:rsid w:val="00076C46"/>
    <w:rsid w:val="0008244E"/>
    <w:rsid w:val="000828CE"/>
    <w:rsid w:val="00084464"/>
    <w:rsid w:val="00084716"/>
    <w:rsid w:val="000866AF"/>
    <w:rsid w:val="00090592"/>
    <w:rsid w:val="000914F4"/>
    <w:rsid w:val="0009346A"/>
    <w:rsid w:val="00096631"/>
    <w:rsid w:val="000A0011"/>
    <w:rsid w:val="000A1E60"/>
    <w:rsid w:val="000A3604"/>
    <w:rsid w:val="000A56C1"/>
    <w:rsid w:val="000A6E9C"/>
    <w:rsid w:val="000A7B26"/>
    <w:rsid w:val="000B00F0"/>
    <w:rsid w:val="000B0FE7"/>
    <w:rsid w:val="000B380B"/>
    <w:rsid w:val="000B38F7"/>
    <w:rsid w:val="000B39D8"/>
    <w:rsid w:val="000B45E8"/>
    <w:rsid w:val="000B5A29"/>
    <w:rsid w:val="000B705C"/>
    <w:rsid w:val="000B7E70"/>
    <w:rsid w:val="000C0643"/>
    <w:rsid w:val="000C10E0"/>
    <w:rsid w:val="000C1964"/>
    <w:rsid w:val="000C27F3"/>
    <w:rsid w:val="000C44B4"/>
    <w:rsid w:val="000C4D05"/>
    <w:rsid w:val="000C7595"/>
    <w:rsid w:val="000C789A"/>
    <w:rsid w:val="000D1917"/>
    <w:rsid w:val="000D5036"/>
    <w:rsid w:val="000E020E"/>
    <w:rsid w:val="000E16A9"/>
    <w:rsid w:val="000E2BB2"/>
    <w:rsid w:val="000E35CF"/>
    <w:rsid w:val="000E4F74"/>
    <w:rsid w:val="000E6414"/>
    <w:rsid w:val="000E7493"/>
    <w:rsid w:val="000E7A1D"/>
    <w:rsid w:val="000F0AB6"/>
    <w:rsid w:val="000F180F"/>
    <w:rsid w:val="000F33AA"/>
    <w:rsid w:val="000F4AFC"/>
    <w:rsid w:val="000F6C1C"/>
    <w:rsid w:val="000F7506"/>
    <w:rsid w:val="00101055"/>
    <w:rsid w:val="00105C11"/>
    <w:rsid w:val="00106325"/>
    <w:rsid w:val="00106331"/>
    <w:rsid w:val="001076BE"/>
    <w:rsid w:val="001101EE"/>
    <w:rsid w:val="00110DB4"/>
    <w:rsid w:val="00113F09"/>
    <w:rsid w:val="0011472D"/>
    <w:rsid w:val="00116477"/>
    <w:rsid w:val="00116A77"/>
    <w:rsid w:val="00117AD4"/>
    <w:rsid w:val="00120AA3"/>
    <w:rsid w:val="00121849"/>
    <w:rsid w:val="00121CDC"/>
    <w:rsid w:val="00123571"/>
    <w:rsid w:val="00123C73"/>
    <w:rsid w:val="00130E7B"/>
    <w:rsid w:val="00130F67"/>
    <w:rsid w:val="0013114D"/>
    <w:rsid w:val="0013144C"/>
    <w:rsid w:val="00131DAE"/>
    <w:rsid w:val="00132DC6"/>
    <w:rsid w:val="00132E2A"/>
    <w:rsid w:val="0013554D"/>
    <w:rsid w:val="00135FC8"/>
    <w:rsid w:val="00136B62"/>
    <w:rsid w:val="00140AE2"/>
    <w:rsid w:val="00142576"/>
    <w:rsid w:val="00143278"/>
    <w:rsid w:val="001467D9"/>
    <w:rsid w:val="00146DD3"/>
    <w:rsid w:val="00147C6E"/>
    <w:rsid w:val="0015138A"/>
    <w:rsid w:val="001524A9"/>
    <w:rsid w:val="00156E8A"/>
    <w:rsid w:val="00157351"/>
    <w:rsid w:val="00162950"/>
    <w:rsid w:val="001631C1"/>
    <w:rsid w:val="00167ADD"/>
    <w:rsid w:val="00170C61"/>
    <w:rsid w:val="00175F3F"/>
    <w:rsid w:val="00181885"/>
    <w:rsid w:val="001823C0"/>
    <w:rsid w:val="00184420"/>
    <w:rsid w:val="00184AFC"/>
    <w:rsid w:val="00185374"/>
    <w:rsid w:val="00185896"/>
    <w:rsid w:val="001910FB"/>
    <w:rsid w:val="00192AEB"/>
    <w:rsid w:val="0019441C"/>
    <w:rsid w:val="00194C34"/>
    <w:rsid w:val="00194CD5"/>
    <w:rsid w:val="00196A3F"/>
    <w:rsid w:val="001A43B2"/>
    <w:rsid w:val="001A564F"/>
    <w:rsid w:val="001A5A3A"/>
    <w:rsid w:val="001B2813"/>
    <w:rsid w:val="001B2832"/>
    <w:rsid w:val="001B2DBE"/>
    <w:rsid w:val="001B7158"/>
    <w:rsid w:val="001B735D"/>
    <w:rsid w:val="001C13CB"/>
    <w:rsid w:val="001C2945"/>
    <w:rsid w:val="001C3D34"/>
    <w:rsid w:val="001D1282"/>
    <w:rsid w:val="001D6D0E"/>
    <w:rsid w:val="001D6EA5"/>
    <w:rsid w:val="001E0861"/>
    <w:rsid w:val="001E3088"/>
    <w:rsid w:val="001E3ACD"/>
    <w:rsid w:val="001E421C"/>
    <w:rsid w:val="001E451D"/>
    <w:rsid w:val="001E6E14"/>
    <w:rsid w:val="001F0709"/>
    <w:rsid w:val="001F25D9"/>
    <w:rsid w:val="001F297B"/>
    <w:rsid w:val="001F3B4F"/>
    <w:rsid w:val="002006FD"/>
    <w:rsid w:val="00206EAE"/>
    <w:rsid w:val="00206F87"/>
    <w:rsid w:val="0022020C"/>
    <w:rsid w:val="00220629"/>
    <w:rsid w:val="002212CD"/>
    <w:rsid w:val="00221802"/>
    <w:rsid w:val="0022412A"/>
    <w:rsid w:val="00227C42"/>
    <w:rsid w:val="002316C2"/>
    <w:rsid w:val="00235340"/>
    <w:rsid w:val="002355C0"/>
    <w:rsid w:val="00237B1B"/>
    <w:rsid w:val="00243222"/>
    <w:rsid w:val="002435CB"/>
    <w:rsid w:val="0024390A"/>
    <w:rsid w:val="00245589"/>
    <w:rsid w:val="002462EA"/>
    <w:rsid w:val="00246B52"/>
    <w:rsid w:val="00247616"/>
    <w:rsid w:val="002477D7"/>
    <w:rsid w:val="002503F1"/>
    <w:rsid w:val="00250531"/>
    <w:rsid w:val="00251E99"/>
    <w:rsid w:val="00255C32"/>
    <w:rsid w:val="00260ADA"/>
    <w:rsid w:val="00261EE1"/>
    <w:rsid w:val="00262BF5"/>
    <w:rsid w:val="00264C82"/>
    <w:rsid w:val="00266DCF"/>
    <w:rsid w:val="00267125"/>
    <w:rsid w:val="00267C08"/>
    <w:rsid w:val="00270167"/>
    <w:rsid w:val="002704E5"/>
    <w:rsid w:val="002726E8"/>
    <w:rsid w:val="002735A3"/>
    <w:rsid w:val="002748C8"/>
    <w:rsid w:val="00275225"/>
    <w:rsid w:val="00275620"/>
    <w:rsid w:val="002813AE"/>
    <w:rsid w:val="0028213F"/>
    <w:rsid w:val="0028352B"/>
    <w:rsid w:val="00283E06"/>
    <w:rsid w:val="002840F2"/>
    <w:rsid w:val="002866FA"/>
    <w:rsid w:val="0029110D"/>
    <w:rsid w:val="00291F0F"/>
    <w:rsid w:val="002927DE"/>
    <w:rsid w:val="00292BDA"/>
    <w:rsid w:val="002939BE"/>
    <w:rsid w:val="00294FC2"/>
    <w:rsid w:val="00296111"/>
    <w:rsid w:val="002A1389"/>
    <w:rsid w:val="002A13AD"/>
    <w:rsid w:val="002A6857"/>
    <w:rsid w:val="002A6AE2"/>
    <w:rsid w:val="002A6D0E"/>
    <w:rsid w:val="002B021C"/>
    <w:rsid w:val="002B038B"/>
    <w:rsid w:val="002B03C4"/>
    <w:rsid w:val="002B1A21"/>
    <w:rsid w:val="002B1F77"/>
    <w:rsid w:val="002B3992"/>
    <w:rsid w:val="002B3E0B"/>
    <w:rsid w:val="002B4392"/>
    <w:rsid w:val="002B4474"/>
    <w:rsid w:val="002B5CE0"/>
    <w:rsid w:val="002B605C"/>
    <w:rsid w:val="002B7C09"/>
    <w:rsid w:val="002C253D"/>
    <w:rsid w:val="002C28E7"/>
    <w:rsid w:val="002C3BA3"/>
    <w:rsid w:val="002C42D4"/>
    <w:rsid w:val="002D133C"/>
    <w:rsid w:val="002D1FF2"/>
    <w:rsid w:val="002D375C"/>
    <w:rsid w:val="002D4478"/>
    <w:rsid w:val="002E1B6A"/>
    <w:rsid w:val="002E4CAE"/>
    <w:rsid w:val="002E4E3D"/>
    <w:rsid w:val="002F00EC"/>
    <w:rsid w:val="002F090C"/>
    <w:rsid w:val="002F12BD"/>
    <w:rsid w:val="002F3124"/>
    <w:rsid w:val="00300B0F"/>
    <w:rsid w:val="003010D3"/>
    <w:rsid w:val="003018E0"/>
    <w:rsid w:val="0030194D"/>
    <w:rsid w:val="00302277"/>
    <w:rsid w:val="00302306"/>
    <w:rsid w:val="00302B23"/>
    <w:rsid w:val="00303AE0"/>
    <w:rsid w:val="00307D23"/>
    <w:rsid w:val="0031041C"/>
    <w:rsid w:val="0031261E"/>
    <w:rsid w:val="003130FB"/>
    <w:rsid w:val="003160D9"/>
    <w:rsid w:val="003161D9"/>
    <w:rsid w:val="00316B86"/>
    <w:rsid w:val="00321CE5"/>
    <w:rsid w:val="0032342D"/>
    <w:rsid w:val="00324C0E"/>
    <w:rsid w:val="00327F54"/>
    <w:rsid w:val="0033004E"/>
    <w:rsid w:val="00330171"/>
    <w:rsid w:val="00330777"/>
    <w:rsid w:val="00335B9C"/>
    <w:rsid w:val="0033769B"/>
    <w:rsid w:val="00345318"/>
    <w:rsid w:val="00346279"/>
    <w:rsid w:val="003519A5"/>
    <w:rsid w:val="0035258E"/>
    <w:rsid w:val="003607C6"/>
    <w:rsid w:val="00363D84"/>
    <w:rsid w:val="003668CF"/>
    <w:rsid w:val="00370B80"/>
    <w:rsid w:val="003740B8"/>
    <w:rsid w:val="0037525A"/>
    <w:rsid w:val="003763D4"/>
    <w:rsid w:val="00376F87"/>
    <w:rsid w:val="00377FA6"/>
    <w:rsid w:val="00380D95"/>
    <w:rsid w:val="00381A83"/>
    <w:rsid w:val="00381B36"/>
    <w:rsid w:val="003824DA"/>
    <w:rsid w:val="003836AC"/>
    <w:rsid w:val="00387325"/>
    <w:rsid w:val="00390217"/>
    <w:rsid w:val="003904B1"/>
    <w:rsid w:val="00390F42"/>
    <w:rsid w:val="00394993"/>
    <w:rsid w:val="003956F8"/>
    <w:rsid w:val="00396424"/>
    <w:rsid w:val="00396D74"/>
    <w:rsid w:val="003A0A37"/>
    <w:rsid w:val="003A1705"/>
    <w:rsid w:val="003A233E"/>
    <w:rsid w:val="003A698B"/>
    <w:rsid w:val="003B02F5"/>
    <w:rsid w:val="003B11BE"/>
    <w:rsid w:val="003B21AA"/>
    <w:rsid w:val="003B3801"/>
    <w:rsid w:val="003B3C77"/>
    <w:rsid w:val="003B54E7"/>
    <w:rsid w:val="003B56FC"/>
    <w:rsid w:val="003B73AA"/>
    <w:rsid w:val="003C0B66"/>
    <w:rsid w:val="003C253B"/>
    <w:rsid w:val="003C2C5F"/>
    <w:rsid w:val="003C2E59"/>
    <w:rsid w:val="003C6719"/>
    <w:rsid w:val="003D0487"/>
    <w:rsid w:val="003D23A2"/>
    <w:rsid w:val="003D4423"/>
    <w:rsid w:val="003D47E4"/>
    <w:rsid w:val="003D7539"/>
    <w:rsid w:val="003D7AE2"/>
    <w:rsid w:val="003E1147"/>
    <w:rsid w:val="003E2349"/>
    <w:rsid w:val="003E3AB1"/>
    <w:rsid w:val="003E5AF2"/>
    <w:rsid w:val="003E5B8F"/>
    <w:rsid w:val="003F0229"/>
    <w:rsid w:val="003F7239"/>
    <w:rsid w:val="00406247"/>
    <w:rsid w:val="00407440"/>
    <w:rsid w:val="004102F2"/>
    <w:rsid w:val="00411DF6"/>
    <w:rsid w:val="00412E95"/>
    <w:rsid w:val="00413D5A"/>
    <w:rsid w:val="00416BC2"/>
    <w:rsid w:val="00417605"/>
    <w:rsid w:val="004213F6"/>
    <w:rsid w:val="004225B7"/>
    <w:rsid w:val="00424349"/>
    <w:rsid w:val="00424CF8"/>
    <w:rsid w:val="00425EA4"/>
    <w:rsid w:val="0043036B"/>
    <w:rsid w:val="004305E0"/>
    <w:rsid w:val="0043168C"/>
    <w:rsid w:val="00432126"/>
    <w:rsid w:val="0043239F"/>
    <w:rsid w:val="0043293A"/>
    <w:rsid w:val="00434162"/>
    <w:rsid w:val="00434701"/>
    <w:rsid w:val="00437998"/>
    <w:rsid w:val="00440A31"/>
    <w:rsid w:val="004419C1"/>
    <w:rsid w:val="00442903"/>
    <w:rsid w:val="00442A54"/>
    <w:rsid w:val="00442F96"/>
    <w:rsid w:val="00444CF5"/>
    <w:rsid w:val="00445D7B"/>
    <w:rsid w:val="00447F2D"/>
    <w:rsid w:val="00451655"/>
    <w:rsid w:val="00452326"/>
    <w:rsid w:val="00453D3F"/>
    <w:rsid w:val="004547B3"/>
    <w:rsid w:val="00454A72"/>
    <w:rsid w:val="004558C7"/>
    <w:rsid w:val="00456C5A"/>
    <w:rsid w:val="00460C19"/>
    <w:rsid w:val="00462F06"/>
    <w:rsid w:val="00464D7F"/>
    <w:rsid w:val="004655C3"/>
    <w:rsid w:val="0047300F"/>
    <w:rsid w:val="004755F7"/>
    <w:rsid w:val="00476A3C"/>
    <w:rsid w:val="00477306"/>
    <w:rsid w:val="00483744"/>
    <w:rsid w:val="00483F4A"/>
    <w:rsid w:val="004874F3"/>
    <w:rsid w:val="0049223A"/>
    <w:rsid w:val="00494F0B"/>
    <w:rsid w:val="004951C7"/>
    <w:rsid w:val="00497683"/>
    <w:rsid w:val="004A0733"/>
    <w:rsid w:val="004A0E9F"/>
    <w:rsid w:val="004A7262"/>
    <w:rsid w:val="004B0A20"/>
    <w:rsid w:val="004B11D5"/>
    <w:rsid w:val="004B2C78"/>
    <w:rsid w:val="004B3142"/>
    <w:rsid w:val="004B39BD"/>
    <w:rsid w:val="004B3ADD"/>
    <w:rsid w:val="004B48E2"/>
    <w:rsid w:val="004B49DD"/>
    <w:rsid w:val="004C000C"/>
    <w:rsid w:val="004C1DAF"/>
    <w:rsid w:val="004C43A0"/>
    <w:rsid w:val="004C43E9"/>
    <w:rsid w:val="004C51F8"/>
    <w:rsid w:val="004C6794"/>
    <w:rsid w:val="004C7711"/>
    <w:rsid w:val="004D3AF4"/>
    <w:rsid w:val="004D3D05"/>
    <w:rsid w:val="004D4A56"/>
    <w:rsid w:val="004D5556"/>
    <w:rsid w:val="004D5781"/>
    <w:rsid w:val="004D648C"/>
    <w:rsid w:val="004D6B50"/>
    <w:rsid w:val="004D7370"/>
    <w:rsid w:val="004E2C83"/>
    <w:rsid w:val="004E45EE"/>
    <w:rsid w:val="004E48B9"/>
    <w:rsid w:val="004E53CF"/>
    <w:rsid w:val="004E53EF"/>
    <w:rsid w:val="004E59CB"/>
    <w:rsid w:val="004E687F"/>
    <w:rsid w:val="004F04F7"/>
    <w:rsid w:val="004F0C3B"/>
    <w:rsid w:val="004F1AB8"/>
    <w:rsid w:val="004F2B25"/>
    <w:rsid w:val="004F32DC"/>
    <w:rsid w:val="004F36B3"/>
    <w:rsid w:val="004F3C57"/>
    <w:rsid w:val="004F6787"/>
    <w:rsid w:val="004F7990"/>
    <w:rsid w:val="00500F4B"/>
    <w:rsid w:val="00501D85"/>
    <w:rsid w:val="005040CB"/>
    <w:rsid w:val="00504BB7"/>
    <w:rsid w:val="00505180"/>
    <w:rsid w:val="005070DD"/>
    <w:rsid w:val="00510128"/>
    <w:rsid w:val="00510E33"/>
    <w:rsid w:val="00511C35"/>
    <w:rsid w:val="005126B9"/>
    <w:rsid w:val="00517515"/>
    <w:rsid w:val="00521612"/>
    <w:rsid w:val="00523550"/>
    <w:rsid w:val="00524BC8"/>
    <w:rsid w:val="005263B2"/>
    <w:rsid w:val="00526E7D"/>
    <w:rsid w:val="0052727D"/>
    <w:rsid w:val="0052740A"/>
    <w:rsid w:val="00530082"/>
    <w:rsid w:val="005304BF"/>
    <w:rsid w:val="005309BD"/>
    <w:rsid w:val="00531DAA"/>
    <w:rsid w:val="00531F50"/>
    <w:rsid w:val="00532AEC"/>
    <w:rsid w:val="00535019"/>
    <w:rsid w:val="005351DF"/>
    <w:rsid w:val="00535762"/>
    <w:rsid w:val="00536797"/>
    <w:rsid w:val="00536852"/>
    <w:rsid w:val="00536BFF"/>
    <w:rsid w:val="005372E6"/>
    <w:rsid w:val="00540F92"/>
    <w:rsid w:val="00544A71"/>
    <w:rsid w:val="00545A08"/>
    <w:rsid w:val="00550172"/>
    <w:rsid w:val="00550D8E"/>
    <w:rsid w:val="005512EC"/>
    <w:rsid w:val="00551A48"/>
    <w:rsid w:val="00551CC1"/>
    <w:rsid w:val="0055225E"/>
    <w:rsid w:val="00553F5C"/>
    <w:rsid w:val="00557793"/>
    <w:rsid w:val="005602DC"/>
    <w:rsid w:val="00561AF0"/>
    <w:rsid w:val="005640CE"/>
    <w:rsid w:val="005641A3"/>
    <w:rsid w:val="00565054"/>
    <w:rsid w:val="00565C02"/>
    <w:rsid w:val="00567BCA"/>
    <w:rsid w:val="00570558"/>
    <w:rsid w:val="00574170"/>
    <w:rsid w:val="005741F8"/>
    <w:rsid w:val="00574ADB"/>
    <w:rsid w:val="00576878"/>
    <w:rsid w:val="00576EFC"/>
    <w:rsid w:val="00577282"/>
    <w:rsid w:val="00580E1D"/>
    <w:rsid w:val="00581001"/>
    <w:rsid w:val="00583DD6"/>
    <w:rsid w:val="0058474C"/>
    <w:rsid w:val="00585299"/>
    <w:rsid w:val="00585987"/>
    <w:rsid w:val="005862E2"/>
    <w:rsid w:val="0058722E"/>
    <w:rsid w:val="0058750A"/>
    <w:rsid w:val="00591636"/>
    <w:rsid w:val="005926B6"/>
    <w:rsid w:val="0059275D"/>
    <w:rsid w:val="00593EE8"/>
    <w:rsid w:val="00594AD2"/>
    <w:rsid w:val="00595B37"/>
    <w:rsid w:val="00596228"/>
    <w:rsid w:val="005976C7"/>
    <w:rsid w:val="005A3893"/>
    <w:rsid w:val="005A4EA6"/>
    <w:rsid w:val="005B1604"/>
    <w:rsid w:val="005B2537"/>
    <w:rsid w:val="005B3B57"/>
    <w:rsid w:val="005B520B"/>
    <w:rsid w:val="005B7A84"/>
    <w:rsid w:val="005C017D"/>
    <w:rsid w:val="005C209D"/>
    <w:rsid w:val="005C4666"/>
    <w:rsid w:val="005C581B"/>
    <w:rsid w:val="005D2032"/>
    <w:rsid w:val="005D3817"/>
    <w:rsid w:val="005D5D0E"/>
    <w:rsid w:val="005E2BFD"/>
    <w:rsid w:val="005E543C"/>
    <w:rsid w:val="005E72FC"/>
    <w:rsid w:val="005E77BE"/>
    <w:rsid w:val="005F1D65"/>
    <w:rsid w:val="005F58BA"/>
    <w:rsid w:val="005F5B7B"/>
    <w:rsid w:val="00600CCC"/>
    <w:rsid w:val="0060232D"/>
    <w:rsid w:val="00606553"/>
    <w:rsid w:val="00610402"/>
    <w:rsid w:val="00610BC9"/>
    <w:rsid w:val="00612B71"/>
    <w:rsid w:val="00612E11"/>
    <w:rsid w:val="0061395F"/>
    <w:rsid w:val="00614E94"/>
    <w:rsid w:val="00622BA5"/>
    <w:rsid w:val="00622CC7"/>
    <w:rsid w:val="0062343B"/>
    <w:rsid w:val="00630AFE"/>
    <w:rsid w:val="00637BB7"/>
    <w:rsid w:val="00637C7A"/>
    <w:rsid w:val="00642331"/>
    <w:rsid w:val="00642430"/>
    <w:rsid w:val="00644884"/>
    <w:rsid w:val="006504FD"/>
    <w:rsid w:val="0065191E"/>
    <w:rsid w:val="006541D0"/>
    <w:rsid w:val="0065482A"/>
    <w:rsid w:val="00655AC6"/>
    <w:rsid w:val="00656FBC"/>
    <w:rsid w:val="00657D59"/>
    <w:rsid w:val="00666222"/>
    <w:rsid w:val="00666BCD"/>
    <w:rsid w:val="00667DCB"/>
    <w:rsid w:val="00672888"/>
    <w:rsid w:val="006733D9"/>
    <w:rsid w:val="0067429A"/>
    <w:rsid w:val="00675E8A"/>
    <w:rsid w:val="006800E1"/>
    <w:rsid w:val="00684ABF"/>
    <w:rsid w:val="00691B2D"/>
    <w:rsid w:val="006937B6"/>
    <w:rsid w:val="0069630B"/>
    <w:rsid w:val="00697F34"/>
    <w:rsid w:val="006A1163"/>
    <w:rsid w:val="006A25F2"/>
    <w:rsid w:val="006A2BC8"/>
    <w:rsid w:val="006A3A41"/>
    <w:rsid w:val="006A54F1"/>
    <w:rsid w:val="006A6E38"/>
    <w:rsid w:val="006B0BD3"/>
    <w:rsid w:val="006B0BE6"/>
    <w:rsid w:val="006B18E6"/>
    <w:rsid w:val="006B4DA2"/>
    <w:rsid w:val="006B6186"/>
    <w:rsid w:val="006C05C5"/>
    <w:rsid w:val="006C12FF"/>
    <w:rsid w:val="006C1BE1"/>
    <w:rsid w:val="006C3B6B"/>
    <w:rsid w:val="006D0A3A"/>
    <w:rsid w:val="006D167A"/>
    <w:rsid w:val="006D173D"/>
    <w:rsid w:val="006D2E76"/>
    <w:rsid w:val="006D5A19"/>
    <w:rsid w:val="006D5FEE"/>
    <w:rsid w:val="006D75F2"/>
    <w:rsid w:val="006E1511"/>
    <w:rsid w:val="006E1797"/>
    <w:rsid w:val="006E2CF3"/>
    <w:rsid w:val="006E5C8D"/>
    <w:rsid w:val="006E6769"/>
    <w:rsid w:val="006F29FC"/>
    <w:rsid w:val="006F2A88"/>
    <w:rsid w:val="006F34C3"/>
    <w:rsid w:val="006F6CBC"/>
    <w:rsid w:val="006F75DE"/>
    <w:rsid w:val="00700464"/>
    <w:rsid w:val="00700653"/>
    <w:rsid w:val="00701FE3"/>
    <w:rsid w:val="007024DD"/>
    <w:rsid w:val="007036DE"/>
    <w:rsid w:val="0070667B"/>
    <w:rsid w:val="00711875"/>
    <w:rsid w:val="00712829"/>
    <w:rsid w:val="00713C3A"/>
    <w:rsid w:val="0071579E"/>
    <w:rsid w:val="00715B6A"/>
    <w:rsid w:val="0071609C"/>
    <w:rsid w:val="007167E8"/>
    <w:rsid w:val="00716D33"/>
    <w:rsid w:val="0072118C"/>
    <w:rsid w:val="007260DF"/>
    <w:rsid w:val="00726AD6"/>
    <w:rsid w:val="0073000A"/>
    <w:rsid w:val="00730121"/>
    <w:rsid w:val="007308C9"/>
    <w:rsid w:val="00732117"/>
    <w:rsid w:val="007322EF"/>
    <w:rsid w:val="0073299C"/>
    <w:rsid w:val="00740E1B"/>
    <w:rsid w:val="007439E9"/>
    <w:rsid w:val="007445B8"/>
    <w:rsid w:val="00746041"/>
    <w:rsid w:val="00750E9C"/>
    <w:rsid w:val="007516F8"/>
    <w:rsid w:val="0075460F"/>
    <w:rsid w:val="00755125"/>
    <w:rsid w:val="00756AD3"/>
    <w:rsid w:val="00757D77"/>
    <w:rsid w:val="0076191C"/>
    <w:rsid w:val="00761F84"/>
    <w:rsid w:val="00762D90"/>
    <w:rsid w:val="00762D91"/>
    <w:rsid w:val="00763033"/>
    <w:rsid w:val="00765059"/>
    <w:rsid w:val="00766E63"/>
    <w:rsid w:val="00767C1B"/>
    <w:rsid w:val="007702FD"/>
    <w:rsid w:val="007705E6"/>
    <w:rsid w:val="00770B8A"/>
    <w:rsid w:val="00773CBF"/>
    <w:rsid w:val="00773EEB"/>
    <w:rsid w:val="0077690E"/>
    <w:rsid w:val="00777030"/>
    <w:rsid w:val="0077715D"/>
    <w:rsid w:val="007810A9"/>
    <w:rsid w:val="00782CB3"/>
    <w:rsid w:val="00783C3C"/>
    <w:rsid w:val="00784C56"/>
    <w:rsid w:val="00784D2E"/>
    <w:rsid w:val="00784E3B"/>
    <w:rsid w:val="007852ED"/>
    <w:rsid w:val="00785E71"/>
    <w:rsid w:val="00787182"/>
    <w:rsid w:val="007916D0"/>
    <w:rsid w:val="007963B7"/>
    <w:rsid w:val="00796C1A"/>
    <w:rsid w:val="007A1E2C"/>
    <w:rsid w:val="007A2114"/>
    <w:rsid w:val="007A2184"/>
    <w:rsid w:val="007A5425"/>
    <w:rsid w:val="007A7FE2"/>
    <w:rsid w:val="007B01F2"/>
    <w:rsid w:val="007B1F42"/>
    <w:rsid w:val="007B3E32"/>
    <w:rsid w:val="007B5341"/>
    <w:rsid w:val="007B60B2"/>
    <w:rsid w:val="007B79CE"/>
    <w:rsid w:val="007C0D8E"/>
    <w:rsid w:val="007C18C1"/>
    <w:rsid w:val="007C226C"/>
    <w:rsid w:val="007C29CC"/>
    <w:rsid w:val="007C3F9B"/>
    <w:rsid w:val="007C4402"/>
    <w:rsid w:val="007C5425"/>
    <w:rsid w:val="007C682D"/>
    <w:rsid w:val="007D0028"/>
    <w:rsid w:val="007D0675"/>
    <w:rsid w:val="007D3AEE"/>
    <w:rsid w:val="007D58ED"/>
    <w:rsid w:val="007D71B7"/>
    <w:rsid w:val="007D72FC"/>
    <w:rsid w:val="007E0ED9"/>
    <w:rsid w:val="007E3FA1"/>
    <w:rsid w:val="007E6274"/>
    <w:rsid w:val="007F2B1F"/>
    <w:rsid w:val="007F327C"/>
    <w:rsid w:val="007F795B"/>
    <w:rsid w:val="008003E0"/>
    <w:rsid w:val="00800584"/>
    <w:rsid w:val="0080067A"/>
    <w:rsid w:val="008009F3"/>
    <w:rsid w:val="00804758"/>
    <w:rsid w:val="008075AB"/>
    <w:rsid w:val="008103DB"/>
    <w:rsid w:val="00811BAD"/>
    <w:rsid w:val="008150B8"/>
    <w:rsid w:val="00815BF5"/>
    <w:rsid w:val="00815C52"/>
    <w:rsid w:val="00815D47"/>
    <w:rsid w:val="008165E1"/>
    <w:rsid w:val="00816CE7"/>
    <w:rsid w:val="008217BB"/>
    <w:rsid w:val="00824312"/>
    <w:rsid w:val="008255E9"/>
    <w:rsid w:val="008312F9"/>
    <w:rsid w:val="00832455"/>
    <w:rsid w:val="0083694D"/>
    <w:rsid w:val="00836E6D"/>
    <w:rsid w:val="00836EE0"/>
    <w:rsid w:val="008413E5"/>
    <w:rsid w:val="00842EBB"/>
    <w:rsid w:val="0084612A"/>
    <w:rsid w:val="00847CD1"/>
    <w:rsid w:val="008517A1"/>
    <w:rsid w:val="00851F2D"/>
    <w:rsid w:val="008533E7"/>
    <w:rsid w:val="008549D4"/>
    <w:rsid w:val="00854C7E"/>
    <w:rsid w:val="008575E2"/>
    <w:rsid w:val="0086279C"/>
    <w:rsid w:val="00864A35"/>
    <w:rsid w:val="008660C6"/>
    <w:rsid w:val="00866110"/>
    <w:rsid w:val="00866492"/>
    <w:rsid w:val="00866B6E"/>
    <w:rsid w:val="00867E75"/>
    <w:rsid w:val="0087198F"/>
    <w:rsid w:val="00871FA7"/>
    <w:rsid w:val="00872050"/>
    <w:rsid w:val="00877607"/>
    <w:rsid w:val="008778B4"/>
    <w:rsid w:val="008803F3"/>
    <w:rsid w:val="008819D0"/>
    <w:rsid w:val="00885457"/>
    <w:rsid w:val="00886D51"/>
    <w:rsid w:val="0088727E"/>
    <w:rsid w:val="008922C3"/>
    <w:rsid w:val="008926BD"/>
    <w:rsid w:val="00895295"/>
    <w:rsid w:val="0089645F"/>
    <w:rsid w:val="008A05D0"/>
    <w:rsid w:val="008A12A8"/>
    <w:rsid w:val="008A138D"/>
    <w:rsid w:val="008A6072"/>
    <w:rsid w:val="008A6E14"/>
    <w:rsid w:val="008A7791"/>
    <w:rsid w:val="008B0B18"/>
    <w:rsid w:val="008B0DB8"/>
    <w:rsid w:val="008B5174"/>
    <w:rsid w:val="008B5E2A"/>
    <w:rsid w:val="008B6B51"/>
    <w:rsid w:val="008B7116"/>
    <w:rsid w:val="008C6D3C"/>
    <w:rsid w:val="008D09CE"/>
    <w:rsid w:val="008D0EE9"/>
    <w:rsid w:val="008D117E"/>
    <w:rsid w:val="008D1C3F"/>
    <w:rsid w:val="008D1DB4"/>
    <w:rsid w:val="008D27C3"/>
    <w:rsid w:val="008D5A7E"/>
    <w:rsid w:val="008D5AEF"/>
    <w:rsid w:val="008E08A3"/>
    <w:rsid w:val="008E1240"/>
    <w:rsid w:val="008E409B"/>
    <w:rsid w:val="008E4263"/>
    <w:rsid w:val="008E4781"/>
    <w:rsid w:val="008F0798"/>
    <w:rsid w:val="008F1E10"/>
    <w:rsid w:val="008F69B8"/>
    <w:rsid w:val="008F6C4C"/>
    <w:rsid w:val="00903D00"/>
    <w:rsid w:val="00905881"/>
    <w:rsid w:val="0090797E"/>
    <w:rsid w:val="00910A54"/>
    <w:rsid w:val="0091538D"/>
    <w:rsid w:val="009161CD"/>
    <w:rsid w:val="00916642"/>
    <w:rsid w:val="00916721"/>
    <w:rsid w:val="00920292"/>
    <w:rsid w:val="0092170A"/>
    <w:rsid w:val="00922897"/>
    <w:rsid w:val="00924B25"/>
    <w:rsid w:val="00930031"/>
    <w:rsid w:val="00930619"/>
    <w:rsid w:val="0093090E"/>
    <w:rsid w:val="00931999"/>
    <w:rsid w:val="00931F5B"/>
    <w:rsid w:val="00933266"/>
    <w:rsid w:val="0093450F"/>
    <w:rsid w:val="00940721"/>
    <w:rsid w:val="00942C71"/>
    <w:rsid w:val="00942F89"/>
    <w:rsid w:val="00945A2E"/>
    <w:rsid w:val="00950410"/>
    <w:rsid w:val="00950666"/>
    <w:rsid w:val="00951C61"/>
    <w:rsid w:val="00953DF9"/>
    <w:rsid w:val="00955EF2"/>
    <w:rsid w:val="009567D4"/>
    <w:rsid w:val="00962075"/>
    <w:rsid w:val="00963F2F"/>
    <w:rsid w:val="009649B6"/>
    <w:rsid w:val="00964DAF"/>
    <w:rsid w:val="00964FD9"/>
    <w:rsid w:val="009679B6"/>
    <w:rsid w:val="00971968"/>
    <w:rsid w:val="0097566D"/>
    <w:rsid w:val="00980F3A"/>
    <w:rsid w:val="00981868"/>
    <w:rsid w:val="009820F9"/>
    <w:rsid w:val="00983C04"/>
    <w:rsid w:val="00984406"/>
    <w:rsid w:val="00984584"/>
    <w:rsid w:val="00987A87"/>
    <w:rsid w:val="0099214B"/>
    <w:rsid w:val="00993D6C"/>
    <w:rsid w:val="00993F52"/>
    <w:rsid w:val="009953FB"/>
    <w:rsid w:val="00996CC0"/>
    <w:rsid w:val="009A2E3F"/>
    <w:rsid w:val="009A3331"/>
    <w:rsid w:val="009B0D32"/>
    <w:rsid w:val="009B6A86"/>
    <w:rsid w:val="009B789B"/>
    <w:rsid w:val="009B798C"/>
    <w:rsid w:val="009C25C1"/>
    <w:rsid w:val="009C30DC"/>
    <w:rsid w:val="009C3E75"/>
    <w:rsid w:val="009C5F28"/>
    <w:rsid w:val="009C6228"/>
    <w:rsid w:val="009C779E"/>
    <w:rsid w:val="009C7926"/>
    <w:rsid w:val="009D1334"/>
    <w:rsid w:val="009D2866"/>
    <w:rsid w:val="009D4A4C"/>
    <w:rsid w:val="009D4D8C"/>
    <w:rsid w:val="009D5BD1"/>
    <w:rsid w:val="009D5E5D"/>
    <w:rsid w:val="009E0F31"/>
    <w:rsid w:val="009E1214"/>
    <w:rsid w:val="009E1C5B"/>
    <w:rsid w:val="009E48F2"/>
    <w:rsid w:val="009E5019"/>
    <w:rsid w:val="009E57F8"/>
    <w:rsid w:val="009E5957"/>
    <w:rsid w:val="009F26DD"/>
    <w:rsid w:val="009F390B"/>
    <w:rsid w:val="009F40A8"/>
    <w:rsid w:val="009F49A5"/>
    <w:rsid w:val="009F5DC9"/>
    <w:rsid w:val="009F6BEC"/>
    <w:rsid w:val="00A001BE"/>
    <w:rsid w:val="00A003EB"/>
    <w:rsid w:val="00A01601"/>
    <w:rsid w:val="00A030B5"/>
    <w:rsid w:val="00A038F7"/>
    <w:rsid w:val="00A03AF5"/>
    <w:rsid w:val="00A0621B"/>
    <w:rsid w:val="00A06952"/>
    <w:rsid w:val="00A11D28"/>
    <w:rsid w:val="00A1461D"/>
    <w:rsid w:val="00A15265"/>
    <w:rsid w:val="00A154F6"/>
    <w:rsid w:val="00A1658F"/>
    <w:rsid w:val="00A16D8F"/>
    <w:rsid w:val="00A1783B"/>
    <w:rsid w:val="00A21636"/>
    <w:rsid w:val="00A24C7B"/>
    <w:rsid w:val="00A25A3F"/>
    <w:rsid w:val="00A25EBE"/>
    <w:rsid w:val="00A26533"/>
    <w:rsid w:val="00A27824"/>
    <w:rsid w:val="00A32EEF"/>
    <w:rsid w:val="00A33501"/>
    <w:rsid w:val="00A35C99"/>
    <w:rsid w:val="00A36105"/>
    <w:rsid w:val="00A363FB"/>
    <w:rsid w:val="00A36F32"/>
    <w:rsid w:val="00A4134E"/>
    <w:rsid w:val="00A413CA"/>
    <w:rsid w:val="00A41852"/>
    <w:rsid w:val="00A4293A"/>
    <w:rsid w:val="00A4535B"/>
    <w:rsid w:val="00A4536C"/>
    <w:rsid w:val="00A5418C"/>
    <w:rsid w:val="00A541AB"/>
    <w:rsid w:val="00A57158"/>
    <w:rsid w:val="00A578BC"/>
    <w:rsid w:val="00A63AEC"/>
    <w:rsid w:val="00A64E2D"/>
    <w:rsid w:val="00A67041"/>
    <w:rsid w:val="00A67162"/>
    <w:rsid w:val="00A6717E"/>
    <w:rsid w:val="00A71578"/>
    <w:rsid w:val="00A71B46"/>
    <w:rsid w:val="00A73245"/>
    <w:rsid w:val="00A733E7"/>
    <w:rsid w:val="00A73A42"/>
    <w:rsid w:val="00A768CB"/>
    <w:rsid w:val="00A84DA0"/>
    <w:rsid w:val="00A85264"/>
    <w:rsid w:val="00A862FB"/>
    <w:rsid w:val="00A86493"/>
    <w:rsid w:val="00A86A3C"/>
    <w:rsid w:val="00A905C2"/>
    <w:rsid w:val="00A90951"/>
    <w:rsid w:val="00A9791D"/>
    <w:rsid w:val="00AA0EE2"/>
    <w:rsid w:val="00AA24C6"/>
    <w:rsid w:val="00AA264B"/>
    <w:rsid w:val="00AA279C"/>
    <w:rsid w:val="00AA2937"/>
    <w:rsid w:val="00AA4871"/>
    <w:rsid w:val="00AA5480"/>
    <w:rsid w:val="00AA6197"/>
    <w:rsid w:val="00AA6C97"/>
    <w:rsid w:val="00AA7344"/>
    <w:rsid w:val="00AB1420"/>
    <w:rsid w:val="00AB1DFF"/>
    <w:rsid w:val="00AB24C5"/>
    <w:rsid w:val="00AB6B0B"/>
    <w:rsid w:val="00AC0B25"/>
    <w:rsid w:val="00AC147F"/>
    <w:rsid w:val="00AC3898"/>
    <w:rsid w:val="00AC395F"/>
    <w:rsid w:val="00AC4CD0"/>
    <w:rsid w:val="00AC7320"/>
    <w:rsid w:val="00AC7AD6"/>
    <w:rsid w:val="00AD1DDB"/>
    <w:rsid w:val="00AD1FA5"/>
    <w:rsid w:val="00AD309F"/>
    <w:rsid w:val="00AD3BCB"/>
    <w:rsid w:val="00AE4962"/>
    <w:rsid w:val="00AE4A0C"/>
    <w:rsid w:val="00AE68F1"/>
    <w:rsid w:val="00AE7195"/>
    <w:rsid w:val="00B00758"/>
    <w:rsid w:val="00B01610"/>
    <w:rsid w:val="00B0194D"/>
    <w:rsid w:val="00B023F3"/>
    <w:rsid w:val="00B0352F"/>
    <w:rsid w:val="00B0545E"/>
    <w:rsid w:val="00B070D8"/>
    <w:rsid w:val="00B12FAB"/>
    <w:rsid w:val="00B15E22"/>
    <w:rsid w:val="00B17AA6"/>
    <w:rsid w:val="00B20C22"/>
    <w:rsid w:val="00B224F2"/>
    <w:rsid w:val="00B231DD"/>
    <w:rsid w:val="00B25384"/>
    <w:rsid w:val="00B2544C"/>
    <w:rsid w:val="00B25FF8"/>
    <w:rsid w:val="00B26ECE"/>
    <w:rsid w:val="00B3002C"/>
    <w:rsid w:val="00B3005D"/>
    <w:rsid w:val="00B32CD2"/>
    <w:rsid w:val="00B427FE"/>
    <w:rsid w:val="00B44794"/>
    <w:rsid w:val="00B4538B"/>
    <w:rsid w:val="00B45F3A"/>
    <w:rsid w:val="00B46F38"/>
    <w:rsid w:val="00B51040"/>
    <w:rsid w:val="00B522FC"/>
    <w:rsid w:val="00B569F5"/>
    <w:rsid w:val="00B56CA5"/>
    <w:rsid w:val="00B608C0"/>
    <w:rsid w:val="00B61B6C"/>
    <w:rsid w:val="00B623D7"/>
    <w:rsid w:val="00B62416"/>
    <w:rsid w:val="00B64ED3"/>
    <w:rsid w:val="00B67533"/>
    <w:rsid w:val="00B71700"/>
    <w:rsid w:val="00B72F1D"/>
    <w:rsid w:val="00B73953"/>
    <w:rsid w:val="00B76CF1"/>
    <w:rsid w:val="00B77C23"/>
    <w:rsid w:val="00B806EF"/>
    <w:rsid w:val="00B81E07"/>
    <w:rsid w:val="00B83455"/>
    <w:rsid w:val="00B84725"/>
    <w:rsid w:val="00B85A27"/>
    <w:rsid w:val="00B8647C"/>
    <w:rsid w:val="00B93159"/>
    <w:rsid w:val="00B93E3D"/>
    <w:rsid w:val="00B96019"/>
    <w:rsid w:val="00B96E6D"/>
    <w:rsid w:val="00BA1C33"/>
    <w:rsid w:val="00BA1CE6"/>
    <w:rsid w:val="00BA2F67"/>
    <w:rsid w:val="00BA2F76"/>
    <w:rsid w:val="00BA6B8A"/>
    <w:rsid w:val="00BA7FBD"/>
    <w:rsid w:val="00BB05BE"/>
    <w:rsid w:val="00BB1392"/>
    <w:rsid w:val="00BB1F4F"/>
    <w:rsid w:val="00BB39E8"/>
    <w:rsid w:val="00BB6051"/>
    <w:rsid w:val="00BB62E5"/>
    <w:rsid w:val="00BB63E7"/>
    <w:rsid w:val="00BB67C7"/>
    <w:rsid w:val="00BB7CA0"/>
    <w:rsid w:val="00BC074D"/>
    <w:rsid w:val="00BC4597"/>
    <w:rsid w:val="00BC5EEA"/>
    <w:rsid w:val="00BC7800"/>
    <w:rsid w:val="00BD4526"/>
    <w:rsid w:val="00BD472B"/>
    <w:rsid w:val="00BD6274"/>
    <w:rsid w:val="00BE04A9"/>
    <w:rsid w:val="00BE12AA"/>
    <w:rsid w:val="00BE25B4"/>
    <w:rsid w:val="00BE4F50"/>
    <w:rsid w:val="00BE5AE9"/>
    <w:rsid w:val="00BF22C0"/>
    <w:rsid w:val="00BF31DE"/>
    <w:rsid w:val="00BF5605"/>
    <w:rsid w:val="00C03E55"/>
    <w:rsid w:val="00C13522"/>
    <w:rsid w:val="00C151A2"/>
    <w:rsid w:val="00C1575D"/>
    <w:rsid w:val="00C177D9"/>
    <w:rsid w:val="00C22531"/>
    <w:rsid w:val="00C233DE"/>
    <w:rsid w:val="00C2397A"/>
    <w:rsid w:val="00C2530C"/>
    <w:rsid w:val="00C30C09"/>
    <w:rsid w:val="00C31512"/>
    <w:rsid w:val="00C31C42"/>
    <w:rsid w:val="00C371AF"/>
    <w:rsid w:val="00C409DE"/>
    <w:rsid w:val="00C41DAC"/>
    <w:rsid w:val="00C42187"/>
    <w:rsid w:val="00C42291"/>
    <w:rsid w:val="00C429EE"/>
    <w:rsid w:val="00C43F82"/>
    <w:rsid w:val="00C471CD"/>
    <w:rsid w:val="00C4796D"/>
    <w:rsid w:val="00C47D9E"/>
    <w:rsid w:val="00C508E0"/>
    <w:rsid w:val="00C51B04"/>
    <w:rsid w:val="00C52EB7"/>
    <w:rsid w:val="00C5378E"/>
    <w:rsid w:val="00C61CB8"/>
    <w:rsid w:val="00C6212F"/>
    <w:rsid w:val="00C656A3"/>
    <w:rsid w:val="00C6726A"/>
    <w:rsid w:val="00C75A98"/>
    <w:rsid w:val="00C80A69"/>
    <w:rsid w:val="00C80DF1"/>
    <w:rsid w:val="00C8228B"/>
    <w:rsid w:val="00C82E50"/>
    <w:rsid w:val="00C82F70"/>
    <w:rsid w:val="00C853D7"/>
    <w:rsid w:val="00C87E1B"/>
    <w:rsid w:val="00C90588"/>
    <w:rsid w:val="00C93273"/>
    <w:rsid w:val="00C9543B"/>
    <w:rsid w:val="00C96A43"/>
    <w:rsid w:val="00CA08F0"/>
    <w:rsid w:val="00CA0A99"/>
    <w:rsid w:val="00CA3B13"/>
    <w:rsid w:val="00CA63DD"/>
    <w:rsid w:val="00CA642B"/>
    <w:rsid w:val="00CA662F"/>
    <w:rsid w:val="00CB03DD"/>
    <w:rsid w:val="00CB2472"/>
    <w:rsid w:val="00CB2ED6"/>
    <w:rsid w:val="00CB5D1E"/>
    <w:rsid w:val="00CB6E2B"/>
    <w:rsid w:val="00CB79F7"/>
    <w:rsid w:val="00CB7E3E"/>
    <w:rsid w:val="00CD166B"/>
    <w:rsid w:val="00CD2C94"/>
    <w:rsid w:val="00CD4105"/>
    <w:rsid w:val="00CD45CC"/>
    <w:rsid w:val="00CD4A9A"/>
    <w:rsid w:val="00CD4D50"/>
    <w:rsid w:val="00CD73BB"/>
    <w:rsid w:val="00CE0137"/>
    <w:rsid w:val="00CE01D1"/>
    <w:rsid w:val="00CE07AC"/>
    <w:rsid w:val="00CE2AD5"/>
    <w:rsid w:val="00CE62AD"/>
    <w:rsid w:val="00CE7214"/>
    <w:rsid w:val="00CF134B"/>
    <w:rsid w:val="00CF29E7"/>
    <w:rsid w:val="00CF4246"/>
    <w:rsid w:val="00CF45DE"/>
    <w:rsid w:val="00CF49AF"/>
    <w:rsid w:val="00CF554F"/>
    <w:rsid w:val="00CF5AB3"/>
    <w:rsid w:val="00CF74EE"/>
    <w:rsid w:val="00D009DF"/>
    <w:rsid w:val="00D02538"/>
    <w:rsid w:val="00D02CF1"/>
    <w:rsid w:val="00D0464C"/>
    <w:rsid w:val="00D047A1"/>
    <w:rsid w:val="00D05E46"/>
    <w:rsid w:val="00D07033"/>
    <w:rsid w:val="00D07847"/>
    <w:rsid w:val="00D13DC4"/>
    <w:rsid w:val="00D20DF7"/>
    <w:rsid w:val="00D21280"/>
    <w:rsid w:val="00D219A0"/>
    <w:rsid w:val="00D266E6"/>
    <w:rsid w:val="00D2731D"/>
    <w:rsid w:val="00D33F25"/>
    <w:rsid w:val="00D3519B"/>
    <w:rsid w:val="00D37F07"/>
    <w:rsid w:val="00D420F7"/>
    <w:rsid w:val="00D43C1A"/>
    <w:rsid w:val="00D4423A"/>
    <w:rsid w:val="00D4436D"/>
    <w:rsid w:val="00D4567A"/>
    <w:rsid w:val="00D45E0D"/>
    <w:rsid w:val="00D460D0"/>
    <w:rsid w:val="00D465C7"/>
    <w:rsid w:val="00D50EDE"/>
    <w:rsid w:val="00D50FBC"/>
    <w:rsid w:val="00D51735"/>
    <w:rsid w:val="00D525F3"/>
    <w:rsid w:val="00D5280C"/>
    <w:rsid w:val="00D53482"/>
    <w:rsid w:val="00D54499"/>
    <w:rsid w:val="00D54586"/>
    <w:rsid w:val="00D550E7"/>
    <w:rsid w:val="00D565A6"/>
    <w:rsid w:val="00D5769E"/>
    <w:rsid w:val="00D6113E"/>
    <w:rsid w:val="00D632B5"/>
    <w:rsid w:val="00D63EDC"/>
    <w:rsid w:val="00D65083"/>
    <w:rsid w:val="00D65FFD"/>
    <w:rsid w:val="00D66BB1"/>
    <w:rsid w:val="00D701E9"/>
    <w:rsid w:val="00D71DD9"/>
    <w:rsid w:val="00D81465"/>
    <w:rsid w:val="00D84993"/>
    <w:rsid w:val="00D905D1"/>
    <w:rsid w:val="00D92CD3"/>
    <w:rsid w:val="00D94021"/>
    <w:rsid w:val="00D94961"/>
    <w:rsid w:val="00D9669E"/>
    <w:rsid w:val="00D96BFB"/>
    <w:rsid w:val="00D96EB3"/>
    <w:rsid w:val="00DA0CB5"/>
    <w:rsid w:val="00DA3446"/>
    <w:rsid w:val="00DA63B4"/>
    <w:rsid w:val="00DB19D9"/>
    <w:rsid w:val="00DB5230"/>
    <w:rsid w:val="00DB6060"/>
    <w:rsid w:val="00DC10C9"/>
    <w:rsid w:val="00DC2C64"/>
    <w:rsid w:val="00DC32F4"/>
    <w:rsid w:val="00DC593A"/>
    <w:rsid w:val="00DC72DC"/>
    <w:rsid w:val="00DC7B75"/>
    <w:rsid w:val="00DC7E15"/>
    <w:rsid w:val="00DD1778"/>
    <w:rsid w:val="00DD78AC"/>
    <w:rsid w:val="00DE0053"/>
    <w:rsid w:val="00DE082C"/>
    <w:rsid w:val="00DE101B"/>
    <w:rsid w:val="00DE15C8"/>
    <w:rsid w:val="00DE1C62"/>
    <w:rsid w:val="00DE288A"/>
    <w:rsid w:val="00DE6FD4"/>
    <w:rsid w:val="00DF4E7D"/>
    <w:rsid w:val="00DF4F31"/>
    <w:rsid w:val="00DF6DEB"/>
    <w:rsid w:val="00E006C6"/>
    <w:rsid w:val="00E042D9"/>
    <w:rsid w:val="00E05B92"/>
    <w:rsid w:val="00E073B8"/>
    <w:rsid w:val="00E10AF7"/>
    <w:rsid w:val="00E1169B"/>
    <w:rsid w:val="00E123F8"/>
    <w:rsid w:val="00E14BD4"/>
    <w:rsid w:val="00E152D8"/>
    <w:rsid w:val="00E177BF"/>
    <w:rsid w:val="00E22992"/>
    <w:rsid w:val="00E22A43"/>
    <w:rsid w:val="00E231C8"/>
    <w:rsid w:val="00E244BF"/>
    <w:rsid w:val="00E258A3"/>
    <w:rsid w:val="00E25EE1"/>
    <w:rsid w:val="00E26B9F"/>
    <w:rsid w:val="00E30854"/>
    <w:rsid w:val="00E327A9"/>
    <w:rsid w:val="00E32F3D"/>
    <w:rsid w:val="00E33D13"/>
    <w:rsid w:val="00E34148"/>
    <w:rsid w:val="00E35D89"/>
    <w:rsid w:val="00E40B58"/>
    <w:rsid w:val="00E42C95"/>
    <w:rsid w:val="00E4314B"/>
    <w:rsid w:val="00E43D01"/>
    <w:rsid w:val="00E44851"/>
    <w:rsid w:val="00E4547C"/>
    <w:rsid w:val="00E45499"/>
    <w:rsid w:val="00E4596E"/>
    <w:rsid w:val="00E47226"/>
    <w:rsid w:val="00E475FD"/>
    <w:rsid w:val="00E501BE"/>
    <w:rsid w:val="00E50FDE"/>
    <w:rsid w:val="00E51276"/>
    <w:rsid w:val="00E5264D"/>
    <w:rsid w:val="00E53C5B"/>
    <w:rsid w:val="00E54A81"/>
    <w:rsid w:val="00E54C82"/>
    <w:rsid w:val="00E5563B"/>
    <w:rsid w:val="00E56565"/>
    <w:rsid w:val="00E5716C"/>
    <w:rsid w:val="00E621A8"/>
    <w:rsid w:val="00E642CE"/>
    <w:rsid w:val="00E6502E"/>
    <w:rsid w:val="00E7072F"/>
    <w:rsid w:val="00E72ED9"/>
    <w:rsid w:val="00E7375A"/>
    <w:rsid w:val="00E73E21"/>
    <w:rsid w:val="00E775E2"/>
    <w:rsid w:val="00E841D9"/>
    <w:rsid w:val="00E850B4"/>
    <w:rsid w:val="00E90503"/>
    <w:rsid w:val="00E90F9A"/>
    <w:rsid w:val="00E92761"/>
    <w:rsid w:val="00E961A5"/>
    <w:rsid w:val="00E96A49"/>
    <w:rsid w:val="00EA1EC6"/>
    <w:rsid w:val="00EA484E"/>
    <w:rsid w:val="00EA4D8A"/>
    <w:rsid w:val="00EA7717"/>
    <w:rsid w:val="00EB1BAE"/>
    <w:rsid w:val="00EB20B6"/>
    <w:rsid w:val="00EB5529"/>
    <w:rsid w:val="00EC031E"/>
    <w:rsid w:val="00EC56D3"/>
    <w:rsid w:val="00ED04E1"/>
    <w:rsid w:val="00ED338E"/>
    <w:rsid w:val="00ED64A4"/>
    <w:rsid w:val="00ED7A1C"/>
    <w:rsid w:val="00ED7E38"/>
    <w:rsid w:val="00EE0B7D"/>
    <w:rsid w:val="00EE2CCA"/>
    <w:rsid w:val="00EE3AA1"/>
    <w:rsid w:val="00EF2F10"/>
    <w:rsid w:val="00EF4457"/>
    <w:rsid w:val="00EF67B1"/>
    <w:rsid w:val="00EF7FB5"/>
    <w:rsid w:val="00F001E9"/>
    <w:rsid w:val="00F01205"/>
    <w:rsid w:val="00F016B9"/>
    <w:rsid w:val="00F0437B"/>
    <w:rsid w:val="00F04BBB"/>
    <w:rsid w:val="00F05250"/>
    <w:rsid w:val="00F05E64"/>
    <w:rsid w:val="00F05F27"/>
    <w:rsid w:val="00F06639"/>
    <w:rsid w:val="00F079F1"/>
    <w:rsid w:val="00F11653"/>
    <w:rsid w:val="00F136A0"/>
    <w:rsid w:val="00F17B4E"/>
    <w:rsid w:val="00F17E57"/>
    <w:rsid w:val="00F20344"/>
    <w:rsid w:val="00F203F2"/>
    <w:rsid w:val="00F2327A"/>
    <w:rsid w:val="00F244DE"/>
    <w:rsid w:val="00F24BCA"/>
    <w:rsid w:val="00F25899"/>
    <w:rsid w:val="00F26B8C"/>
    <w:rsid w:val="00F26C7D"/>
    <w:rsid w:val="00F273E4"/>
    <w:rsid w:val="00F31C3A"/>
    <w:rsid w:val="00F334C7"/>
    <w:rsid w:val="00F34D0B"/>
    <w:rsid w:val="00F35E96"/>
    <w:rsid w:val="00F36721"/>
    <w:rsid w:val="00F4026D"/>
    <w:rsid w:val="00F40730"/>
    <w:rsid w:val="00F40731"/>
    <w:rsid w:val="00F42502"/>
    <w:rsid w:val="00F42D71"/>
    <w:rsid w:val="00F454EE"/>
    <w:rsid w:val="00F4592D"/>
    <w:rsid w:val="00F45B64"/>
    <w:rsid w:val="00F510EC"/>
    <w:rsid w:val="00F51B26"/>
    <w:rsid w:val="00F52060"/>
    <w:rsid w:val="00F550F8"/>
    <w:rsid w:val="00F557B2"/>
    <w:rsid w:val="00F5681F"/>
    <w:rsid w:val="00F57017"/>
    <w:rsid w:val="00F57EA6"/>
    <w:rsid w:val="00F60149"/>
    <w:rsid w:val="00F60F35"/>
    <w:rsid w:val="00F62630"/>
    <w:rsid w:val="00F63A2D"/>
    <w:rsid w:val="00F63BE6"/>
    <w:rsid w:val="00F643B1"/>
    <w:rsid w:val="00F64EBF"/>
    <w:rsid w:val="00F65481"/>
    <w:rsid w:val="00F66471"/>
    <w:rsid w:val="00F665A0"/>
    <w:rsid w:val="00F66E6A"/>
    <w:rsid w:val="00F67604"/>
    <w:rsid w:val="00F70105"/>
    <w:rsid w:val="00F7157D"/>
    <w:rsid w:val="00F72B3B"/>
    <w:rsid w:val="00F76B3F"/>
    <w:rsid w:val="00F77B7E"/>
    <w:rsid w:val="00F820A8"/>
    <w:rsid w:val="00F82C28"/>
    <w:rsid w:val="00F83612"/>
    <w:rsid w:val="00F85C46"/>
    <w:rsid w:val="00F86110"/>
    <w:rsid w:val="00F869CF"/>
    <w:rsid w:val="00F86F6E"/>
    <w:rsid w:val="00F87972"/>
    <w:rsid w:val="00F90356"/>
    <w:rsid w:val="00F91F1D"/>
    <w:rsid w:val="00F97E24"/>
    <w:rsid w:val="00FA025F"/>
    <w:rsid w:val="00FA07B4"/>
    <w:rsid w:val="00FA1423"/>
    <w:rsid w:val="00FA2126"/>
    <w:rsid w:val="00FA2634"/>
    <w:rsid w:val="00FA27F7"/>
    <w:rsid w:val="00FA31D4"/>
    <w:rsid w:val="00FA400F"/>
    <w:rsid w:val="00FA473A"/>
    <w:rsid w:val="00FA5CA3"/>
    <w:rsid w:val="00FA5F64"/>
    <w:rsid w:val="00FA6B65"/>
    <w:rsid w:val="00FA6B92"/>
    <w:rsid w:val="00FA6E4E"/>
    <w:rsid w:val="00FA7113"/>
    <w:rsid w:val="00FA7CFD"/>
    <w:rsid w:val="00FB21C4"/>
    <w:rsid w:val="00FB2517"/>
    <w:rsid w:val="00FB35A8"/>
    <w:rsid w:val="00FB6BEF"/>
    <w:rsid w:val="00FB6EE4"/>
    <w:rsid w:val="00FB7748"/>
    <w:rsid w:val="00FB77F4"/>
    <w:rsid w:val="00FC2923"/>
    <w:rsid w:val="00FC5AF1"/>
    <w:rsid w:val="00FC65A6"/>
    <w:rsid w:val="00FD348B"/>
    <w:rsid w:val="00FD56AA"/>
    <w:rsid w:val="00FD5F2D"/>
    <w:rsid w:val="00FE0325"/>
    <w:rsid w:val="00FE0342"/>
    <w:rsid w:val="00FE0F4C"/>
    <w:rsid w:val="00FE114D"/>
    <w:rsid w:val="00FE35DA"/>
    <w:rsid w:val="00FE382E"/>
    <w:rsid w:val="00FE43D8"/>
    <w:rsid w:val="00FE5B8D"/>
    <w:rsid w:val="00FE6A8B"/>
    <w:rsid w:val="00FF0524"/>
    <w:rsid w:val="00FF1209"/>
    <w:rsid w:val="00FF13CB"/>
    <w:rsid w:val="00FF22E1"/>
    <w:rsid w:val="00FF2B9A"/>
    <w:rsid w:val="00FF47E9"/>
    <w:rsid w:val="00FF5EA2"/>
    <w:rsid w:val="00FF6311"/>
    <w:rsid w:val="00FF687F"/>
    <w:rsid w:val="05C4DD4E"/>
    <w:rsid w:val="0BBCFBFE"/>
    <w:rsid w:val="0D9DF7D2"/>
    <w:rsid w:val="15A0300B"/>
    <w:rsid w:val="1FD155D8"/>
    <w:rsid w:val="223FD349"/>
    <w:rsid w:val="23CEF1C2"/>
    <w:rsid w:val="24C2D099"/>
    <w:rsid w:val="2A1AE229"/>
    <w:rsid w:val="3349BA06"/>
    <w:rsid w:val="37DC18C9"/>
    <w:rsid w:val="40BF0FA5"/>
    <w:rsid w:val="40EAABB0"/>
    <w:rsid w:val="490F4D0D"/>
    <w:rsid w:val="55019AA3"/>
    <w:rsid w:val="5CC77C63"/>
    <w:rsid w:val="670BD4AF"/>
    <w:rsid w:val="6A4B4DF2"/>
    <w:rsid w:val="6D269230"/>
    <w:rsid w:val="70310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A0300B"/>
  <w15:docId w15:val="{FDAD1701-83E5-4F12-875A-715D334640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E45499"/>
  </w:style>
  <w:style w:type="paragraph" w:styleId="Heading1">
    <w:name w:val="heading 1"/>
    <w:basedOn w:val="Normal"/>
    <w:next w:val="Normal"/>
    <w:qFormat/>
    <w:rsid w:val="005640CE"/>
    <w:pPr>
      <w:keepNext/>
      <w:outlineLvl w:val="0"/>
    </w:pPr>
    <w:rPr>
      <w:b/>
      <w:sz w:val="24"/>
    </w:rPr>
  </w:style>
  <w:style w:type="paragraph" w:styleId="Heading2">
    <w:name w:val="heading 2"/>
    <w:basedOn w:val="Normal"/>
    <w:next w:val="Normal"/>
    <w:qFormat/>
    <w:rsid w:val="005640CE"/>
    <w:pPr>
      <w:keepNext/>
      <w:outlineLvl w:val="1"/>
    </w:pPr>
    <w:rPr>
      <w:i/>
    </w:rPr>
  </w:style>
  <w:style w:type="paragraph" w:styleId="Heading3">
    <w:name w:val="heading 3"/>
    <w:basedOn w:val="Normal"/>
    <w:next w:val="Normal"/>
    <w:qFormat/>
    <w:rsid w:val="005640CE"/>
    <w:pPr>
      <w:keepNext/>
      <w:ind w:left="720"/>
      <w:outlineLvl w:val="2"/>
    </w:pPr>
    <w:rPr>
      <w:b/>
    </w:rPr>
  </w:style>
  <w:style w:type="paragraph" w:styleId="Heading4">
    <w:name w:val="heading 4"/>
    <w:basedOn w:val="Normal"/>
    <w:next w:val="Normal"/>
    <w:qFormat/>
    <w:rsid w:val="005640CE"/>
    <w:pPr>
      <w:keepNext/>
      <w:ind w:left="720"/>
      <w:outlineLvl w:val="3"/>
    </w:pPr>
    <w:rPr>
      <w:i/>
    </w:rPr>
  </w:style>
  <w:style w:type="paragraph" w:styleId="Heading5">
    <w:name w:val="heading 5"/>
    <w:basedOn w:val="Normal"/>
    <w:next w:val="Normal"/>
    <w:qFormat/>
    <w:rsid w:val="005640CE"/>
    <w:pPr>
      <w:keepNext/>
      <w:ind w:left="720"/>
      <w:outlineLvl w:val="4"/>
    </w:pPr>
    <w:rPr>
      <w:b/>
      <w:i/>
    </w:rPr>
  </w:style>
  <w:style w:type="paragraph" w:styleId="Heading6">
    <w:name w:val="heading 6"/>
    <w:basedOn w:val="Normal"/>
    <w:next w:val="Normal"/>
    <w:qFormat/>
    <w:rsid w:val="005640CE"/>
    <w:pPr>
      <w:keepNext/>
      <w:ind w:left="180"/>
      <w:outlineLvl w:val="5"/>
    </w:pPr>
    <w:rPr>
      <w:b/>
      <w:sz w:val="22"/>
    </w:rPr>
  </w:style>
  <w:style w:type="paragraph" w:styleId="Heading7">
    <w:name w:val="heading 7"/>
    <w:basedOn w:val="Normal"/>
    <w:next w:val="Normal"/>
    <w:qFormat/>
    <w:rsid w:val="005640CE"/>
    <w:pPr>
      <w:keepNext/>
      <w:outlineLvl w:val="6"/>
    </w:pPr>
    <w:rPr>
      <w:b/>
      <w:sz w:val="22"/>
    </w:rPr>
  </w:style>
  <w:style w:type="paragraph" w:styleId="Heading8">
    <w:name w:val="heading 8"/>
    <w:basedOn w:val="Normal"/>
    <w:next w:val="Normal"/>
    <w:qFormat/>
    <w:rsid w:val="005640CE"/>
    <w:pPr>
      <w:keepNext/>
      <w:ind w:firstLine="360"/>
      <w:outlineLvl w:val="7"/>
    </w:pPr>
    <w:rPr>
      <w:b/>
      <w:sz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rsid w:val="005640CE"/>
    <w:rPr>
      <w:color w:val="0000FF"/>
      <w:u w:val="single"/>
    </w:rPr>
  </w:style>
  <w:style w:type="paragraph" w:styleId="BodyTextIndent">
    <w:name w:val="Body Text Indent"/>
    <w:basedOn w:val="Normal"/>
    <w:rsid w:val="005640CE"/>
    <w:pPr>
      <w:ind w:left="180"/>
    </w:pPr>
  </w:style>
  <w:style w:type="character" w:styleId="FollowedHyperlink">
    <w:name w:val="FollowedHyperlink"/>
    <w:rsid w:val="005640CE"/>
    <w:rPr>
      <w:color w:val="800080"/>
      <w:u w:val="single"/>
    </w:rPr>
  </w:style>
  <w:style w:type="table" w:styleId="TableGrid">
    <w:name w:val="Table Grid"/>
    <w:basedOn w:val="TableNormal"/>
    <w:rsid w:val="0044290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rsid w:val="00E1169B"/>
    <w:pPr>
      <w:tabs>
        <w:tab w:val="center" w:pos="4680"/>
        <w:tab w:val="right" w:pos="9360"/>
      </w:tabs>
    </w:pPr>
  </w:style>
  <w:style w:type="character" w:styleId="HeaderChar" w:customStyle="1">
    <w:name w:val="Header Char"/>
    <w:basedOn w:val="DefaultParagraphFont"/>
    <w:link w:val="Header"/>
    <w:rsid w:val="00E1169B"/>
  </w:style>
  <w:style w:type="paragraph" w:styleId="Footer">
    <w:name w:val="footer"/>
    <w:basedOn w:val="Normal"/>
    <w:link w:val="FooterChar"/>
    <w:rsid w:val="00E1169B"/>
    <w:pPr>
      <w:tabs>
        <w:tab w:val="center" w:pos="4680"/>
        <w:tab w:val="right" w:pos="9360"/>
      </w:tabs>
    </w:pPr>
  </w:style>
  <w:style w:type="character" w:styleId="FooterChar" w:customStyle="1">
    <w:name w:val="Footer Char"/>
    <w:basedOn w:val="DefaultParagraphFont"/>
    <w:link w:val="Footer"/>
    <w:rsid w:val="00E1169B"/>
  </w:style>
  <w:style w:type="paragraph" w:styleId="BalloonText">
    <w:name w:val="Balloon Text"/>
    <w:basedOn w:val="Normal"/>
    <w:link w:val="BalloonTextChar"/>
    <w:rsid w:val="00E1169B"/>
    <w:rPr>
      <w:rFonts w:ascii="Tahoma" w:hAnsi="Tahoma"/>
      <w:sz w:val="16"/>
      <w:szCs w:val="16"/>
    </w:rPr>
  </w:style>
  <w:style w:type="character" w:styleId="BalloonTextChar" w:customStyle="1">
    <w:name w:val="Balloon Text Char"/>
    <w:link w:val="BalloonText"/>
    <w:rsid w:val="00E1169B"/>
    <w:rPr>
      <w:rFonts w:ascii="Tahoma" w:hAnsi="Tahoma" w:cs="Tahoma"/>
      <w:sz w:val="16"/>
      <w:szCs w:val="16"/>
    </w:rPr>
  </w:style>
  <w:style w:type="character" w:styleId="WW8Num2z0" w:customStyle="1">
    <w:name w:val="WW8Num2z0"/>
    <w:rsid w:val="0052727D"/>
    <w:rPr>
      <w:rFonts w:ascii="Wingdings" w:hAnsi="Wingdings" w:cs="Wingdings"/>
      <w:color w:val="000000"/>
      <w:position w:val="0"/>
      <w:sz w:val="12"/>
      <w:szCs w:val="12"/>
      <w:vertAlign w:val="baseline"/>
    </w:rPr>
  </w:style>
  <w:style w:type="character" w:styleId="WW8Num3z0" w:customStyle="1">
    <w:name w:val="WW8Num3z0"/>
    <w:rsid w:val="0052727D"/>
    <w:rPr>
      <w:rFonts w:ascii="Wingdings" w:hAnsi="Wingdings" w:cs="Wingdings"/>
      <w:color w:val="000000"/>
      <w:position w:val="0"/>
      <w:sz w:val="12"/>
      <w:szCs w:val="12"/>
      <w:vertAlign w:val="baseline"/>
    </w:rPr>
  </w:style>
  <w:style w:type="character" w:styleId="InternetLink" w:customStyle="1">
    <w:name w:val="Internet Link"/>
    <w:rsid w:val="0052727D"/>
    <w:rPr>
      <w:color w:val="0000FF"/>
      <w:u w:val="single"/>
    </w:rPr>
  </w:style>
  <w:style w:type="character" w:styleId="WW-DefaultParagraphFont" w:customStyle="1">
    <w:name w:val="WW-Default Paragraph Font"/>
    <w:rsid w:val="0052727D"/>
  </w:style>
  <w:style w:type="character" w:styleId="WW8Num5z0" w:customStyle="1">
    <w:name w:val="WW8Num5z0"/>
    <w:rsid w:val="0052727D"/>
    <w:rPr>
      <w:rFonts w:ascii="Symbol" w:hAnsi="Symbol" w:cs="Symbol"/>
    </w:rPr>
  </w:style>
  <w:style w:type="character" w:styleId="WW8Num6z0" w:customStyle="1">
    <w:name w:val="WW8Num6z0"/>
    <w:rsid w:val="0052727D"/>
    <w:rPr>
      <w:rFonts w:ascii="Symbol" w:hAnsi="Symbol" w:cs="Symbol"/>
    </w:rPr>
  </w:style>
  <w:style w:type="character" w:styleId="WW8Num7z0" w:customStyle="1">
    <w:name w:val="WW8Num7z0"/>
    <w:rsid w:val="0052727D"/>
    <w:rPr>
      <w:rFonts w:ascii="Symbol" w:hAnsi="Symbol" w:cs="Symbol"/>
    </w:rPr>
  </w:style>
  <w:style w:type="character" w:styleId="WW8Num8z0" w:customStyle="1">
    <w:name w:val="WW8Num8z0"/>
    <w:rsid w:val="0052727D"/>
    <w:rPr>
      <w:rFonts w:ascii="Symbol" w:hAnsi="Symbol" w:cs="Symbol"/>
    </w:rPr>
  </w:style>
  <w:style w:type="character" w:styleId="WW8Num10z0" w:customStyle="1">
    <w:name w:val="WW8Num10z0"/>
    <w:rsid w:val="0052727D"/>
    <w:rPr>
      <w:rFonts w:ascii="Symbol" w:hAnsi="Symbol" w:cs="Symbol"/>
    </w:rPr>
  </w:style>
  <w:style w:type="character" w:styleId="WW8Num11z0" w:customStyle="1">
    <w:name w:val="WW8Num11z0"/>
    <w:rsid w:val="0052727D"/>
    <w:rPr>
      <w:rFonts w:ascii="Wingdings" w:hAnsi="Wingdings" w:cs="Wingdings"/>
      <w:color w:val="000000"/>
      <w:position w:val="0"/>
      <w:sz w:val="12"/>
      <w:szCs w:val="12"/>
      <w:vertAlign w:val="baseline"/>
    </w:rPr>
  </w:style>
  <w:style w:type="character" w:styleId="WW8Num12z0" w:customStyle="1">
    <w:name w:val="WW8Num12z0"/>
    <w:rsid w:val="0052727D"/>
    <w:rPr>
      <w:rFonts w:ascii="Wingdings" w:hAnsi="Wingdings" w:cs="Wingdings"/>
      <w:color w:val="000000"/>
      <w:position w:val="0"/>
      <w:sz w:val="12"/>
      <w:szCs w:val="12"/>
      <w:vertAlign w:val="baseline"/>
    </w:rPr>
  </w:style>
  <w:style w:type="character" w:styleId="WW8Num13z0" w:customStyle="1">
    <w:name w:val="WW8Num13z0"/>
    <w:rsid w:val="0052727D"/>
    <w:rPr>
      <w:rFonts w:ascii="Wingdings" w:hAnsi="Wingdings" w:cs="Wingdings"/>
      <w:color w:val="000000"/>
      <w:position w:val="0"/>
      <w:sz w:val="12"/>
      <w:szCs w:val="12"/>
      <w:vertAlign w:val="baseline"/>
    </w:rPr>
  </w:style>
  <w:style w:type="character" w:styleId="WW8Num14z0" w:customStyle="1">
    <w:name w:val="WW8Num14z0"/>
    <w:rsid w:val="0052727D"/>
    <w:rPr>
      <w:rFonts w:ascii="Symbol" w:hAnsi="Symbol" w:cs="Symbol"/>
    </w:rPr>
  </w:style>
  <w:style w:type="character" w:styleId="WW8Num14z1" w:customStyle="1">
    <w:name w:val="WW8Num14z1"/>
    <w:rsid w:val="0052727D"/>
    <w:rPr>
      <w:rFonts w:ascii="Courier New" w:hAnsi="Courier New" w:cs="Courier New"/>
    </w:rPr>
  </w:style>
  <w:style w:type="character" w:styleId="WW8Num14z2" w:customStyle="1">
    <w:name w:val="WW8Num14z2"/>
    <w:rsid w:val="0052727D"/>
    <w:rPr>
      <w:rFonts w:ascii="Wingdings" w:hAnsi="Wingdings" w:cs="Wingdings"/>
    </w:rPr>
  </w:style>
  <w:style w:type="character" w:styleId="WW8Num15z0" w:customStyle="1">
    <w:name w:val="WW8Num15z0"/>
    <w:rsid w:val="0052727D"/>
    <w:rPr>
      <w:rFonts w:ascii="Wingdings" w:hAnsi="Wingdings" w:cs="Wingdings"/>
      <w:color w:val="000000"/>
      <w:position w:val="0"/>
      <w:sz w:val="12"/>
      <w:szCs w:val="12"/>
      <w:vertAlign w:val="baseline"/>
    </w:rPr>
  </w:style>
  <w:style w:type="character" w:styleId="WW8Num16z0" w:customStyle="1">
    <w:name w:val="WW8Num16z0"/>
    <w:rsid w:val="0052727D"/>
    <w:rPr>
      <w:rFonts w:ascii="ZapfDingbats;Courier New" w:hAnsi="ZapfDingbats;Courier New" w:cs="ZapfDingbats;Courier New"/>
      <w:sz w:val="10"/>
      <w:szCs w:val="10"/>
    </w:rPr>
  </w:style>
  <w:style w:type="character" w:styleId="WW8Num17z0" w:customStyle="1">
    <w:name w:val="WW8Num17z0"/>
    <w:rsid w:val="0052727D"/>
    <w:rPr>
      <w:rFonts w:ascii="Wingdings" w:hAnsi="Wingdings" w:cs="Wingdings"/>
      <w:color w:val="000000"/>
      <w:position w:val="0"/>
      <w:sz w:val="12"/>
      <w:szCs w:val="12"/>
      <w:vertAlign w:val="baseline"/>
    </w:rPr>
  </w:style>
  <w:style w:type="character" w:styleId="WW8Num18z0" w:customStyle="1">
    <w:name w:val="WW8Num18z0"/>
    <w:rsid w:val="0052727D"/>
    <w:rPr>
      <w:rFonts w:ascii="Wingdings" w:hAnsi="Wingdings" w:cs="Wingdings"/>
      <w:color w:val="000000"/>
      <w:position w:val="0"/>
      <w:sz w:val="8"/>
      <w:szCs w:val="8"/>
      <w:vertAlign w:val="baseline"/>
    </w:rPr>
  </w:style>
  <w:style w:type="character" w:styleId="WW8Num19z0" w:customStyle="1">
    <w:name w:val="WW8Num19z0"/>
    <w:rsid w:val="0052727D"/>
    <w:rPr>
      <w:rFonts w:ascii="Wingdings" w:hAnsi="Wingdings" w:cs="Wingdings"/>
      <w:color w:val="000000"/>
      <w:position w:val="0"/>
      <w:sz w:val="12"/>
      <w:szCs w:val="12"/>
      <w:vertAlign w:val="baseline"/>
    </w:rPr>
  </w:style>
  <w:style w:type="character" w:styleId="WW8Num20z0" w:customStyle="1">
    <w:name w:val="WW8Num20z0"/>
    <w:rsid w:val="0052727D"/>
    <w:rPr>
      <w:rFonts w:ascii="Wingdings" w:hAnsi="Wingdings" w:cs="Wingdings"/>
      <w:color w:val="000000"/>
      <w:position w:val="0"/>
      <w:sz w:val="12"/>
      <w:szCs w:val="12"/>
      <w:vertAlign w:val="baseline"/>
    </w:rPr>
  </w:style>
  <w:style w:type="character" w:styleId="WW8Num21z0" w:customStyle="1">
    <w:name w:val="WW8Num21z0"/>
    <w:rsid w:val="0052727D"/>
    <w:rPr>
      <w:rFonts w:ascii="Wingdings" w:hAnsi="Wingdings" w:cs="Wingdings"/>
      <w:color w:val="000000"/>
      <w:position w:val="0"/>
      <w:sz w:val="12"/>
      <w:szCs w:val="12"/>
      <w:vertAlign w:val="baseline"/>
    </w:rPr>
  </w:style>
  <w:style w:type="character" w:styleId="WW8Num22z0" w:customStyle="1">
    <w:name w:val="WW8Num22z0"/>
    <w:rsid w:val="0052727D"/>
    <w:rPr>
      <w:rFonts w:ascii="Wingdings" w:hAnsi="Wingdings" w:cs="Wingdings"/>
      <w:color w:val="000000"/>
      <w:position w:val="0"/>
      <w:sz w:val="12"/>
      <w:szCs w:val="12"/>
      <w:vertAlign w:val="baseline"/>
    </w:rPr>
  </w:style>
  <w:style w:type="character" w:styleId="WW8Num23z0" w:customStyle="1">
    <w:name w:val="WW8Num23z0"/>
    <w:rsid w:val="0052727D"/>
    <w:rPr>
      <w:rFonts w:ascii="Wingdings" w:hAnsi="Wingdings" w:cs="Wingdings"/>
      <w:color w:val="000000"/>
      <w:position w:val="0"/>
      <w:sz w:val="12"/>
      <w:szCs w:val="12"/>
      <w:vertAlign w:val="baseline"/>
    </w:rPr>
  </w:style>
  <w:style w:type="character" w:styleId="WW8Num24z0" w:customStyle="1">
    <w:name w:val="WW8Num24z0"/>
    <w:rsid w:val="0052727D"/>
    <w:rPr>
      <w:rFonts w:ascii="Wingdings" w:hAnsi="Wingdings" w:cs="Wingdings"/>
      <w:color w:val="000000"/>
      <w:position w:val="0"/>
      <w:sz w:val="12"/>
      <w:szCs w:val="12"/>
      <w:vertAlign w:val="baseline"/>
    </w:rPr>
  </w:style>
  <w:style w:type="character" w:styleId="WW8Num25z0" w:customStyle="1">
    <w:name w:val="WW8Num25z0"/>
    <w:rsid w:val="0052727D"/>
    <w:rPr>
      <w:rFonts w:ascii="Wingdings" w:hAnsi="Wingdings" w:cs="Wingdings"/>
      <w:color w:val="000000"/>
      <w:position w:val="0"/>
      <w:sz w:val="12"/>
      <w:szCs w:val="12"/>
      <w:vertAlign w:val="baseline"/>
    </w:rPr>
  </w:style>
  <w:style w:type="character" w:styleId="WW-DefaultParagraphFont1" w:customStyle="1">
    <w:name w:val="WW-Default Paragraph Font1"/>
    <w:rsid w:val="0052727D"/>
  </w:style>
  <w:style w:type="character" w:styleId="PageNumber">
    <w:name w:val="page number"/>
    <w:basedOn w:val="WW-DefaultParagraphFont1"/>
    <w:rsid w:val="0052727D"/>
  </w:style>
  <w:style w:type="character" w:styleId="jobblurbkChar" w:customStyle="1">
    <w:name w:val="job blurb k Char"/>
    <w:rsid w:val="0052727D"/>
    <w:rPr>
      <w:rFonts w:ascii="Arial" w:hAnsi="Arial" w:cs="Arial"/>
      <w:sz w:val="19"/>
      <w:szCs w:val="19"/>
      <w:lang w:val="en-US" w:bidi="ar-SA"/>
    </w:rPr>
  </w:style>
  <w:style w:type="character" w:styleId="Bullets" w:customStyle="1">
    <w:name w:val="Bullets"/>
    <w:rsid w:val="0052727D"/>
    <w:rPr>
      <w:rFonts w:ascii="StarSymbol;Arial Unicode MS" w:hAnsi="StarSymbol;Arial Unicode MS" w:eastAsia="StarSymbol;Arial Unicode MS" w:cs="StarSymbol;Arial Unicode MS"/>
      <w:sz w:val="18"/>
      <w:szCs w:val="18"/>
    </w:rPr>
  </w:style>
  <w:style w:type="paragraph" w:styleId="Heading" w:customStyle="1">
    <w:name w:val="Heading"/>
    <w:basedOn w:val="Normal"/>
    <w:next w:val="Textbody"/>
    <w:rsid w:val="0052727D"/>
    <w:pPr>
      <w:keepNext/>
      <w:tabs>
        <w:tab w:val="left" w:pos="709"/>
      </w:tabs>
      <w:suppressAutoHyphens/>
      <w:spacing w:before="240" w:after="120" w:line="276" w:lineRule="auto"/>
    </w:pPr>
    <w:rPr>
      <w:rFonts w:ascii="Arial" w:hAnsi="Arial" w:eastAsia="Lucida Sans Unicode" w:cs="Tahoma"/>
      <w:sz w:val="28"/>
      <w:szCs w:val="28"/>
      <w:lang w:eastAsia="zh-CN"/>
    </w:rPr>
  </w:style>
  <w:style w:type="paragraph" w:styleId="Textbody" w:customStyle="1">
    <w:name w:val="Text body"/>
    <w:basedOn w:val="Normal"/>
    <w:rsid w:val="0052727D"/>
    <w:pPr>
      <w:tabs>
        <w:tab w:val="left" w:pos="709"/>
      </w:tabs>
      <w:suppressAutoHyphens/>
      <w:spacing w:after="120" w:line="276" w:lineRule="auto"/>
    </w:pPr>
    <w:rPr>
      <w:rFonts w:cs="Tms Rmn;Times New Roman"/>
      <w:sz w:val="22"/>
      <w:szCs w:val="22"/>
      <w:lang w:eastAsia="zh-CN"/>
    </w:rPr>
  </w:style>
  <w:style w:type="paragraph" w:styleId="List">
    <w:name w:val="List"/>
    <w:basedOn w:val="Textbody"/>
    <w:rsid w:val="0052727D"/>
    <w:rPr>
      <w:rFonts w:cs="Tahoma"/>
    </w:rPr>
  </w:style>
  <w:style w:type="paragraph" w:styleId="Caption">
    <w:name w:val="caption"/>
    <w:basedOn w:val="Normal"/>
    <w:rsid w:val="0052727D"/>
    <w:pPr>
      <w:suppressLineNumbers/>
      <w:tabs>
        <w:tab w:val="left" w:pos="709"/>
      </w:tabs>
      <w:suppressAutoHyphens/>
      <w:spacing w:before="120" w:after="120" w:line="276" w:lineRule="auto"/>
    </w:pPr>
    <w:rPr>
      <w:rFonts w:cs="Tahoma"/>
      <w:i/>
      <w:iCs/>
      <w:sz w:val="24"/>
      <w:szCs w:val="24"/>
      <w:lang w:eastAsia="zh-CN"/>
    </w:rPr>
  </w:style>
  <w:style w:type="paragraph" w:styleId="Index" w:customStyle="1">
    <w:name w:val="Index"/>
    <w:basedOn w:val="Normal"/>
    <w:rsid w:val="0052727D"/>
    <w:pPr>
      <w:suppressLineNumbers/>
      <w:tabs>
        <w:tab w:val="left" w:pos="709"/>
      </w:tabs>
      <w:suppressAutoHyphens/>
      <w:spacing w:after="200" w:line="276" w:lineRule="auto"/>
    </w:pPr>
    <w:rPr>
      <w:rFonts w:cs="Tahoma"/>
      <w:sz w:val="22"/>
      <w:szCs w:val="22"/>
      <w:lang w:eastAsia="zh-CN"/>
    </w:rPr>
  </w:style>
  <w:style w:type="paragraph" w:styleId="NormalIndent">
    <w:name w:val="Normal Indent"/>
    <w:basedOn w:val="Normal"/>
    <w:rsid w:val="0052727D"/>
    <w:pPr>
      <w:tabs>
        <w:tab w:val="left" w:pos="709"/>
      </w:tabs>
      <w:suppressAutoHyphens/>
      <w:spacing w:after="200" w:line="276" w:lineRule="auto"/>
      <w:ind w:left="720"/>
    </w:pPr>
    <w:rPr>
      <w:rFonts w:cs="Tms Rmn;Times New Roman"/>
      <w:sz w:val="22"/>
      <w:szCs w:val="22"/>
      <w:lang w:eastAsia="zh-CN"/>
    </w:rPr>
  </w:style>
  <w:style w:type="paragraph" w:styleId="job" w:customStyle="1">
    <w:name w:val="job"/>
    <w:basedOn w:val="Normal"/>
    <w:rsid w:val="0052727D"/>
    <w:pPr>
      <w:keepNext/>
      <w:keepLines/>
      <w:tabs>
        <w:tab w:val="left" w:pos="709"/>
        <w:tab w:val="right" w:leader="dot" w:pos="10080"/>
      </w:tabs>
      <w:suppressAutoHyphens/>
      <w:spacing w:before="240" w:line="276" w:lineRule="auto"/>
      <w:ind w:left="360"/>
    </w:pPr>
    <w:rPr>
      <w:rFonts w:ascii="Segoe UI" w:hAnsi="Segoe UI" w:cs="Arial"/>
      <w:b/>
      <w:bCs/>
      <w:sz w:val="22"/>
      <w:szCs w:val="22"/>
      <w:lang w:eastAsia="zh-CN"/>
    </w:rPr>
  </w:style>
  <w:style w:type="paragraph" w:styleId="jobblurbk" w:customStyle="1">
    <w:name w:val="job blurb k"/>
    <w:basedOn w:val="Normal"/>
    <w:rsid w:val="0052727D"/>
    <w:pPr>
      <w:keepNext/>
      <w:keepLines/>
      <w:tabs>
        <w:tab w:val="left" w:pos="709"/>
      </w:tabs>
      <w:suppressAutoHyphens/>
      <w:spacing w:before="60" w:after="20" w:line="276" w:lineRule="auto"/>
      <w:ind w:left="360" w:right="432"/>
    </w:pPr>
    <w:rPr>
      <w:rFonts w:ascii="Segoe UI" w:hAnsi="Segoe UI" w:cs="Arial"/>
      <w:sz w:val="19"/>
      <w:szCs w:val="19"/>
      <w:lang w:eastAsia="zh-CN"/>
    </w:rPr>
  </w:style>
  <w:style w:type="paragraph" w:styleId="b1" w:customStyle="1">
    <w:name w:val="b1"/>
    <w:basedOn w:val="Normal"/>
    <w:rsid w:val="0052727D"/>
    <w:pPr>
      <w:numPr>
        <w:numId w:val="1"/>
      </w:numPr>
      <w:tabs>
        <w:tab w:val="left" w:pos="709"/>
      </w:tabs>
      <w:suppressAutoHyphens/>
      <w:spacing w:before="120" w:line="245" w:lineRule="exact"/>
      <w:ind w:right="446"/>
    </w:pPr>
    <w:rPr>
      <w:rFonts w:ascii="Segoe UI" w:hAnsi="Segoe UI" w:cs="Arial"/>
      <w:sz w:val="19"/>
      <w:szCs w:val="19"/>
      <w:lang w:eastAsia="zh-CN"/>
    </w:rPr>
  </w:style>
  <w:style w:type="paragraph" w:styleId="blurb" w:customStyle="1">
    <w:name w:val="blurb"/>
    <w:basedOn w:val="b1"/>
    <w:rsid w:val="0052727D"/>
    <w:pPr>
      <w:pBdr>
        <w:top w:val="single" w:color="000000" w:sz="4" w:space="0"/>
      </w:pBdr>
      <w:tabs>
        <w:tab w:val="clear" w:pos="709"/>
        <w:tab w:val="left" w:pos="727"/>
        <w:tab w:val="right" w:pos="3607"/>
      </w:tabs>
      <w:spacing w:before="360"/>
      <w:ind w:left="187" w:right="360" w:firstLine="0"/>
      <w:jc w:val="right"/>
    </w:pPr>
    <w:rPr>
      <w:i/>
      <w:iCs/>
      <w:sz w:val="18"/>
      <w:szCs w:val="18"/>
    </w:rPr>
  </w:style>
  <w:style w:type="paragraph" w:styleId="name" w:customStyle="1">
    <w:name w:val="name"/>
    <w:basedOn w:val="Normal"/>
    <w:rsid w:val="0052727D"/>
    <w:pPr>
      <w:tabs>
        <w:tab w:val="left" w:pos="709"/>
      </w:tabs>
      <w:suppressAutoHyphens/>
      <w:spacing w:before="60" w:after="120" w:line="276" w:lineRule="auto"/>
    </w:pPr>
    <w:rPr>
      <w:rFonts w:cs="Tms Rmn;Times New Roman"/>
      <w:smallCaps/>
      <w:sz w:val="36"/>
      <w:szCs w:val="36"/>
      <w:lang w:eastAsia="zh-CN"/>
    </w:rPr>
  </w:style>
  <w:style w:type="paragraph" w:styleId="addr" w:customStyle="1">
    <w:name w:val="addr"/>
    <w:basedOn w:val="Normal"/>
    <w:rsid w:val="0052727D"/>
    <w:pPr>
      <w:tabs>
        <w:tab w:val="left" w:pos="709"/>
      </w:tabs>
      <w:suppressAutoHyphens/>
      <w:spacing w:before="120" w:after="320" w:line="276" w:lineRule="auto"/>
      <w:ind w:right="43"/>
      <w:jc w:val="right"/>
    </w:pPr>
    <w:rPr>
      <w:rFonts w:cs="Tms Rmn;Times New Roman"/>
      <w:sz w:val="22"/>
      <w:szCs w:val="22"/>
      <w:lang w:eastAsia="zh-CN"/>
    </w:rPr>
  </w:style>
  <w:style w:type="paragraph" w:styleId="Blockquote" w:customStyle="1">
    <w:name w:val="Blockquote"/>
    <w:basedOn w:val="Normal"/>
    <w:rsid w:val="0052727D"/>
    <w:pPr>
      <w:tabs>
        <w:tab w:val="left" w:pos="709"/>
      </w:tabs>
      <w:suppressAutoHyphens/>
      <w:spacing w:before="100" w:after="100" w:line="276" w:lineRule="auto"/>
      <w:ind w:left="360" w:right="360"/>
    </w:pPr>
    <w:rPr>
      <w:rFonts w:cs="Tms Rmn;Times New Roman"/>
      <w:sz w:val="24"/>
      <w:szCs w:val="24"/>
      <w:lang w:eastAsia="zh-CN"/>
    </w:rPr>
  </w:style>
  <w:style w:type="paragraph" w:styleId="h2cont" w:customStyle="1">
    <w:name w:val="h2 cont"/>
    <w:basedOn w:val="Heading1"/>
    <w:rsid w:val="0052727D"/>
    <w:pPr>
      <w:keepLines/>
      <w:tabs>
        <w:tab w:val="left" w:pos="374"/>
        <w:tab w:val="left" w:pos="709"/>
      </w:tabs>
      <w:suppressAutoHyphens/>
      <w:spacing w:before="240" w:line="276" w:lineRule="auto"/>
      <w:ind w:left="187" w:right="6840"/>
    </w:pPr>
    <w:rPr>
      <w:rFonts w:ascii="Segoe UI" w:hAnsi="Segoe UI" w:cs="Arial"/>
      <w:bCs/>
      <w:sz w:val="22"/>
      <w:szCs w:val="22"/>
      <w:lang w:eastAsia="zh-CN"/>
    </w:rPr>
  </w:style>
  <w:style w:type="paragraph" w:styleId="b2k" w:customStyle="1">
    <w:name w:val="b2 k"/>
    <w:basedOn w:val="b1"/>
    <w:rsid w:val="0052727D"/>
    <w:pPr>
      <w:keepNext/>
      <w:keepLines/>
      <w:numPr>
        <w:numId w:val="2"/>
      </w:numPr>
      <w:tabs>
        <w:tab w:val="left" w:pos="1231"/>
        <w:tab w:val="left" w:pos="1382"/>
      </w:tabs>
      <w:spacing w:before="80"/>
    </w:pPr>
  </w:style>
  <w:style w:type="paragraph" w:styleId="newName" w:customStyle="1">
    <w:name w:val="newName"/>
    <w:basedOn w:val="Normal"/>
    <w:rsid w:val="0052727D"/>
    <w:pPr>
      <w:tabs>
        <w:tab w:val="left" w:pos="709"/>
      </w:tabs>
      <w:suppressAutoHyphens/>
      <w:autoSpaceDE w:val="0"/>
      <w:spacing w:after="200" w:line="276" w:lineRule="auto"/>
      <w:jc w:val="center"/>
    </w:pPr>
    <w:rPr>
      <w:rFonts w:ascii="Segoe UI" w:hAnsi="Segoe UI" w:cs="Arial"/>
      <w:b/>
      <w:bCs/>
      <w:color w:val="000000"/>
      <w:sz w:val="28"/>
      <w:szCs w:val="28"/>
      <w:lang w:eastAsia="zh-CN"/>
    </w:rPr>
  </w:style>
  <w:style w:type="paragraph" w:styleId="newAddres" w:customStyle="1">
    <w:name w:val="newAddres"/>
    <w:basedOn w:val="Normal"/>
    <w:rsid w:val="0052727D"/>
    <w:pPr>
      <w:tabs>
        <w:tab w:val="left" w:pos="709"/>
      </w:tabs>
      <w:suppressAutoHyphens/>
      <w:autoSpaceDE w:val="0"/>
      <w:jc w:val="center"/>
    </w:pPr>
    <w:rPr>
      <w:rFonts w:ascii="Segoe UI" w:hAnsi="Segoe UI" w:cs="Arial"/>
      <w:color w:val="000000"/>
      <w:sz w:val="21"/>
      <w:szCs w:val="21"/>
      <w:lang w:eastAsia="zh-CN"/>
    </w:rPr>
  </w:style>
  <w:style w:type="paragraph" w:styleId="b2" w:customStyle="1">
    <w:name w:val="b2"/>
    <w:basedOn w:val="b2k"/>
    <w:rsid w:val="0052727D"/>
    <w:pPr>
      <w:keepNext w:val="0"/>
    </w:pPr>
  </w:style>
  <w:style w:type="paragraph" w:styleId="jobblurb" w:customStyle="1">
    <w:name w:val="job blurb"/>
    <w:basedOn w:val="jobblurbk"/>
    <w:rsid w:val="0052727D"/>
  </w:style>
  <w:style w:type="paragraph" w:styleId="b3k" w:customStyle="1">
    <w:name w:val="b3 k"/>
    <w:basedOn w:val="b2k"/>
    <w:rsid w:val="0052727D"/>
    <w:pPr>
      <w:tabs>
        <w:tab w:val="clear" w:pos="691"/>
        <w:tab w:val="clear" w:pos="1231"/>
        <w:tab w:val="clear" w:pos="1382"/>
      </w:tabs>
      <w:spacing w:before="40"/>
      <w:ind w:left="907"/>
    </w:pPr>
  </w:style>
  <w:style w:type="paragraph" w:styleId="b1k" w:customStyle="1">
    <w:name w:val="b1 k"/>
    <w:basedOn w:val="b1"/>
    <w:rsid w:val="0052727D"/>
    <w:pPr>
      <w:keepNext/>
      <w:keepLines/>
      <w:tabs>
        <w:tab w:val="left" w:pos="1094"/>
      </w:tabs>
    </w:pPr>
  </w:style>
  <w:style w:type="paragraph" w:styleId="TableContents" w:customStyle="1">
    <w:name w:val="Table Contents"/>
    <w:basedOn w:val="Normal"/>
    <w:rsid w:val="0052727D"/>
    <w:pPr>
      <w:suppressLineNumbers/>
      <w:tabs>
        <w:tab w:val="left" w:pos="709"/>
      </w:tabs>
      <w:suppressAutoHyphens/>
      <w:spacing w:after="200" w:line="276" w:lineRule="auto"/>
    </w:pPr>
    <w:rPr>
      <w:rFonts w:cs="Tms Rmn;Times New Roman"/>
      <w:sz w:val="22"/>
      <w:szCs w:val="22"/>
      <w:lang w:eastAsia="zh-CN"/>
    </w:rPr>
  </w:style>
  <w:style w:type="paragraph" w:styleId="TableHeading" w:customStyle="1">
    <w:name w:val="Table Heading"/>
    <w:basedOn w:val="TableContents"/>
    <w:rsid w:val="0052727D"/>
    <w:pPr>
      <w:jc w:val="center"/>
    </w:pPr>
    <w:rPr>
      <w:b/>
      <w:bCs/>
    </w:rPr>
  </w:style>
  <w:style w:type="paragraph" w:styleId="NormalWeb">
    <w:name w:val="Normal (Web)"/>
    <w:basedOn w:val="Normal"/>
    <w:uiPriority w:val="99"/>
    <w:unhideWhenUsed/>
    <w:rsid w:val="00B84725"/>
    <w:pPr>
      <w:spacing w:before="100" w:beforeAutospacing="1" w:after="100" w:afterAutospacing="1"/>
    </w:pPr>
    <w:rPr>
      <w:rFonts w:eastAsia="Calibri"/>
      <w:color w:val="000000"/>
      <w:sz w:val="24"/>
      <w:szCs w:val="24"/>
    </w:rPr>
  </w:style>
  <w:style w:type="paragraph" w:styleId="ListParagraph">
    <w:name w:val="List Paragraph"/>
    <w:basedOn w:val="Normal"/>
    <w:uiPriority w:val="34"/>
    <w:qFormat/>
    <w:rsid w:val="00F820A8"/>
    <w:pPr>
      <w:ind w:left="720"/>
    </w:pPr>
  </w:style>
  <w:style w:type="paragraph" w:styleId="BodyText">
    <w:name w:val="Body Text"/>
    <w:basedOn w:val="Normal"/>
    <w:link w:val="BodyTextChar"/>
    <w:rsid w:val="00D4567A"/>
    <w:pPr>
      <w:suppressAutoHyphens/>
      <w:spacing w:after="120"/>
    </w:pPr>
    <w:rPr>
      <w:rFonts w:eastAsia="PMingLiU"/>
      <w:sz w:val="24"/>
      <w:szCs w:val="24"/>
      <w:lang w:eastAsia="ar-SA"/>
    </w:rPr>
  </w:style>
  <w:style w:type="character" w:styleId="BodyTextChar" w:customStyle="1">
    <w:name w:val="Body Text Char"/>
    <w:link w:val="BodyText"/>
    <w:rsid w:val="00D4567A"/>
    <w:rPr>
      <w:rFonts w:eastAsia="PMingLiU"/>
      <w:sz w:val="24"/>
      <w:szCs w:val="24"/>
      <w:lang w:eastAsia="ar-SA"/>
    </w:rPr>
  </w:style>
  <w:style w:type="paragraph" w:styleId="Bulleted" w:customStyle="1">
    <w:name w:val="Bulleted"/>
    <w:basedOn w:val="Normal"/>
    <w:autoRedefine/>
    <w:rsid w:val="00D4567A"/>
    <w:pPr>
      <w:numPr>
        <w:numId w:val="3"/>
      </w:numPr>
      <w:autoSpaceDE w:val="0"/>
      <w:autoSpaceDN w:val="0"/>
      <w:adjustRightInd w:val="0"/>
      <w:spacing w:after="60"/>
      <w:ind w:left="346" w:hanging="346"/>
    </w:pPr>
    <w:rPr>
      <w:rFonts w:ascii="Tahoma" w:hAnsi="Tahoma" w:eastAsia="SimSun" w:cs="Arial"/>
      <w:color w:val="000000"/>
    </w:rPr>
  </w:style>
  <w:style w:type="paragraph" w:styleId="saText" w:customStyle="1">
    <w:name w:val="saText"/>
    <w:basedOn w:val="Normal"/>
    <w:rsid w:val="00D4567A"/>
    <w:pPr>
      <w:tabs>
        <w:tab w:val="left" w:pos="4305"/>
      </w:tabs>
      <w:jc w:val="both"/>
    </w:pPr>
    <w:rPr>
      <w:sz w:val="22"/>
      <w:szCs w:val="24"/>
    </w:rPr>
  </w:style>
  <w:style w:type="paragraph" w:styleId="Default" w:customStyle="1">
    <w:name w:val="Default"/>
    <w:rsid w:val="00D4567A"/>
    <w:pPr>
      <w:autoSpaceDE w:val="0"/>
      <w:autoSpaceDN w:val="0"/>
      <w:adjustRightInd w:val="0"/>
      <w:spacing w:line="200" w:lineRule="atLeast"/>
    </w:pPr>
    <w:rPr>
      <w:rFonts w:ascii="Tahoma" w:hAnsi="Tahoma" w:eastAsia="MS Gothic" w:cs="Tahoma"/>
      <w:color w:val="FFFFFF"/>
      <w:kern w:val="1"/>
      <w:sz w:val="36"/>
      <w:szCs w:val="36"/>
      <w:lang w:bidi="hi-IN"/>
    </w:rPr>
  </w:style>
  <w:style w:type="character" w:styleId="8760" w:customStyle="1">
    <w:name w:val="8760"/>
    <w:semiHidden/>
    <w:rsid w:val="00D4567A"/>
    <w:rPr>
      <w:rFonts w:ascii="Trebuchet MS" w:hAnsi="Trebuchet MS"/>
      <w:b w:val="0"/>
      <w:bCs w:val="0"/>
      <w:i w:val="0"/>
      <w:iCs w:val="0"/>
      <w:strike w:val="0"/>
      <w:color w:val="auto"/>
      <w:sz w:val="20"/>
      <w:szCs w:val="20"/>
      <w:u w:val="none"/>
    </w:rPr>
  </w:style>
  <w:style w:type="character" w:styleId="ilad" w:customStyle="1">
    <w:name w:val="il_ad"/>
    <w:rsid w:val="00D4567A"/>
  </w:style>
  <w:style w:type="paragraph" w:styleId="Title">
    <w:name w:val="Title"/>
    <w:basedOn w:val="Normal"/>
    <w:next w:val="Subtitle"/>
    <w:link w:val="TitleChar"/>
    <w:qFormat/>
    <w:rsid w:val="008413E5"/>
    <w:pPr>
      <w:widowControl w:val="0"/>
      <w:suppressAutoHyphens/>
      <w:jc w:val="center"/>
    </w:pPr>
    <w:rPr>
      <w:b/>
      <w:sz w:val="28"/>
      <w:szCs w:val="28"/>
      <w:lang w:eastAsia="zh-CN" w:bidi="hi-IN"/>
    </w:rPr>
  </w:style>
  <w:style w:type="character" w:styleId="TitleChar" w:customStyle="1">
    <w:name w:val="Title Char"/>
    <w:link w:val="Title"/>
    <w:rsid w:val="008413E5"/>
    <w:rPr>
      <w:b/>
      <w:sz w:val="28"/>
      <w:szCs w:val="28"/>
      <w:lang w:eastAsia="zh-CN" w:bidi="hi-IN"/>
    </w:rPr>
  </w:style>
  <w:style w:type="paragraph" w:styleId="Subtitle">
    <w:name w:val="Subtitle"/>
    <w:basedOn w:val="Normal"/>
    <w:next w:val="Normal"/>
    <w:link w:val="SubtitleChar"/>
    <w:qFormat/>
    <w:rsid w:val="008413E5"/>
    <w:pPr>
      <w:spacing w:after="60"/>
      <w:jc w:val="center"/>
      <w:outlineLvl w:val="1"/>
    </w:pPr>
    <w:rPr>
      <w:rFonts w:ascii="Cambria" w:hAnsi="Cambria"/>
      <w:sz w:val="24"/>
      <w:szCs w:val="24"/>
    </w:rPr>
  </w:style>
  <w:style w:type="character" w:styleId="SubtitleChar" w:customStyle="1">
    <w:name w:val="Subtitle Char"/>
    <w:link w:val="Subtitle"/>
    <w:rsid w:val="008413E5"/>
    <w:rPr>
      <w:rFonts w:ascii="Cambria" w:hAnsi="Cambria" w:eastAsia="Times New Roman" w:cs="Times New Roman"/>
      <w:sz w:val="24"/>
      <w:szCs w:val="24"/>
    </w:rPr>
  </w:style>
  <w:style w:type="character" w:styleId="Strong">
    <w:name w:val="Strong"/>
    <w:basedOn w:val="DefaultParagraphFont"/>
    <w:uiPriority w:val="22"/>
    <w:qFormat/>
    <w:rsid w:val="000C27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69817">
      <w:bodyDiv w:val="1"/>
      <w:marLeft w:val="0"/>
      <w:marRight w:val="0"/>
      <w:marTop w:val="0"/>
      <w:marBottom w:val="0"/>
      <w:divBdr>
        <w:top w:val="none" w:sz="0" w:space="0" w:color="auto"/>
        <w:left w:val="none" w:sz="0" w:space="0" w:color="auto"/>
        <w:bottom w:val="none" w:sz="0" w:space="0" w:color="auto"/>
        <w:right w:val="none" w:sz="0" w:space="0" w:color="auto"/>
      </w:divBdr>
    </w:div>
    <w:div w:id="151222594">
      <w:bodyDiv w:val="1"/>
      <w:marLeft w:val="0"/>
      <w:marRight w:val="0"/>
      <w:marTop w:val="0"/>
      <w:marBottom w:val="0"/>
      <w:divBdr>
        <w:top w:val="none" w:sz="0" w:space="0" w:color="auto"/>
        <w:left w:val="none" w:sz="0" w:space="0" w:color="auto"/>
        <w:bottom w:val="none" w:sz="0" w:space="0" w:color="auto"/>
        <w:right w:val="none" w:sz="0" w:space="0" w:color="auto"/>
      </w:divBdr>
    </w:div>
    <w:div w:id="184683856">
      <w:bodyDiv w:val="1"/>
      <w:marLeft w:val="0"/>
      <w:marRight w:val="0"/>
      <w:marTop w:val="0"/>
      <w:marBottom w:val="0"/>
      <w:divBdr>
        <w:top w:val="none" w:sz="0" w:space="0" w:color="auto"/>
        <w:left w:val="none" w:sz="0" w:space="0" w:color="auto"/>
        <w:bottom w:val="none" w:sz="0" w:space="0" w:color="auto"/>
        <w:right w:val="none" w:sz="0" w:space="0" w:color="auto"/>
      </w:divBdr>
    </w:div>
    <w:div w:id="219172550">
      <w:bodyDiv w:val="1"/>
      <w:marLeft w:val="0"/>
      <w:marRight w:val="0"/>
      <w:marTop w:val="0"/>
      <w:marBottom w:val="0"/>
      <w:divBdr>
        <w:top w:val="none" w:sz="0" w:space="0" w:color="auto"/>
        <w:left w:val="none" w:sz="0" w:space="0" w:color="auto"/>
        <w:bottom w:val="none" w:sz="0" w:space="0" w:color="auto"/>
        <w:right w:val="none" w:sz="0" w:space="0" w:color="auto"/>
      </w:divBdr>
    </w:div>
    <w:div w:id="290090839">
      <w:bodyDiv w:val="1"/>
      <w:marLeft w:val="0"/>
      <w:marRight w:val="0"/>
      <w:marTop w:val="0"/>
      <w:marBottom w:val="0"/>
      <w:divBdr>
        <w:top w:val="none" w:sz="0" w:space="0" w:color="auto"/>
        <w:left w:val="none" w:sz="0" w:space="0" w:color="auto"/>
        <w:bottom w:val="none" w:sz="0" w:space="0" w:color="auto"/>
        <w:right w:val="none" w:sz="0" w:space="0" w:color="auto"/>
      </w:divBdr>
    </w:div>
    <w:div w:id="444807002">
      <w:bodyDiv w:val="1"/>
      <w:marLeft w:val="0"/>
      <w:marRight w:val="0"/>
      <w:marTop w:val="0"/>
      <w:marBottom w:val="0"/>
      <w:divBdr>
        <w:top w:val="none" w:sz="0" w:space="0" w:color="auto"/>
        <w:left w:val="none" w:sz="0" w:space="0" w:color="auto"/>
        <w:bottom w:val="none" w:sz="0" w:space="0" w:color="auto"/>
        <w:right w:val="none" w:sz="0" w:space="0" w:color="auto"/>
      </w:divBdr>
    </w:div>
    <w:div w:id="500656671">
      <w:bodyDiv w:val="1"/>
      <w:marLeft w:val="0"/>
      <w:marRight w:val="0"/>
      <w:marTop w:val="0"/>
      <w:marBottom w:val="0"/>
      <w:divBdr>
        <w:top w:val="none" w:sz="0" w:space="0" w:color="auto"/>
        <w:left w:val="none" w:sz="0" w:space="0" w:color="auto"/>
        <w:bottom w:val="none" w:sz="0" w:space="0" w:color="auto"/>
        <w:right w:val="none" w:sz="0" w:space="0" w:color="auto"/>
      </w:divBdr>
    </w:div>
    <w:div w:id="543174735">
      <w:bodyDiv w:val="1"/>
      <w:marLeft w:val="0"/>
      <w:marRight w:val="0"/>
      <w:marTop w:val="0"/>
      <w:marBottom w:val="0"/>
      <w:divBdr>
        <w:top w:val="none" w:sz="0" w:space="0" w:color="auto"/>
        <w:left w:val="none" w:sz="0" w:space="0" w:color="auto"/>
        <w:bottom w:val="none" w:sz="0" w:space="0" w:color="auto"/>
        <w:right w:val="none" w:sz="0" w:space="0" w:color="auto"/>
      </w:divBdr>
    </w:div>
    <w:div w:id="553810785">
      <w:bodyDiv w:val="1"/>
      <w:marLeft w:val="0"/>
      <w:marRight w:val="0"/>
      <w:marTop w:val="0"/>
      <w:marBottom w:val="0"/>
      <w:divBdr>
        <w:top w:val="none" w:sz="0" w:space="0" w:color="auto"/>
        <w:left w:val="none" w:sz="0" w:space="0" w:color="auto"/>
        <w:bottom w:val="none" w:sz="0" w:space="0" w:color="auto"/>
        <w:right w:val="none" w:sz="0" w:space="0" w:color="auto"/>
      </w:divBdr>
    </w:div>
    <w:div w:id="573472154">
      <w:bodyDiv w:val="1"/>
      <w:marLeft w:val="0"/>
      <w:marRight w:val="0"/>
      <w:marTop w:val="0"/>
      <w:marBottom w:val="0"/>
      <w:divBdr>
        <w:top w:val="none" w:sz="0" w:space="0" w:color="auto"/>
        <w:left w:val="none" w:sz="0" w:space="0" w:color="auto"/>
        <w:bottom w:val="none" w:sz="0" w:space="0" w:color="auto"/>
        <w:right w:val="none" w:sz="0" w:space="0" w:color="auto"/>
      </w:divBdr>
    </w:div>
    <w:div w:id="647200645">
      <w:bodyDiv w:val="1"/>
      <w:marLeft w:val="0"/>
      <w:marRight w:val="0"/>
      <w:marTop w:val="0"/>
      <w:marBottom w:val="0"/>
      <w:divBdr>
        <w:top w:val="none" w:sz="0" w:space="0" w:color="auto"/>
        <w:left w:val="none" w:sz="0" w:space="0" w:color="auto"/>
        <w:bottom w:val="none" w:sz="0" w:space="0" w:color="auto"/>
        <w:right w:val="none" w:sz="0" w:space="0" w:color="auto"/>
      </w:divBdr>
    </w:div>
    <w:div w:id="662971016">
      <w:bodyDiv w:val="1"/>
      <w:marLeft w:val="0"/>
      <w:marRight w:val="0"/>
      <w:marTop w:val="0"/>
      <w:marBottom w:val="0"/>
      <w:divBdr>
        <w:top w:val="none" w:sz="0" w:space="0" w:color="auto"/>
        <w:left w:val="none" w:sz="0" w:space="0" w:color="auto"/>
        <w:bottom w:val="none" w:sz="0" w:space="0" w:color="auto"/>
        <w:right w:val="none" w:sz="0" w:space="0" w:color="auto"/>
      </w:divBdr>
      <w:divsChild>
        <w:div w:id="1598247439">
          <w:marLeft w:val="45"/>
          <w:marRight w:val="0"/>
          <w:marTop w:val="0"/>
          <w:marBottom w:val="0"/>
          <w:divBdr>
            <w:top w:val="none" w:sz="0" w:space="0" w:color="auto"/>
            <w:left w:val="none" w:sz="0" w:space="0" w:color="auto"/>
            <w:bottom w:val="none" w:sz="0" w:space="0" w:color="auto"/>
            <w:right w:val="none" w:sz="0" w:space="0" w:color="auto"/>
          </w:divBdr>
          <w:divsChild>
            <w:div w:id="65421579">
              <w:marLeft w:val="0"/>
              <w:marRight w:val="0"/>
              <w:marTop w:val="0"/>
              <w:marBottom w:val="0"/>
              <w:divBdr>
                <w:top w:val="none" w:sz="0" w:space="0" w:color="auto"/>
                <w:left w:val="none" w:sz="0" w:space="0" w:color="auto"/>
                <w:bottom w:val="none" w:sz="0" w:space="0" w:color="auto"/>
                <w:right w:val="none" w:sz="0" w:space="0" w:color="auto"/>
              </w:divBdr>
              <w:divsChild>
                <w:div w:id="9367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848617">
      <w:bodyDiv w:val="1"/>
      <w:marLeft w:val="0"/>
      <w:marRight w:val="0"/>
      <w:marTop w:val="0"/>
      <w:marBottom w:val="0"/>
      <w:divBdr>
        <w:top w:val="none" w:sz="0" w:space="0" w:color="auto"/>
        <w:left w:val="none" w:sz="0" w:space="0" w:color="auto"/>
        <w:bottom w:val="none" w:sz="0" w:space="0" w:color="auto"/>
        <w:right w:val="none" w:sz="0" w:space="0" w:color="auto"/>
      </w:divBdr>
      <w:divsChild>
        <w:div w:id="1055203637">
          <w:marLeft w:val="0"/>
          <w:marRight w:val="0"/>
          <w:marTop w:val="0"/>
          <w:marBottom w:val="0"/>
          <w:divBdr>
            <w:top w:val="none" w:sz="0" w:space="0" w:color="auto"/>
            <w:left w:val="none" w:sz="0" w:space="0" w:color="auto"/>
            <w:bottom w:val="none" w:sz="0" w:space="0" w:color="auto"/>
            <w:right w:val="none" w:sz="0" w:space="0" w:color="auto"/>
          </w:divBdr>
        </w:div>
        <w:div w:id="1855268191">
          <w:marLeft w:val="0"/>
          <w:marRight w:val="0"/>
          <w:marTop w:val="0"/>
          <w:marBottom w:val="0"/>
          <w:divBdr>
            <w:top w:val="none" w:sz="0" w:space="0" w:color="auto"/>
            <w:left w:val="none" w:sz="0" w:space="0" w:color="auto"/>
            <w:bottom w:val="none" w:sz="0" w:space="0" w:color="auto"/>
            <w:right w:val="none" w:sz="0" w:space="0" w:color="auto"/>
          </w:divBdr>
        </w:div>
      </w:divsChild>
    </w:div>
    <w:div w:id="873158527">
      <w:bodyDiv w:val="1"/>
      <w:marLeft w:val="0"/>
      <w:marRight w:val="0"/>
      <w:marTop w:val="0"/>
      <w:marBottom w:val="0"/>
      <w:divBdr>
        <w:top w:val="none" w:sz="0" w:space="0" w:color="auto"/>
        <w:left w:val="none" w:sz="0" w:space="0" w:color="auto"/>
        <w:bottom w:val="none" w:sz="0" w:space="0" w:color="auto"/>
        <w:right w:val="none" w:sz="0" w:space="0" w:color="auto"/>
      </w:divBdr>
    </w:div>
    <w:div w:id="878401410">
      <w:bodyDiv w:val="1"/>
      <w:marLeft w:val="0"/>
      <w:marRight w:val="0"/>
      <w:marTop w:val="0"/>
      <w:marBottom w:val="0"/>
      <w:divBdr>
        <w:top w:val="none" w:sz="0" w:space="0" w:color="auto"/>
        <w:left w:val="none" w:sz="0" w:space="0" w:color="auto"/>
        <w:bottom w:val="none" w:sz="0" w:space="0" w:color="auto"/>
        <w:right w:val="none" w:sz="0" w:space="0" w:color="auto"/>
      </w:divBdr>
    </w:div>
    <w:div w:id="1000893292">
      <w:bodyDiv w:val="1"/>
      <w:marLeft w:val="0"/>
      <w:marRight w:val="0"/>
      <w:marTop w:val="0"/>
      <w:marBottom w:val="0"/>
      <w:divBdr>
        <w:top w:val="none" w:sz="0" w:space="0" w:color="auto"/>
        <w:left w:val="none" w:sz="0" w:space="0" w:color="auto"/>
        <w:bottom w:val="none" w:sz="0" w:space="0" w:color="auto"/>
        <w:right w:val="none" w:sz="0" w:space="0" w:color="auto"/>
      </w:divBdr>
    </w:div>
    <w:div w:id="1006251925">
      <w:bodyDiv w:val="1"/>
      <w:marLeft w:val="0"/>
      <w:marRight w:val="0"/>
      <w:marTop w:val="0"/>
      <w:marBottom w:val="0"/>
      <w:divBdr>
        <w:top w:val="none" w:sz="0" w:space="0" w:color="auto"/>
        <w:left w:val="none" w:sz="0" w:space="0" w:color="auto"/>
        <w:bottom w:val="none" w:sz="0" w:space="0" w:color="auto"/>
        <w:right w:val="none" w:sz="0" w:space="0" w:color="auto"/>
      </w:divBdr>
    </w:div>
    <w:div w:id="1012100529">
      <w:bodyDiv w:val="1"/>
      <w:marLeft w:val="0"/>
      <w:marRight w:val="0"/>
      <w:marTop w:val="0"/>
      <w:marBottom w:val="0"/>
      <w:divBdr>
        <w:top w:val="none" w:sz="0" w:space="0" w:color="auto"/>
        <w:left w:val="none" w:sz="0" w:space="0" w:color="auto"/>
        <w:bottom w:val="none" w:sz="0" w:space="0" w:color="auto"/>
        <w:right w:val="none" w:sz="0" w:space="0" w:color="auto"/>
      </w:divBdr>
    </w:div>
    <w:div w:id="1019740355">
      <w:bodyDiv w:val="1"/>
      <w:marLeft w:val="0"/>
      <w:marRight w:val="0"/>
      <w:marTop w:val="0"/>
      <w:marBottom w:val="0"/>
      <w:divBdr>
        <w:top w:val="none" w:sz="0" w:space="0" w:color="auto"/>
        <w:left w:val="none" w:sz="0" w:space="0" w:color="auto"/>
        <w:bottom w:val="none" w:sz="0" w:space="0" w:color="auto"/>
        <w:right w:val="none" w:sz="0" w:space="0" w:color="auto"/>
      </w:divBdr>
      <w:divsChild>
        <w:div w:id="699204716">
          <w:marLeft w:val="0"/>
          <w:marRight w:val="0"/>
          <w:marTop w:val="0"/>
          <w:marBottom w:val="0"/>
          <w:divBdr>
            <w:top w:val="none" w:sz="0" w:space="0" w:color="auto"/>
            <w:left w:val="none" w:sz="0" w:space="0" w:color="auto"/>
            <w:bottom w:val="none" w:sz="0" w:space="0" w:color="auto"/>
            <w:right w:val="none" w:sz="0" w:space="0" w:color="auto"/>
          </w:divBdr>
        </w:div>
        <w:div w:id="1521312346">
          <w:marLeft w:val="0"/>
          <w:marRight w:val="0"/>
          <w:marTop w:val="0"/>
          <w:marBottom w:val="0"/>
          <w:divBdr>
            <w:top w:val="none" w:sz="0" w:space="0" w:color="auto"/>
            <w:left w:val="none" w:sz="0" w:space="0" w:color="auto"/>
            <w:bottom w:val="none" w:sz="0" w:space="0" w:color="auto"/>
            <w:right w:val="none" w:sz="0" w:space="0" w:color="auto"/>
          </w:divBdr>
        </w:div>
      </w:divsChild>
    </w:div>
    <w:div w:id="1079794349">
      <w:bodyDiv w:val="1"/>
      <w:marLeft w:val="0"/>
      <w:marRight w:val="0"/>
      <w:marTop w:val="0"/>
      <w:marBottom w:val="0"/>
      <w:divBdr>
        <w:top w:val="none" w:sz="0" w:space="0" w:color="auto"/>
        <w:left w:val="none" w:sz="0" w:space="0" w:color="auto"/>
        <w:bottom w:val="none" w:sz="0" w:space="0" w:color="auto"/>
        <w:right w:val="none" w:sz="0" w:space="0" w:color="auto"/>
      </w:divBdr>
    </w:div>
    <w:div w:id="1225340233">
      <w:bodyDiv w:val="1"/>
      <w:marLeft w:val="0"/>
      <w:marRight w:val="0"/>
      <w:marTop w:val="0"/>
      <w:marBottom w:val="0"/>
      <w:divBdr>
        <w:top w:val="none" w:sz="0" w:space="0" w:color="auto"/>
        <w:left w:val="none" w:sz="0" w:space="0" w:color="auto"/>
        <w:bottom w:val="none" w:sz="0" w:space="0" w:color="auto"/>
        <w:right w:val="none" w:sz="0" w:space="0" w:color="auto"/>
      </w:divBdr>
    </w:div>
    <w:div w:id="1303661278">
      <w:bodyDiv w:val="1"/>
      <w:marLeft w:val="0"/>
      <w:marRight w:val="0"/>
      <w:marTop w:val="0"/>
      <w:marBottom w:val="0"/>
      <w:divBdr>
        <w:top w:val="none" w:sz="0" w:space="0" w:color="auto"/>
        <w:left w:val="none" w:sz="0" w:space="0" w:color="auto"/>
        <w:bottom w:val="none" w:sz="0" w:space="0" w:color="auto"/>
        <w:right w:val="none" w:sz="0" w:space="0" w:color="auto"/>
      </w:divBdr>
    </w:div>
    <w:div w:id="1340696796">
      <w:bodyDiv w:val="1"/>
      <w:marLeft w:val="0"/>
      <w:marRight w:val="0"/>
      <w:marTop w:val="0"/>
      <w:marBottom w:val="0"/>
      <w:divBdr>
        <w:top w:val="none" w:sz="0" w:space="0" w:color="auto"/>
        <w:left w:val="none" w:sz="0" w:space="0" w:color="auto"/>
        <w:bottom w:val="none" w:sz="0" w:space="0" w:color="auto"/>
        <w:right w:val="none" w:sz="0" w:space="0" w:color="auto"/>
      </w:divBdr>
    </w:div>
    <w:div w:id="1374891009">
      <w:bodyDiv w:val="1"/>
      <w:marLeft w:val="0"/>
      <w:marRight w:val="0"/>
      <w:marTop w:val="0"/>
      <w:marBottom w:val="0"/>
      <w:divBdr>
        <w:top w:val="none" w:sz="0" w:space="0" w:color="auto"/>
        <w:left w:val="none" w:sz="0" w:space="0" w:color="auto"/>
        <w:bottom w:val="none" w:sz="0" w:space="0" w:color="auto"/>
        <w:right w:val="none" w:sz="0" w:space="0" w:color="auto"/>
      </w:divBdr>
    </w:div>
    <w:div w:id="1434671148">
      <w:bodyDiv w:val="1"/>
      <w:marLeft w:val="0"/>
      <w:marRight w:val="0"/>
      <w:marTop w:val="0"/>
      <w:marBottom w:val="0"/>
      <w:divBdr>
        <w:top w:val="none" w:sz="0" w:space="0" w:color="auto"/>
        <w:left w:val="none" w:sz="0" w:space="0" w:color="auto"/>
        <w:bottom w:val="none" w:sz="0" w:space="0" w:color="auto"/>
        <w:right w:val="none" w:sz="0" w:space="0" w:color="auto"/>
      </w:divBdr>
    </w:div>
    <w:div w:id="1635141150">
      <w:bodyDiv w:val="1"/>
      <w:marLeft w:val="0"/>
      <w:marRight w:val="0"/>
      <w:marTop w:val="0"/>
      <w:marBottom w:val="0"/>
      <w:divBdr>
        <w:top w:val="none" w:sz="0" w:space="0" w:color="auto"/>
        <w:left w:val="none" w:sz="0" w:space="0" w:color="auto"/>
        <w:bottom w:val="none" w:sz="0" w:space="0" w:color="auto"/>
        <w:right w:val="none" w:sz="0" w:space="0" w:color="auto"/>
      </w:divBdr>
    </w:div>
    <w:div w:id="1658606011">
      <w:bodyDiv w:val="1"/>
      <w:marLeft w:val="0"/>
      <w:marRight w:val="0"/>
      <w:marTop w:val="0"/>
      <w:marBottom w:val="0"/>
      <w:divBdr>
        <w:top w:val="none" w:sz="0" w:space="0" w:color="auto"/>
        <w:left w:val="none" w:sz="0" w:space="0" w:color="auto"/>
        <w:bottom w:val="none" w:sz="0" w:space="0" w:color="auto"/>
        <w:right w:val="none" w:sz="0" w:space="0" w:color="auto"/>
      </w:divBdr>
    </w:div>
    <w:div w:id="1728458317">
      <w:bodyDiv w:val="1"/>
      <w:marLeft w:val="0"/>
      <w:marRight w:val="0"/>
      <w:marTop w:val="0"/>
      <w:marBottom w:val="0"/>
      <w:divBdr>
        <w:top w:val="none" w:sz="0" w:space="0" w:color="auto"/>
        <w:left w:val="none" w:sz="0" w:space="0" w:color="auto"/>
        <w:bottom w:val="none" w:sz="0" w:space="0" w:color="auto"/>
        <w:right w:val="none" w:sz="0" w:space="0" w:color="auto"/>
      </w:divBdr>
    </w:div>
    <w:div w:id="1755664070">
      <w:bodyDiv w:val="1"/>
      <w:marLeft w:val="0"/>
      <w:marRight w:val="0"/>
      <w:marTop w:val="0"/>
      <w:marBottom w:val="0"/>
      <w:divBdr>
        <w:top w:val="none" w:sz="0" w:space="0" w:color="auto"/>
        <w:left w:val="none" w:sz="0" w:space="0" w:color="auto"/>
        <w:bottom w:val="none" w:sz="0" w:space="0" w:color="auto"/>
        <w:right w:val="none" w:sz="0" w:space="0" w:color="auto"/>
      </w:divBdr>
    </w:div>
    <w:div w:id="1833836856">
      <w:bodyDiv w:val="1"/>
      <w:marLeft w:val="0"/>
      <w:marRight w:val="0"/>
      <w:marTop w:val="0"/>
      <w:marBottom w:val="0"/>
      <w:divBdr>
        <w:top w:val="none" w:sz="0" w:space="0" w:color="auto"/>
        <w:left w:val="none" w:sz="0" w:space="0" w:color="auto"/>
        <w:bottom w:val="none" w:sz="0" w:space="0" w:color="auto"/>
        <w:right w:val="none" w:sz="0" w:space="0" w:color="auto"/>
      </w:divBdr>
    </w:div>
    <w:div w:id="1885024230">
      <w:bodyDiv w:val="1"/>
      <w:marLeft w:val="0"/>
      <w:marRight w:val="0"/>
      <w:marTop w:val="0"/>
      <w:marBottom w:val="0"/>
      <w:divBdr>
        <w:top w:val="none" w:sz="0" w:space="0" w:color="auto"/>
        <w:left w:val="none" w:sz="0" w:space="0" w:color="auto"/>
        <w:bottom w:val="none" w:sz="0" w:space="0" w:color="auto"/>
        <w:right w:val="none" w:sz="0" w:space="0" w:color="auto"/>
      </w:divBdr>
    </w:div>
    <w:div w:id="2003654471">
      <w:bodyDiv w:val="1"/>
      <w:marLeft w:val="0"/>
      <w:marRight w:val="0"/>
      <w:marTop w:val="0"/>
      <w:marBottom w:val="0"/>
      <w:divBdr>
        <w:top w:val="none" w:sz="0" w:space="0" w:color="auto"/>
        <w:left w:val="none" w:sz="0" w:space="0" w:color="auto"/>
        <w:bottom w:val="none" w:sz="0" w:space="0" w:color="auto"/>
        <w:right w:val="none" w:sz="0" w:space="0" w:color="auto"/>
      </w:divBdr>
    </w:div>
    <w:div w:id="209723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9D05E-5233-45E8-8897-93992B78086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Arnold A</dc:title>
  <dc:creator>Patrick Shapard</dc:creator>
  <lastModifiedBy>Shapard, Patrick</lastModifiedBy>
  <revision>135</revision>
  <lastPrinted>2008-06-16T07:07:00.0000000Z</lastPrinted>
  <dcterms:created xsi:type="dcterms:W3CDTF">2020-06-18T19:22:00.0000000Z</dcterms:created>
  <dcterms:modified xsi:type="dcterms:W3CDTF">2021-07-23T20:38:02.7875153Z</dcterms:modified>
</coreProperties>
</file>